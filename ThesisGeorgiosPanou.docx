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pacing w:before="480" w:after="0"/>
        <w:ind w:left="0" w:right="0" w:firstLine="0"/>
        <w:jc w:val="center"/>
        <w:rPr>
          <w:rFonts w:ascii="Calibri" w:hAnsi="Calibri" w:cs="Calibri"/>
          <w:b/>
          <w:sz w:val="20"/>
          <w:szCs w:val="20"/>
        </w:rPr>
      </w:pPr>
      <w:r>
        <w:pict>
          <v:shape id="_x0000_i1049" o:spt="75" alt="" type="#_x0000_t75" style="height:92.05pt;width:88.3pt;" filled="f" o:preferrelative="t" stroked="f" coordsize="21600,21600">
            <v:path/>
            <v:fill on="f" focussize="0,0"/>
            <v:stroke on="f"/>
            <v:imagedata r:id="rId9" o:title=""/>
            <o:lock v:ext="edit" aspectratio="t"/>
            <w10:wrap type="none"/>
            <w10:anchorlock/>
          </v:shape>
        </w:pict>
      </w:r>
    </w:p>
    <w:p>
      <w:pPr>
        <w:rPr>
          <w:rFonts w:ascii="Arial" w:hAnsi="Arial" w:eastAsia="Arial" w:cs="Arial"/>
          <w:sz w:val="30"/>
          <w:lang w:val="en-US"/>
        </w:rPr>
      </w:pPr>
    </w:p>
    <w:p>
      <w:r>
        <w:rPr>
          <w:rFonts w:ascii="Arial" w:hAnsi="Arial" w:eastAsia="Arial" w:cs="Arial"/>
          <w:sz w:val="30"/>
          <w:lang w:val="en-US"/>
        </w:rPr>
        <w:t xml:space="preserve"> </w:t>
      </w:r>
    </w:p>
    <w:p>
      <w:pPr>
        <w:jc w:val="center"/>
        <w:rPr>
          <w:rFonts w:hint="default" w:ascii="Arial" w:hAnsi="Arial" w:cs="Arial"/>
          <w:sz w:val="28"/>
          <w:szCs w:val="22"/>
          <w:lang w:val="el-GR"/>
        </w:rPr>
      </w:pPr>
      <w:r>
        <w:rPr>
          <w:rFonts w:hint="default" w:ascii="Arial" w:hAnsi="Arial" w:cs="Arial"/>
          <w:sz w:val="28"/>
          <w:szCs w:val="22"/>
          <w:lang w:val="el-GR"/>
        </w:rPr>
        <w:t xml:space="preserve">ΠΑΝΕΠΙΣΤΗΜΙΟ </w:t>
      </w:r>
      <w:r>
        <w:rPr>
          <w:rFonts w:ascii="Arial" w:hAnsi="Arial" w:cs="Arial"/>
          <w:sz w:val="28"/>
          <w:szCs w:val="22"/>
          <w:lang w:val="el-GR"/>
        </w:rPr>
        <w:t>ΠΕΙΡΑΙΩΣ</w:t>
      </w:r>
      <w:r>
        <w:rPr>
          <w:rFonts w:ascii="Arial" w:hAnsi="Arial" w:cs="Arial"/>
          <w:sz w:val="28"/>
          <w:szCs w:val="22"/>
        </w:rPr>
        <w:t xml:space="preserve"> – </w:t>
      </w:r>
      <w:r>
        <w:rPr>
          <w:rFonts w:ascii="Arial" w:hAnsi="Arial" w:cs="Arial"/>
          <w:sz w:val="28"/>
          <w:szCs w:val="22"/>
          <w:lang w:val="el-GR"/>
        </w:rPr>
        <w:t>ΤΜΗΜΑ</w:t>
      </w:r>
      <w:r>
        <w:rPr>
          <w:rFonts w:hint="default" w:ascii="Arial" w:hAnsi="Arial" w:cs="Arial"/>
          <w:sz w:val="28"/>
          <w:szCs w:val="22"/>
          <w:lang w:val="el-GR"/>
        </w:rPr>
        <w:t xml:space="preserve"> ΠΛΗΡΟΦΟΡΙΚΗΣ</w:t>
      </w:r>
    </w:p>
    <w:p>
      <w:pPr>
        <w:jc w:val="center"/>
        <w:rPr>
          <w:rFonts w:hint="default" w:ascii="Arial" w:hAnsi="Arial" w:cs="Arial"/>
          <w:sz w:val="28"/>
          <w:szCs w:val="22"/>
          <w:lang w:val="el-GR"/>
        </w:rPr>
      </w:pPr>
    </w:p>
    <w:p>
      <w:pPr>
        <w:jc w:val="center"/>
        <w:rPr>
          <w:rFonts w:ascii="Arial" w:hAnsi="Arial" w:cs="Arial"/>
          <w:sz w:val="30"/>
        </w:rPr>
      </w:pPr>
    </w:p>
    <w:p>
      <w:pPr>
        <w:jc w:val="center"/>
        <w:rPr>
          <w:rFonts w:hint="default" w:ascii="Arial" w:hAnsi="Arial" w:eastAsia="Times New Roman"/>
          <w:color w:val="auto"/>
          <w:sz w:val="24"/>
          <w:szCs w:val="24"/>
          <w:lang w:val="el-GR"/>
        </w:rPr>
      </w:pPr>
      <w:r>
        <w:rPr>
          <w:lang w:val="el-GR"/>
        </w:rPr>
        <w:t>ΠΜΣ</w:t>
      </w:r>
      <w:r>
        <w:rPr>
          <w:rFonts w:hint="default"/>
          <w:lang w:val="el-GR"/>
        </w:rPr>
        <w:t xml:space="preserve"> </w:t>
      </w:r>
      <w:r>
        <w:rPr>
          <w:rFonts w:ascii="Arial" w:hAnsi="Arial" w:cs="Arial"/>
        </w:rPr>
        <w:t>«</w:t>
      </w:r>
      <w:r>
        <w:rPr>
          <w:rFonts w:hint="default" w:ascii="Arial" w:hAnsi="Arial" w:eastAsia="Times New Roman"/>
          <w:color w:val="auto"/>
          <w:sz w:val="24"/>
          <w:szCs w:val="24"/>
          <w:lang w:val="el-GR"/>
        </w:rPr>
        <w:t>Προηγμένα Συστήματα Πληροφορικής – Ανάπτυξη Λογισμικού</w:t>
      </w:r>
    </w:p>
    <w:p>
      <w:pPr>
        <w:jc w:val="center"/>
      </w:pPr>
      <w:r>
        <w:rPr>
          <w:rFonts w:hint="default" w:ascii="Arial" w:hAnsi="Arial" w:eastAsia="Times New Roman"/>
          <w:color w:val="auto"/>
          <w:sz w:val="24"/>
          <w:szCs w:val="24"/>
          <w:lang w:val="el-GR"/>
        </w:rPr>
        <w:t>και Τεχνητής Νοημοσύνης</w:t>
      </w:r>
      <w:r>
        <w:rPr>
          <w:rFonts w:ascii="Arial" w:hAnsi="Arial" w:cs="Arial"/>
        </w:rPr>
        <w:t>»</w:t>
      </w:r>
    </w:p>
    <w:p>
      <w:pPr>
        <w:jc w:val="center"/>
        <w:rPr>
          <w:rFonts w:ascii="Arial" w:hAnsi="Arial" w:cs="Arial"/>
          <w:sz w:val="22"/>
        </w:rPr>
      </w:pPr>
    </w:p>
    <w:p>
      <w:pPr>
        <w:jc w:val="center"/>
        <w:rPr>
          <w:rFonts w:ascii="Arial" w:hAnsi="Arial" w:cs="Arial"/>
          <w:sz w:val="22"/>
        </w:rPr>
      </w:pPr>
    </w:p>
    <w:p>
      <w:pPr>
        <w:jc w:val="center"/>
        <w:rPr>
          <w:rFonts w:ascii="Arial" w:hAnsi="Arial" w:cs="Arial"/>
          <w:sz w:val="22"/>
        </w:rPr>
      </w:pPr>
    </w:p>
    <w:p>
      <w:pPr>
        <w:jc w:val="center"/>
        <w:rPr>
          <w:rFonts w:ascii="Arial" w:hAnsi="Arial" w:cs="Arial"/>
          <w:b w:val="0"/>
          <w:bCs/>
          <w:sz w:val="22"/>
        </w:rPr>
      </w:pPr>
      <w:r>
        <w:rPr>
          <w:rFonts w:ascii="Arial" w:hAnsi="Arial" w:cs="Arial"/>
          <w:b w:val="0"/>
          <w:bCs/>
          <w:sz w:val="22"/>
        </w:rPr>
        <w:t>Μεταπτυχιακή Διατριβή</w:t>
      </w:r>
    </w:p>
    <w:p>
      <w:pPr>
        <w:jc w:val="center"/>
        <w:rPr>
          <w:rFonts w:ascii="Arial" w:hAnsi="Arial" w:cs="Arial"/>
          <w:b w:val="0"/>
          <w:bCs/>
          <w:sz w:val="22"/>
        </w:rPr>
      </w:pPr>
    </w:p>
    <w:p>
      <w:pPr>
        <w:jc w:val="center"/>
        <w:rPr>
          <w:rFonts w:ascii="Arial" w:hAnsi="Arial" w:cs="Arial"/>
          <w:b w:val="0"/>
          <w:bCs/>
          <w:sz w:val="22"/>
        </w:rPr>
      </w:pPr>
    </w:p>
    <w:p>
      <w:pPr>
        <w:jc w:val="center"/>
        <w:rPr>
          <w:rFonts w:ascii="Arial" w:hAnsi="Arial" w:cs="Arial"/>
          <w:b w:val="0"/>
          <w:bCs/>
          <w:sz w:val="22"/>
        </w:rPr>
      </w:pPr>
    </w:p>
    <w:p>
      <w:pPr>
        <w:jc w:val="center"/>
        <w:rPr>
          <w:rFonts w:ascii="Arial Black" w:hAnsi="Arial Black" w:cs="Arial Black"/>
          <w:b/>
          <w:sz w:val="22"/>
        </w:rPr>
      </w:pPr>
    </w:p>
    <w:tbl>
      <w:tblPr>
        <w:tblStyle w:val="13"/>
        <w:tblW w:w="0" w:type="auto"/>
        <w:jc w:val="center"/>
        <w:tblLayout w:type="fixed"/>
        <w:tblCellMar>
          <w:top w:w="0" w:type="dxa"/>
          <w:left w:w="108" w:type="dxa"/>
          <w:bottom w:w="0" w:type="dxa"/>
          <w:right w:w="108" w:type="dxa"/>
        </w:tblCellMar>
      </w:tblPr>
      <w:tblGrid>
        <w:gridCol w:w="2575"/>
        <w:gridCol w:w="5973"/>
      </w:tblGrid>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eastAsia="Arial" w:cs="Arial"/>
                <w:sz w:val="18"/>
                <w:szCs w:val="16"/>
              </w:rPr>
              <w:t xml:space="preserve"> </w:t>
            </w:r>
            <w:r>
              <w:rPr>
                <w:rFonts w:ascii="Arial" w:hAnsi="Arial" w:cs="Arial"/>
                <w:sz w:val="18"/>
                <w:szCs w:val="16"/>
              </w:rPr>
              <w:t>Τίτλος Διατριβής</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sz w:val="18"/>
              </w:rPr>
            </w:pPr>
            <w:r>
              <w:rPr>
                <w:rFonts w:hint="default" w:ascii="Arial Black" w:hAnsi="Arial Black"/>
                <w:sz w:val="18"/>
              </w:rPr>
              <w:t>Πρόβλεψη Αστάθειας σε Ανταλλακτήρια με Μηχανική Μάθηση</w:t>
            </w:r>
          </w:p>
          <w:p>
            <w:pPr>
              <w:rPr>
                <w:rFonts w:hint="default" w:ascii="Arial Black" w:hAnsi="Arial Black"/>
                <w:sz w:val="18"/>
              </w:rPr>
            </w:pPr>
          </w:p>
          <w:p>
            <w:pPr>
              <w:rPr>
                <w:rFonts w:hint="default" w:ascii="Arial Black" w:hAnsi="Arial Black"/>
                <w:sz w:val="18"/>
              </w:rPr>
            </w:pPr>
            <w:r>
              <w:rPr>
                <w:rFonts w:hint="default" w:ascii="Arial Black" w:hAnsi="Arial Black"/>
                <w:sz w:val="18"/>
              </w:rPr>
              <w:t>Financial Markets Volatility Prediction using Machine Learning</w:t>
            </w:r>
          </w:p>
          <w:p>
            <w:pPr>
              <w:rPr>
                <w:rFonts w:hint="default" w:ascii="Arial Black" w:hAnsi="Arial Black"/>
                <w:sz w:val="18"/>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Ονοματεπώνυμο Φοιτητή</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ascii="Arial Black" w:hAnsi="Arial Black" w:cs="Arial Black"/>
                <w:sz w:val="18"/>
                <w:lang w:val="el-GR"/>
              </w:rPr>
            </w:pPr>
            <w:r>
              <w:rPr>
                <w:rFonts w:ascii="Arial Black" w:hAnsi="Arial Black" w:cs="Arial Black"/>
                <w:sz w:val="18"/>
                <w:lang w:val="el-GR"/>
              </w:rPr>
              <w:t>Γεώργιος</w:t>
            </w:r>
            <w:r>
              <w:rPr>
                <w:rFonts w:hint="default" w:ascii="Arial Black" w:hAnsi="Arial Black" w:cs="Arial Black"/>
                <w:sz w:val="18"/>
                <w:lang w:val="el-GR"/>
              </w:rPr>
              <w:t xml:space="preserve"> </w:t>
            </w:r>
            <w:r>
              <w:rPr>
                <w:rFonts w:ascii="Arial Black" w:hAnsi="Arial Black" w:cs="Arial Black"/>
                <w:sz w:val="18"/>
                <w:lang w:val="el-GR"/>
              </w:rPr>
              <w:t>Πάνου</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Πατρώνυμο</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ascii="Arial Black" w:hAnsi="Arial Black" w:cs="Arial Black"/>
                <w:sz w:val="18"/>
                <w:lang w:val="el-GR"/>
              </w:rPr>
            </w:pPr>
            <w:r>
              <w:rPr>
                <w:rFonts w:ascii="Arial Black" w:hAnsi="Arial Black" w:cs="Arial Black"/>
                <w:sz w:val="18"/>
                <w:lang w:val="el-GR"/>
              </w:rPr>
              <w:t>Ιωάννης</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Αριθμός Μητρώου</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cs="Arial Black"/>
                <w:sz w:val="18"/>
                <w:lang w:val="el-GR"/>
              </w:rPr>
            </w:pPr>
            <w:r>
              <w:rPr>
                <w:rFonts w:hint="default" w:ascii="Arial Black" w:hAnsi="Arial Black" w:cs="Arial Black"/>
                <w:sz w:val="18"/>
                <w:lang w:val="el-GR"/>
              </w:rPr>
              <w:t>ΜΠΣΠ18019</w:t>
            </w:r>
          </w:p>
          <w:p>
            <w:pPr>
              <w:rPr>
                <w:rFonts w:hint="default" w:ascii="Arial Black" w:hAnsi="Arial Black" w:cs="Arial Black"/>
                <w:sz w:val="18"/>
                <w:lang w:val="el-GR"/>
              </w:rPr>
            </w:pPr>
          </w:p>
        </w:tc>
      </w:tr>
      <w:tr>
        <w:tblPrEx>
          <w:tblCellMar>
            <w:top w:w="0" w:type="dxa"/>
            <w:left w:w="108" w:type="dxa"/>
            <w:bottom w:w="0" w:type="dxa"/>
            <w:right w:w="108" w:type="dxa"/>
          </w:tblCellMar>
        </w:tblPrEx>
        <w:trPr>
          <w:jc w:val="center"/>
        </w:trPr>
        <w:tc>
          <w:tcPr>
            <w:tcW w:w="2575" w:type="dxa"/>
            <w:tcBorders>
              <w:top w:val="single" w:color="000000" w:sz="4" w:space="0"/>
              <w:left w:val="single" w:color="000000" w:sz="4" w:space="0"/>
              <w:bottom w:val="single" w:color="000000" w:sz="4" w:space="0"/>
            </w:tcBorders>
            <w:shd w:val="clear" w:color="auto" w:fill="auto"/>
            <w:noWrap w:val="0"/>
            <w:vAlign w:val="top"/>
          </w:tcPr>
          <w:p>
            <w:pPr>
              <w:jc w:val="both"/>
            </w:pPr>
            <w:r>
              <w:rPr>
                <w:rFonts w:ascii="Arial" w:hAnsi="Arial" w:cs="Arial"/>
                <w:sz w:val="18"/>
                <w:szCs w:val="16"/>
              </w:rPr>
              <w:t>Επιβλέπων</w:t>
            </w:r>
          </w:p>
        </w:tc>
        <w:tc>
          <w:tcPr>
            <w:tcW w:w="5973" w:type="dxa"/>
            <w:tcBorders>
              <w:top w:val="single" w:color="000000" w:sz="4" w:space="0"/>
              <w:left w:val="single" w:color="000000" w:sz="8" w:space="0"/>
              <w:bottom w:val="single" w:color="000000" w:sz="4" w:space="0"/>
              <w:right w:val="single" w:color="000000" w:sz="4" w:space="0"/>
            </w:tcBorders>
            <w:shd w:val="clear" w:color="auto" w:fill="auto"/>
            <w:noWrap w:val="0"/>
            <w:vAlign w:val="top"/>
          </w:tcPr>
          <w:p>
            <w:pPr>
              <w:rPr>
                <w:rFonts w:hint="default" w:ascii="Arial Black" w:hAnsi="Arial Black" w:cs="Arial Black"/>
                <w:sz w:val="18"/>
                <w:lang w:val="el-GR"/>
              </w:rPr>
            </w:pPr>
            <w:r>
              <w:rPr>
                <w:rFonts w:hint="default" w:ascii="Arial Black" w:hAnsi="Arial Black" w:cs="Arial Black"/>
                <w:sz w:val="18"/>
                <w:lang w:val="el-GR"/>
              </w:rPr>
              <w:t>Θεμιστοκλής Παναγιωτόπουλος, Καθηγητής</w:t>
            </w:r>
          </w:p>
          <w:p>
            <w:pPr>
              <w:rPr>
                <w:rFonts w:hint="default" w:ascii="Arial Black" w:hAnsi="Arial Black" w:cs="Arial Black"/>
                <w:sz w:val="18"/>
                <w:lang w:val="el-GR"/>
              </w:rPr>
            </w:pPr>
          </w:p>
        </w:tc>
      </w:tr>
    </w:tbl>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p>
      <w:pPr>
        <w:jc w:val="center"/>
        <w:rPr>
          <w:rFonts w:ascii="Arial Black" w:hAnsi="Arial Black" w:cs="Arial Black"/>
          <w:sz w:val="22"/>
        </w:rPr>
      </w:pPr>
    </w:p>
    <w:tbl>
      <w:tblPr>
        <w:tblStyle w:val="13"/>
        <w:tblW w:w="0" w:type="auto"/>
        <w:jc w:val="center"/>
        <w:tblLayout w:type="fixed"/>
        <w:tblCellMar>
          <w:top w:w="0" w:type="dxa"/>
          <w:left w:w="108" w:type="dxa"/>
          <w:bottom w:w="0" w:type="dxa"/>
          <w:right w:w="108" w:type="dxa"/>
        </w:tblCellMar>
      </w:tblPr>
      <w:tblGrid>
        <w:gridCol w:w="2575"/>
        <w:gridCol w:w="5953"/>
      </w:tblGrid>
      <w:tr>
        <w:tblPrEx>
          <w:tblCellMar>
            <w:top w:w="0" w:type="dxa"/>
            <w:left w:w="108" w:type="dxa"/>
            <w:bottom w:w="0" w:type="dxa"/>
            <w:right w:w="108" w:type="dxa"/>
          </w:tblCellMar>
        </w:tblPrEx>
        <w:trPr>
          <w:jc w:val="center"/>
        </w:trPr>
        <w:tc>
          <w:tcPr>
            <w:tcW w:w="2575" w:type="dxa"/>
            <w:shd w:val="clear" w:color="auto" w:fill="auto"/>
            <w:noWrap w:val="0"/>
            <w:vAlign w:val="top"/>
          </w:tcPr>
          <w:p>
            <w:pPr>
              <w:jc w:val="right"/>
              <w:rPr>
                <w:rFonts w:hint="default"/>
                <w:lang w:val="el-GR"/>
              </w:rPr>
            </w:pPr>
            <w:r>
              <w:rPr>
                <w:rFonts w:ascii="Arial" w:hAnsi="Arial" w:cs="Arial"/>
                <w:sz w:val="18"/>
                <w:szCs w:val="16"/>
              </w:rPr>
              <w:t>Ημερομηνία Παράδοσης</w:t>
            </w:r>
            <w:r>
              <w:rPr>
                <w:rFonts w:hint="default" w:ascii="Arial" w:hAnsi="Arial" w:cs="Arial"/>
                <w:sz w:val="18"/>
                <w:szCs w:val="16"/>
                <w:lang w:val="el-GR"/>
              </w:rPr>
              <w:t>:</w:t>
            </w:r>
          </w:p>
        </w:tc>
        <w:tc>
          <w:tcPr>
            <w:tcW w:w="5953" w:type="dxa"/>
            <w:shd w:val="clear" w:color="auto" w:fill="auto"/>
            <w:noWrap w:val="0"/>
            <w:vAlign w:val="top"/>
          </w:tcPr>
          <w:p>
            <w:pPr>
              <w:rPr>
                <w:rFonts w:hint="default"/>
                <w:lang w:val="el-GR"/>
              </w:rPr>
            </w:pPr>
            <w:r>
              <w:rPr>
                <w:rFonts w:ascii="Arial Black" w:hAnsi="Arial Black" w:cs="Arial Black"/>
                <w:sz w:val="18"/>
                <w:lang w:val="el-GR"/>
              </w:rPr>
              <w:t>Νοέμβριος</w:t>
            </w:r>
            <w:r>
              <w:rPr>
                <w:rFonts w:hint="default" w:ascii="Arial Black" w:hAnsi="Arial Black" w:cs="Arial Black"/>
                <w:sz w:val="18"/>
                <w:lang w:val="el-GR"/>
              </w:rPr>
              <w:t xml:space="preserve"> 2022</w:t>
            </w:r>
          </w:p>
        </w:tc>
      </w:tr>
    </w:tbl>
    <w:p>
      <w:pPr>
        <w:jc w:val="center"/>
        <w:rPr>
          <w:rFonts w:ascii="Arial Black" w:hAnsi="Arial Black" w:cs="Arial Black"/>
          <w:sz w:val="22"/>
        </w:rPr>
      </w:pPr>
    </w:p>
    <w:p>
      <w:pPr>
        <w:jc w:val="center"/>
        <w:rPr>
          <w:rFonts w:ascii="Arial Black" w:hAnsi="Arial Black" w:cs="Arial Black"/>
          <w:sz w:val="22"/>
        </w:rPr>
      </w:pPr>
    </w:p>
    <w:p>
      <w:pPr>
        <w:jc w:val="both"/>
        <w:rPr>
          <w:rFonts w:ascii="Arial Black" w:hAnsi="Arial Black" w:cs="Arial Black"/>
          <w:sz w:val="22"/>
        </w:rPr>
      </w:pPr>
    </w:p>
    <w:p>
      <w:pPr>
        <w:jc w:val="both"/>
        <w:rPr>
          <w:rFonts w:ascii="Arial Black" w:hAnsi="Arial Black" w:cs="Arial Black"/>
          <w:sz w:val="22"/>
        </w:rPr>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tbl>
      <w:tblPr>
        <w:tblStyle w:val="13"/>
        <w:tblW w:w="0" w:type="auto"/>
        <w:jc w:val="center"/>
        <w:tblLayout w:type="fixed"/>
        <w:tblCellMar>
          <w:top w:w="0" w:type="dxa"/>
          <w:left w:w="108" w:type="dxa"/>
          <w:bottom w:w="0" w:type="dxa"/>
          <w:right w:w="108" w:type="dxa"/>
        </w:tblCellMar>
      </w:tblPr>
      <w:tblGrid>
        <w:gridCol w:w="7511"/>
      </w:tblGrid>
      <w:tr>
        <w:tblPrEx>
          <w:tblCellMar>
            <w:top w:w="0" w:type="dxa"/>
            <w:left w:w="108" w:type="dxa"/>
            <w:bottom w:w="0" w:type="dxa"/>
            <w:right w:w="108" w:type="dxa"/>
          </w:tblCellMar>
        </w:tblPrEx>
        <w:trPr>
          <w:jc w:val="center"/>
        </w:trPr>
        <w:tc>
          <w:tcPr>
            <w:tcW w:w="7511" w:type="dxa"/>
            <w:shd w:val="clear" w:color="auto" w:fill="auto"/>
            <w:noWrap w:val="0"/>
            <w:vAlign w:val="top"/>
          </w:tcPr>
          <w:p>
            <w:pPr>
              <w:jc w:val="center"/>
            </w:pPr>
            <w:r>
              <w:rPr>
                <w:rFonts w:ascii="Arial Black" w:hAnsi="Arial Black" w:cs="Arial Black"/>
                <w:sz w:val="20"/>
              </w:rPr>
              <w:t>Τριμελής Εξεταστική Επιτροπή</w:t>
            </w:r>
          </w:p>
        </w:tc>
      </w:tr>
    </w:tbl>
    <w:p/>
    <w:tbl>
      <w:tblPr>
        <w:tblStyle w:val="13"/>
        <w:tblW w:w="0" w:type="auto"/>
        <w:jc w:val="center"/>
        <w:tblLayout w:type="fixed"/>
        <w:tblCellMar>
          <w:top w:w="0" w:type="dxa"/>
          <w:left w:w="108" w:type="dxa"/>
          <w:bottom w:w="0" w:type="dxa"/>
          <w:right w:w="108" w:type="dxa"/>
        </w:tblCellMar>
      </w:tblPr>
      <w:tblGrid>
        <w:gridCol w:w="2589"/>
        <w:gridCol w:w="2939"/>
        <w:gridCol w:w="2277"/>
      </w:tblGrid>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rPr>
                <w:rFonts w:ascii="Arial" w:hAnsi="Arial" w:cs="Arial"/>
                <w:sz w:val="20"/>
              </w:rPr>
            </w:pPr>
          </w:p>
          <w:p>
            <w:pPr>
              <w:jc w:val="center"/>
              <w:rPr>
                <w:rFonts w:ascii="Arial" w:hAnsi="Arial" w:cs="Arial"/>
                <w:sz w:val="20"/>
              </w:rPr>
            </w:pPr>
          </w:p>
        </w:tc>
        <w:tc>
          <w:tcPr>
            <w:tcW w:w="2939" w:type="dxa"/>
            <w:shd w:val="clear" w:color="auto" w:fill="auto"/>
            <w:noWrap w:val="0"/>
            <w:vAlign w:val="top"/>
          </w:tcPr>
          <w:p>
            <w:pPr>
              <w:jc w:val="center"/>
            </w:pPr>
          </w:p>
        </w:tc>
        <w:tc>
          <w:tcPr>
            <w:tcW w:w="2277" w:type="dxa"/>
            <w:shd w:val="clear" w:color="auto" w:fill="auto"/>
            <w:noWrap w:val="0"/>
            <w:vAlign w:val="top"/>
          </w:tcPr>
          <w:p>
            <w:pPr>
              <w:jc w:val="center"/>
              <w:rPr>
                <w:rFonts w:hint="default"/>
                <w:lang w:val="el-GR"/>
              </w:rPr>
            </w:pPr>
          </w:p>
        </w:tc>
      </w:tr>
      <w:tr>
        <w:tblPrEx>
          <w:tblCellMar>
            <w:top w:w="0" w:type="dxa"/>
            <w:left w:w="108" w:type="dxa"/>
            <w:bottom w:w="0" w:type="dxa"/>
            <w:right w:w="108" w:type="dxa"/>
          </w:tblCellMar>
        </w:tblPrEx>
        <w:trPr>
          <w:jc w:val="center"/>
        </w:trPr>
        <w:tc>
          <w:tcPr>
            <w:tcW w:w="2589" w:type="dxa"/>
            <w:shd w:val="clear" w:color="auto" w:fill="auto"/>
            <w:noWrap w:val="0"/>
            <w:vAlign w:val="top"/>
          </w:tcPr>
          <w:p>
            <w:pPr>
              <w:jc w:val="center"/>
              <w:rPr>
                <w:rFonts w:hint="default" w:ascii="Arial" w:hAnsi="Arial"/>
                <w:b/>
                <w:bCs/>
                <w:sz w:val="18"/>
              </w:rPr>
            </w:pPr>
            <w:r>
              <w:rPr>
                <w:rFonts w:hint="default" w:ascii="Arial" w:hAnsi="Arial"/>
                <w:b/>
                <w:bCs/>
                <w:sz w:val="18"/>
              </w:rPr>
              <w:t xml:space="preserve"> Θ</w:t>
            </w:r>
            <w:r>
              <w:rPr>
                <w:rFonts w:hint="default" w:ascii="Arial" w:hAnsi="Arial"/>
                <w:b/>
                <w:bCs/>
                <w:sz w:val="18"/>
                <w:lang w:val="el-GR"/>
              </w:rPr>
              <w:t>.</w:t>
            </w:r>
            <w:r>
              <w:rPr>
                <w:rFonts w:hint="default" w:ascii="Arial" w:hAnsi="Arial"/>
                <w:b/>
                <w:bCs/>
                <w:sz w:val="18"/>
              </w:rPr>
              <w:t xml:space="preserve"> Παναγιωτόπουλος</w:t>
            </w:r>
          </w:p>
          <w:p>
            <w:pPr>
              <w:jc w:val="center"/>
              <w:rPr>
                <w:b/>
                <w:bCs/>
              </w:rPr>
            </w:pPr>
            <w:r>
              <w:rPr>
                <w:rFonts w:ascii="Arial" w:hAnsi="Arial" w:cs="Arial"/>
                <w:b/>
                <w:bCs/>
                <w:sz w:val="18"/>
              </w:rPr>
              <w:br w:type="textWrapping"/>
            </w:r>
            <w:r>
              <w:rPr>
                <w:rFonts w:hint="default" w:ascii="Arial" w:hAnsi="Arial"/>
                <w:b/>
                <w:bCs/>
                <w:sz w:val="18"/>
              </w:rPr>
              <w:t xml:space="preserve">Καθηγητής </w:t>
            </w:r>
          </w:p>
        </w:tc>
        <w:tc>
          <w:tcPr>
            <w:tcW w:w="2939" w:type="dxa"/>
            <w:shd w:val="clear" w:color="auto" w:fill="auto"/>
            <w:noWrap w:val="0"/>
            <w:vAlign w:val="top"/>
          </w:tcPr>
          <w:p>
            <w:pPr>
              <w:jc w:val="center"/>
              <w:rPr>
                <w:rFonts w:hint="default" w:ascii="Arial" w:hAnsi="Arial"/>
                <w:b/>
                <w:bCs/>
                <w:sz w:val="18"/>
              </w:rPr>
            </w:pPr>
            <w:r>
              <w:rPr>
                <w:rFonts w:hint="default" w:ascii="Arial" w:hAnsi="Arial"/>
                <w:b/>
                <w:bCs/>
                <w:sz w:val="18"/>
              </w:rPr>
              <w:t>Δ</w:t>
            </w:r>
            <w:r>
              <w:rPr>
                <w:rFonts w:hint="default" w:ascii="Arial" w:hAnsi="Arial"/>
                <w:b/>
                <w:bCs/>
                <w:sz w:val="18"/>
                <w:lang w:val="el-GR"/>
              </w:rPr>
              <w:t>.</w:t>
            </w:r>
            <w:r>
              <w:rPr>
                <w:rFonts w:hint="default" w:ascii="Arial" w:hAnsi="Arial"/>
                <w:b/>
                <w:bCs/>
                <w:sz w:val="18"/>
              </w:rPr>
              <w:t xml:space="preserve"> Αποστόλου</w:t>
            </w:r>
          </w:p>
          <w:p>
            <w:pPr>
              <w:jc w:val="center"/>
              <w:rPr>
                <w:rFonts w:hint="default" w:ascii="Arial" w:hAnsi="Arial"/>
                <w:b/>
                <w:bCs/>
                <w:sz w:val="18"/>
              </w:rPr>
            </w:pPr>
          </w:p>
          <w:p>
            <w:pPr>
              <w:jc w:val="center"/>
              <w:rPr>
                <w:rFonts w:hint="default" w:ascii="Arial" w:hAnsi="Arial"/>
                <w:b/>
                <w:bCs/>
                <w:sz w:val="18"/>
              </w:rPr>
            </w:pPr>
            <w:r>
              <w:rPr>
                <w:rFonts w:hint="default" w:ascii="Arial" w:hAnsi="Arial"/>
                <w:b/>
                <w:bCs/>
                <w:sz w:val="18"/>
              </w:rPr>
              <w:t xml:space="preserve">Καθηγητής </w:t>
            </w:r>
          </w:p>
        </w:tc>
        <w:tc>
          <w:tcPr>
            <w:tcW w:w="2277" w:type="dxa"/>
            <w:shd w:val="clear" w:color="auto" w:fill="auto"/>
            <w:noWrap w:val="0"/>
            <w:vAlign w:val="top"/>
          </w:tcPr>
          <w:p>
            <w:pPr>
              <w:jc w:val="center"/>
              <w:rPr>
                <w:rFonts w:hint="default" w:ascii="Arial" w:hAnsi="Arial"/>
                <w:b/>
                <w:bCs/>
                <w:sz w:val="18"/>
              </w:rPr>
            </w:pPr>
            <w:r>
              <w:rPr>
                <w:rFonts w:hint="default" w:ascii="Arial" w:hAnsi="Arial"/>
                <w:b/>
                <w:bCs/>
                <w:sz w:val="18"/>
              </w:rPr>
              <w:t>Ά</w:t>
            </w:r>
            <w:r>
              <w:rPr>
                <w:rFonts w:hint="default" w:ascii="Arial" w:hAnsi="Arial"/>
                <w:b/>
                <w:bCs/>
                <w:sz w:val="18"/>
                <w:lang w:val="el-GR"/>
              </w:rPr>
              <w:t>.</w:t>
            </w:r>
            <w:r>
              <w:rPr>
                <w:rFonts w:hint="default" w:ascii="Arial" w:hAnsi="Arial"/>
                <w:b/>
                <w:bCs/>
                <w:sz w:val="18"/>
              </w:rPr>
              <w:t xml:space="preserve"> Πικράκης</w:t>
            </w:r>
          </w:p>
          <w:p>
            <w:pPr>
              <w:jc w:val="center"/>
              <w:rPr>
                <w:rFonts w:hint="default" w:ascii="Arial" w:hAnsi="Arial"/>
                <w:b/>
                <w:bCs/>
                <w:sz w:val="18"/>
              </w:rPr>
            </w:pPr>
          </w:p>
          <w:p>
            <w:pPr>
              <w:jc w:val="center"/>
              <w:rPr>
                <w:rFonts w:hint="default" w:ascii="Arial" w:hAnsi="Arial"/>
                <w:b/>
                <w:bCs/>
                <w:sz w:val="18"/>
              </w:rPr>
            </w:pPr>
            <w:r>
              <w:rPr>
                <w:rFonts w:hint="default" w:ascii="Arial" w:hAnsi="Arial"/>
                <w:b/>
                <w:bCs/>
                <w:sz w:val="18"/>
              </w:rPr>
              <w:t>Επίκουρος</w:t>
            </w:r>
            <w:r>
              <w:rPr>
                <w:rFonts w:hint="default" w:ascii="Arial" w:hAnsi="Arial"/>
                <w:b/>
                <w:bCs/>
                <w:sz w:val="18"/>
                <w:lang w:val="el-GR"/>
              </w:rPr>
              <w:t xml:space="preserve"> Κ</w:t>
            </w:r>
            <w:r>
              <w:rPr>
                <w:rFonts w:hint="default" w:ascii="Arial" w:hAnsi="Arial"/>
                <w:b/>
                <w:bCs/>
                <w:sz w:val="18"/>
              </w:rPr>
              <w:t xml:space="preserve">αθηγητής </w:t>
            </w:r>
          </w:p>
        </w:tc>
      </w:tr>
    </w:tbl>
    <w:p>
      <w:pPr>
        <w:pageBreakBefore/>
        <w:spacing w:before="480" w:after="240"/>
        <w:jc w:val="both"/>
      </w:pPr>
      <w:r>
        <w:rPr>
          <w:rFonts w:hint="default" w:ascii="Georgia" w:hAnsi="Georgia" w:cs="Georgia"/>
          <w:b/>
          <w:sz w:val="28"/>
          <w:szCs w:val="28"/>
          <w:lang w:val="el-GR"/>
        </w:rPr>
        <w:t>Περίληψη</w:t>
      </w:r>
    </w:p>
    <w:p>
      <w:pPr>
        <w:pStyle w:val="281"/>
        <w:rPr>
          <w:sz w:val="23"/>
          <w:szCs w:val="23"/>
        </w:rPr>
      </w:pPr>
      <w:r>
        <w:rPr>
          <w:sz w:val="23"/>
          <w:szCs w:val="23"/>
          <w:lang w:val="el-GR"/>
        </w:rPr>
        <w:t xml:space="preserve">Η παρούσα εργασία έχει σαν αντικείμενο την μελέτη της συμπεριφοράς των εφαρμογών μηχανικής  μάθησης στο περιβάλλον των </w:t>
      </w:r>
      <w:r>
        <w:rPr>
          <w:rFonts w:eastAsia="Times New Roman" w:cs="Calibri"/>
          <w:color w:val="auto"/>
          <w:sz w:val="23"/>
          <w:szCs w:val="23"/>
          <w:lang w:val="el-GR" w:eastAsia="zh-CN" w:bidi="ar-SA"/>
        </w:rPr>
        <w:t>ανταλλακτηρίων χρηματιστηριακών προϊόντων</w:t>
      </w:r>
      <w:r>
        <w:rPr>
          <w:sz w:val="23"/>
          <w:szCs w:val="23"/>
          <w:lang w:val="el-GR"/>
        </w:rPr>
        <w:t xml:space="preserve">. </w:t>
      </w:r>
    </w:p>
    <w:p>
      <w:pPr>
        <w:pStyle w:val="281"/>
        <w:rPr>
          <w:sz w:val="23"/>
          <w:szCs w:val="23"/>
        </w:rPr>
      </w:pPr>
      <w:r>
        <w:rPr>
          <w:sz w:val="23"/>
          <w:szCs w:val="23"/>
          <w:lang w:val="el-GR"/>
        </w:rPr>
        <w:t>Για την εκπόνηση της εργασίας έγινε</w:t>
      </w:r>
      <w:r>
        <w:rPr>
          <w:sz w:val="23"/>
          <w:szCs w:val="23"/>
          <w:lang w:val="en-US"/>
        </w:rPr>
        <w:t xml:space="preserve"> </w:t>
      </w:r>
      <w:r>
        <w:rPr>
          <w:sz w:val="23"/>
          <w:szCs w:val="23"/>
          <w:lang w:val="el-GR"/>
        </w:rPr>
        <w:t xml:space="preserve">ανάπτυξη αλλά και εκτέλεση αλγορίθμων για την πρόγνωση αστάθειας χρηματιστηριακών προϊόντων. </w:t>
      </w:r>
      <w:r>
        <w:rPr>
          <w:rFonts w:eastAsia="Times New Roman" w:cs="Calibri"/>
          <w:color w:val="auto"/>
          <w:sz w:val="23"/>
          <w:szCs w:val="23"/>
          <w:lang w:val="el-GR" w:eastAsia="zh-CN" w:bidi="ar-SA"/>
        </w:rPr>
        <w:t>Η ανάπτυξη πραγματοποιήθηκε</w:t>
      </w:r>
      <w:r>
        <w:rPr>
          <w:sz w:val="23"/>
          <w:szCs w:val="23"/>
          <w:lang w:val="el-GR"/>
        </w:rPr>
        <w:t xml:space="preserve"> στα πλαίσια ενός διαγωνισμού του </w:t>
      </w:r>
      <w:r>
        <w:rPr>
          <w:sz w:val="23"/>
          <w:szCs w:val="23"/>
          <w:lang w:val="en-US"/>
        </w:rPr>
        <w:t>Kaggle,</w:t>
      </w:r>
      <w:r>
        <w:rPr>
          <w:sz w:val="23"/>
          <w:szCs w:val="23"/>
          <w:lang w:val="el-GR"/>
        </w:rPr>
        <w:t xml:space="preserve"> μιας διαδικτυακή κοινότητας επιστημόνων δεδομένων και επαγγελματιών μηχανικής μάθησης.</w:t>
      </w:r>
    </w:p>
    <w:p>
      <w:pPr>
        <w:pStyle w:val="281"/>
        <w:rPr>
          <w:rFonts w:hint="default"/>
          <w:sz w:val="23"/>
          <w:szCs w:val="23"/>
          <w:lang w:val="en-US"/>
        </w:rPr>
      </w:pPr>
      <w:r>
        <w:rPr>
          <w:sz w:val="23"/>
          <w:szCs w:val="23"/>
          <w:lang w:val="el-GR"/>
        </w:rPr>
        <w:t xml:space="preserve">Πραγματοποιήθηκε μια σειρά πειραμάτων και έγινε σύγκριση των αποτελεσμάτων μεταξύ των διαφορετικών τεχνικών. </w:t>
      </w:r>
      <w:r>
        <w:rPr>
          <w:rFonts w:hint="default"/>
          <w:sz w:val="23"/>
          <w:szCs w:val="23"/>
          <w:lang w:val="en-US"/>
        </w:rPr>
        <w:t xml:space="preserve"> </w:t>
      </w:r>
      <w:r>
        <w:rPr>
          <w:rFonts w:hint="default"/>
          <w:sz w:val="23"/>
          <w:szCs w:val="23"/>
          <w:lang w:val="el-GR"/>
        </w:rPr>
        <w:t xml:space="preserve">Επίσης διερευνήθηκε η αύξηση της απόδοσης με χρήση παραλληλισμού στον </w:t>
      </w:r>
      <w:r>
        <w:rPr>
          <w:rFonts w:hint="default"/>
          <w:sz w:val="23"/>
          <w:szCs w:val="23"/>
          <w:lang w:val="en-US"/>
        </w:rPr>
        <w:t>επεξεργαστή</w:t>
      </w:r>
      <w:r>
        <w:rPr>
          <w:rFonts w:hint="default"/>
          <w:sz w:val="23"/>
          <w:szCs w:val="23"/>
          <w:lang w:val="el-GR"/>
        </w:rPr>
        <w:t xml:space="preserve"> αλλά και με χρήση κάρτας γραφικών. </w:t>
      </w:r>
    </w:p>
    <w:p>
      <w:pPr>
        <w:pStyle w:val="281"/>
        <w:rPr>
          <w:sz w:val="23"/>
          <w:szCs w:val="23"/>
        </w:rPr>
      </w:pPr>
      <w:r>
        <w:rPr>
          <w:sz w:val="23"/>
          <w:szCs w:val="23"/>
          <w:lang w:val="el-GR"/>
        </w:rPr>
        <w:t>Ο διοργανωτής του διαγωνισμού παρείχε τα δεδομένα για την εκπαίδευση των μοντέλων που αναπτύχθηκαν καθώς και ένα μηχανισμό αξιολόγησης των αλγορίθμων.</w:t>
      </w:r>
    </w:p>
    <w:p>
      <w:pPr>
        <w:pStyle w:val="281"/>
      </w:pPr>
      <w:r>
        <w:rPr>
          <w:rFonts w:eastAsia="Calibri"/>
        </w:rPr>
        <w:t xml:space="preserve"> </w:t>
      </w:r>
      <w:r>
        <w:rPr>
          <w:rFonts w:ascii="Georgia" w:hAnsi="Georgia" w:eastAsia="Times New Roman" w:cs="Georgia"/>
          <w:b/>
          <w:color w:val="auto"/>
          <w:sz w:val="28"/>
          <w:szCs w:val="28"/>
          <w:lang w:val="el-GR" w:eastAsia="zh-CN" w:bidi="ar-SA"/>
        </w:rPr>
        <w:t>Abstract</w:t>
      </w:r>
    </w:p>
    <w:p>
      <w:pPr>
        <w:pStyle w:val="281"/>
        <w:rPr>
          <w:rFonts w:hint="default" w:eastAsia="Times New Roman"/>
          <w:sz w:val="23"/>
          <w:szCs w:val="23"/>
          <w:lang w:val="el-GR"/>
        </w:rPr>
      </w:pPr>
      <w:r>
        <w:rPr>
          <w:rFonts w:hint="default"/>
          <w:sz w:val="23"/>
          <w:szCs w:val="23"/>
        </w:rPr>
        <w:t xml:space="preserve">The purpose of this project is to study the behavior of machine learning applications in the </w:t>
      </w:r>
      <w:r>
        <w:rPr>
          <w:rFonts w:hint="default" w:eastAsia="Times New Roman"/>
          <w:sz w:val="23"/>
          <w:szCs w:val="23"/>
          <w:lang w:val="el-GR"/>
        </w:rPr>
        <w:t>environment of stock exchanges.</w:t>
      </w:r>
    </w:p>
    <w:p>
      <w:pPr>
        <w:pStyle w:val="281"/>
        <w:rPr>
          <w:rFonts w:hint="default" w:eastAsia="Times New Roman"/>
          <w:sz w:val="23"/>
          <w:szCs w:val="23"/>
          <w:lang w:val="el-GR"/>
        </w:rPr>
      </w:pPr>
      <w:r>
        <w:rPr>
          <w:rFonts w:hint="default" w:eastAsia="Times New Roman"/>
          <w:sz w:val="23"/>
          <w:szCs w:val="23"/>
          <w:lang w:val="en-US"/>
        </w:rPr>
        <w:t>In this regard</w:t>
      </w:r>
      <w:r>
        <w:rPr>
          <w:rFonts w:hint="default" w:eastAsia="Times New Roman"/>
          <w:sz w:val="23"/>
          <w:szCs w:val="23"/>
          <w:lang w:val="el-GR"/>
        </w:rPr>
        <w:t>, algorithms were developed and executed to forecast the volatility of stock</w:t>
      </w:r>
      <w:r>
        <w:rPr>
          <w:rFonts w:hint="default" w:eastAsia="Times New Roman"/>
          <w:sz w:val="23"/>
          <w:szCs w:val="23"/>
          <w:lang w:val="en-US"/>
        </w:rPr>
        <w:t xml:space="preserve"> exchange</w:t>
      </w:r>
      <w:r>
        <w:rPr>
          <w:rFonts w:hint="default" w:eastAsia="Times New Roman"/>
          <w:sz w:val="23"/>
          <w:szCs w:val="23"/>
          <w:lang w:val="el-GR"/>
        </w:rPr>
        <w:t xml:space="preserve"> products. The implementation was developed n the context of a competition  which was organized by Kaggle, an online community of data scie</w:t>
      </w:r>
      <w:r>
        <w:rPr>
          <w:rFonts w:hint="default" w:eastAsia="Times New Roman"/>
          <w:sz w:val="23"/>
          <w:szCs w:val="23"/>
          <w:lang w:val="en-US"/>
        </w:rPr>
        <w:t>nce</w:t>
      </w:r>
      <w:r>
        <w:rPr>
          <w:rFonts w:hint="default" w:eastAsia="Times New Roman"/>
          <w:sz w:val="23"/>
          <w:szCs w:val="23"/>
          <w:lang w:val="el-GR"/>
        </w:rPr>
        <w:t xml:space="preserve"> and machine learning professionals.</w:t>
      </w:r>
    </w:p>
    <w:p>
      <w:pPr>
        <w:pStyle w:val="281"/>
        <w:rPr>
          <w:rFonts w:hint="default" w:eastAsia="Times New Roman"/>
          <w:sz w:val="23"/>
          <w:szCs w:val="23"/>
          <w:lang w:val="en-US"/>
        </w:rPr>
      </w:pPr>
      <w:r>
        <w:rPr>
          <w:rFonts w:hint="default" w:eastAsia="Times New Roman"/>
          <w:sz w:val="23"/>
          <w:szCs w:val="23"/>
          <w:lang w:val="el-GR"/>
        </w:rPr>
        <w:t xml:space="preserve">A series of experiments were performed using different techniques of implementation and their results were compared. </w:t>
      </w:r>
      <w:r>
        <w:rPr>
          <w:rFonts w:hint="default" w:eastAsia="Times New Roman"/>
          <w:sz w:val="23"/>
          <w:szCs w:val="23"/>
          <w:lang w:val="en-US"/>
        </w:rPr>
        <w:t>Furthermore the performance gains of parallelization of CPU tasks as well as using a GPU were investigated.</w:t>
      </w:r>
    </w:p>
    <w:p>
      <w:pPr>
        <w:pStyle w:val="281"/>
        <w:rPr>
          <w:rFonts w:eastAsia="Times New Roman"/>
          <w:sz w:val="23"/>
          <w:szCs w:val="23"/>
          <w:lang w:val="el-GR"/>
        </w:rPr>
      </w:pPr>
      <w:r>
        <w:rPr>
          <w:rFonts w:hint="default" w:eastAsia="Times New Roman"/>
          <w:sz w:val="23"/>
          <w:szCs w:val="23"/>
          <w:lang w:val="el-GR"/>
        </w:rPr>
        <w:t>The organizer of the competition provided the data to be used both for the developed models’ training and as a mechanism for algorithms’ evaluation.</w:t>
      </w:r>
    </w:p>
    <w:p>
      <w:pPr>
        <w:pStyle w:val="281"/>
      </w:pPr>
    </w:p>
    <w:p>
      <w:pPr>
        <w:pStyle w:val="279"/>
        <w:jc w:val="both"/>
      </w:pPr>
      <w:bookmarkStart w:id="0" w:name="_Toc21703"/>
      <w:r>
        <w:rPr>
          <w:rFonts w:cs="Calibri"/>
          <w:sz w:val="28"/>
        </w:rPr>
        <w:br w:type="page"/>
      </w:r>
      <w:bookmarkStart w:id="1" w:name="_Toc27200"/>
      <w:bookmarkStart w:id="2" w:name="_Toc19196"/>
      <w:r>
        <w:rPr>
          <w:rFonts w:cs="Calibri"/>
          <w:sz w:val="28"/>
        </w:rPr>
        <w:t>ΠΙΝΑΚΑΣ ΠΕΡΙΕΧΟΜΕΝΩΝ</w:t>
      </w:r>
      <w:bookmarkEnd w:id="0"/>
      <w:bookmarkEnd w:id="1"/>
      <w:bookmarkEnd w:id="2"/>
    </w:p>
    <w:p>
      <w:pPr>
        <w:pStyle w:val="30"/>
        <w:tabs>
          <w:tab w:val="right" w:leader="dot" w:pos="8952"/>
          <w:tab w:val="clear" w:pos="1320"/>
          <w:tab w:val="clear" w:pos="8942"/>
        </w:tabs>
      </w:pPr>
      <w:r>
        <w:fldChar w:fldCharType="begin"/>
      </w:r>
      <w:r>
        <w:instrText xml:space="preserve"> TOC \o "1-4" \h \z \u </w:instrText>
      </w:r>
      <w:r>
        <w:fldChar w:fldCharType="separate"/>
      </w:r>
    </w:p>
    <w:p>
      <w:pPr>
        <w:pStyle w:val="28"/>
        <w:tabs>
          <w:tab w:val="right" w:leader="dot" w:pos="8952"/>
        </w:tabs>
      </w:pPr>
      <w:r>
        <w:fldChar w:fldCharType="begin"/>
      </w:r>
      <w:r>
        <w:instrText xml:space="preserve"> HYPERLINK \l _Toc4610 </w:instrText>
      </w:r>
      <w:r>
        <w:fldChar w:fldCharType="separate"/>
      </w:r>
      <w:r>
        <w:rPr>
          <w:rFonts w:hint="default"/>
          <w:bCs/>
        </w:rPr>
        <w:t xml:space="preserve">1 </w:t>
      </w:r>
      <w:r>
        <w:t>Εισαγωγή</w:t>
      </w:r>
      <w:r>
        <w:tab/>
      </w:r>
      <w:r>
        <w:fldChar w:fldCharType="begin"/>
      </w:r>
      <w:r>
        <w:instrText xml:space="preserve"> PAGEREF _Toc4610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_Toc20328 </w:instrText>
      </w:r>
      <w:r>
        <w:fldChar w:fldCharType="separate"/>
      </w:r>
      <w:r>
        <w:rPr>
          <w:rFonts w:hint="default"/>
          <w:bCs/>
        </w:rPr>
        <w:t xml:space="preserve">1.1 </w:t>
      </w:r>
      <w:r>
        <w:t>Περιγραφή του υπό μελέτη προβλήματος</w:t>
      </w:r>
      <w:r>
        <w:tab/>
      </w:r>
      <w:r>
        <w:fldChar w:fldCharType="begin"/>
      </w:r>
      <w:r>
        <w:instrText xml:space="preserve"> PAGEREF _Toc20328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_Toc16548 </w:instrText>
      </w:r>
      <w:r>
        <w:fldChar w:fldCharType="separate"/>
      </w:r>
      <w:r>
        <w:rPr>
          <w:rFonts w:hint="default"/>
          <w:bCs/>
        </w:rPr>
        <w:t xml:space="preserve">1.2 </w:t>
      </w:r>
      <w:r>
        <w:t>Σκοπός και στόχοι της εργασίας</w:t>
      </w:r>
      <w:r>
        <w:tab/>
      </w:r>
      <w:r>
        <w:fldChar w:fldCharType="begin"/>
      </w:r>
      <w:r>
        <w:instrText xml:space="preserve"> PAGEREF _Toc16548 \h </w:instrText>
      </w:r>
      <w:r>
        <w:fldChar w:fldCharType="separate"/>
      </w:r>
      <w:r>
        <w:t>1</w:t>
      </w:r>
      <w:r>
        <w:fldChar w:fldCharType="end"/>
      </w:r>
      <w:r>
        <w:fldChar w:fldCharType="end"/>
      </w:r>
    </w:p>
    <w:p>
      <w:pPr>
        <w:pStyle w:val="29"/>
        <w:tabs>
          <w:tab w:val="right" w:leader="dot" w:pos="8952"/>
        </w:tabs>
      </w:pPr>
      <w:r>
        <w:fldChar w:fldCharType="begin"/>
      </w:r>
      <w:r>
        <w:instrText xml:space="preserve"> HYPERLINK \l _Toc23125 </w:instrText>
      </w:r>
      <w:r>
        <w:fldChar w:fldCharType="separate"/>
      </w:r>
      <w:r>
        <w:rPr>
          <w:rFonts w:hint="default"/>
          <w:bCs/>
        </w:rPr>
        <w:t xml:space="preserve">1.3 </w:t>
      </w:r>
      <w:r>
        <w:t>Οικονομικές έννοιες και δεδομένα</w:t>
      </w:r>
      <w:r>
        <w:tab/>
      </w:r>
      <w:r>
        <w:fldChar w:fldCharType="begin"/>
      </w:r>
      <w:r>
        <w:instrText xml:space="preserve"> PAGEREF _Toc23125 \h </w:instrText>
      </w:r>
      <w:r>
        <w:fldChar w:fldCharType="separate"/>
      </w:r>
      <w:r>
        <w:t>1</w:t>
      </w:r>
      <w:r>
        <w:fldChar w:fldCharType="end"/>
      </w:r>
      <w:r>
        <w:fldChar w:fldCharType="end"/>
      </w:r>
    </w:p>
    <w:p>
      <w:pPr>
        <w:pStyle w:val="30"/>
        <w:tabs>
          <w:tab w:val="right" w:leader="dot" w:pos="8952"/>
          <w:tab w:val="clear" w:pos="1320"/>
          <w:tab w:val="clear" w:pos="8942"/>
        </w:tabs>
      </w:pPr>
      <w:r>
        <w:fldChar w:fldCharType="begin"/>
      </w:r>
      <w:r>
        <w:instrText xml:space="preserve"> HYPERLINK \l _Toc18438 </w:instrText>
      </w:r>
      <w:r>
        <w:fldChar w:fldCharType="separate"/>
      </w:r>
      <w:r>
        <w:rPr>
          <w:rFonts w:hint="default"/>
          <w:bCs/>
        </w:rPr>
        <w:t xml:space="preserve">1.3.1 </w:t>
      </w:r>
      <w:r>
        <w:t xml:space="preserve">Βιβλίο </w:t>
      </w:r>
      <w:r>
        <w:rPr>
          <w:lang w:val="el-GR"/>
        </w:rPr>
        <w:t>Ε</w:t>
      </w:r>
      <w:r>
        <w:t>ντολών</w:t>
      </w:r>
      <w:r>
        <w:rPr>
          <w:rFonts w:hint="default"/>
          <w:lang w:val="el-GR"/>
        </w:rPr>
        <w:t xml:space="preserve"> (</w:t>
      </w:r>
      <w:r>
        <w:t>Order book</w:t>
      </w:r>
      <w:r>
        <w:rPr>
          <w:rFonts w:hint="default"/>
          <w:lang w:val="el-GR"/>
        </w:rPr>
        <w:t>)</w:t>
      </w:r>
      <w:r>
        <w:tab/>
      </w:r>
      <w:r>
        <w:fldChar w:fldCharType="begin"/>
      </w:r>
      <w:r>
        <w:instrText xml:space="preserve"> PAGEREF _Toc18438 \h </w:instrText>
      </w:r>
      <w:r>
        <w:fldChar w:fldCharType="separate"/>
      </w:r>
      <w:r>
        <w:t>2</w:t>
      </w:r>
      <w:r>
        <w:fldChar w:fldCharType="end"/>
      </w:r>
      <w:r>
        <w:fldChar w:fldCharType="end"/>
      </w:r>
    </w:p>
    <w:p>
      <w:pPr>
        <w:pStyle w:val="30"/>
        <w:tabs>
          <w:tab w:val="right" w:leader="dot" w:pos="8952"/>
          <w:tab w:val="clear" w:pos="1320"/>
          <w:tab w:val="clear" w:pos="8942"/>
        </w:tabs>
      </w:pPr>
      <w:r>
        <w:fldChar w:fldCharType="begin"/>
      </w:r>
      <w:r>
        <w:instrText xml:space="preserve"> HYPERLINK \l _Toc1494 </w:instrText>
      </w:r>
      <w:r>
        <w:fldChar w:fldCharType="separate"/>
      </w:r>
      <w:r>
        <w:rPr>
          <w:rFonts w:hint="default"/>
          <w:bCs/>
        </w:rPr>
        <w:t xml:space="preserve">1.3.2 </w:t>
      </w:r>
      <w:r>
        <w:rPr>
          <w:rFonts w:eastAsia="Times New Roman" w:cs="Calibri"/>
          <w:bCs/>
          <w:szCs w:val="26"/>
          <w:lang w:val="el-GR" w:eastAsia="zh-CN" w:bidi="ar-SA"/>
        </w:rPr>
        <w:t>Βιβλίο Παραγγελιών (</w:t>
      </w:r>
      <w:r>
        <w:rPr>
          <w:rFonts w:eastAsia="Times New Roman" w:cs="Calibri"/>
          <w:bCs/>
          <w:szCs w:val="26"/>
          <w:lang w:val="en-US" w:eastAsia="zh-CN" w:bidi="ar-SA"/>
        </w:rPr>
        <w:t>Trade</w:t>
      </w:r>
      <w:r>
        <w:t xml:space="preserve"> book)</w:t>
      </w:r>
      <w:r>
        <w:tab/>
      </w:r>
      <w:r>
        <w:fldChar w:fldCharType="begin"/>
      </w:r>
      <w:r>
        <w:instrText xml:space="preserve"> PAGEREF _Toc1494 \h </w:instrText>
      </w:r>
      <w:r>
        <w:fldChar w:fldCharType="separate"/>
      </w:r>
      <w:r>
        <w:t>3</w:t>
      </w:r>
      <w:r>
        <w:fldChar w:fldCharType="end"/>
      </w:r>
      <w:r>
        <w:fldChar w:fldCharType="end"/>
      </w:r>
    </w:p>
    <w:p>
      <w:pPr>
        <w:pStyle w:val="29"/>
        <w:tabs>
          <w:tab w:val="right" w:leader="dot" w:pos="8952"/>
        </w:tabs>
      </w:pPr>
      <w:r>
        <w:fldChar w:fldCharType="begin"/>
      </w:r>
      <w:r>
        <w:instrText xml:space="preserve"> HYPERLINK \l _Toc21035 </w:instrText>
      </w:r>
      <w:r>
        <w:fldChar w:fldCharType="separate"/>
      </w:r>
      <w:r>
        <w:rPr>
          <w:rFonts w:hint="default"/>
          <w:bCs/>
        </w:rPr>
        <w:t xml:space="preserve">1.4 </w:t>
      </w:r>
      <w:r>
        <w:rPr>
          <w:bCs/>
        </w:rPr>
        <w:t xml:space="preserve">Στατιστικοί </w:t>
      </w:r>
      <w:r>
        <w:rPr>
          <w:bCs/>
          <w:lang w:val="el-GR"/>
        </w:rPr>
        <w:t>δείκτες</w:t>
      </w:r>
      <w:r>
        <w:tab/>
      </w:r>
      <w:r>
        <w:fldChar w:fldCharType="begin"/>
      </w:r>
      <w:r>
        <w:instrText xml:space="preserve"> PAGEREF _Toc21035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_Toc19600 </w:instrText>
      </w:r>
      <w:r>
        <w:fldChar w:fldCharType="separate"/>
      </w:r>
      <w:r>
        <w:rPr>
          <w:rFonts w:hint="default"/>
          <w:bCs/>
        </w:rPr>
        <w:t xml:space="preserve">1.4.1 </w:t>
      </w:r>
      <w:r>
        <w:rPr>
          <w:bCs/>
          <w:lang w:val="en-US"/>
        </w:rPr>
        <w:t>B</w:t>
      </w:r>
      <w:r>
        <w:rPr>
          <w:bCs/>
        </w:rPr>
        <w:t>id/</w:t>
      </w:r>
      <w:r>
        <w:rPr>
          <w:bCs/>
          <w:lang w:val="en-US"/>
        </w:rPr>
        <w:t>A</w:t>
      </w:r>
      <w:r>
        <w:rPr>
          <w:bCs/>
        </w:rPr>
        <w:t xml:space="preserve">sk </w:t>
      </w:r>
      <w:r>
        <w:rPr>
          <w:bCs/>
          <w:lang w:val="en-US"/>
        </w:rPr>
        <w:t>S</w:t>
      </w:r>
      <w:r>
        <w:rPr>
          <w:bCs/>
        </w:rPr>
        <w:t>pread</w:t>
      </w:r>
      <w:r>
        <w:tab/>
      </w:r>
      <w:r>
        <w:fldChar w:fldCharType="begin"/>
      </w:r>
      <w:r>
        <w:instrText xml:space="preserve"> PAGEREF _Toc19600 \h </w:instrText>
      </w:r>
      <w:r>
        <w:fldChar w:fldCharType="separate"/>
      </w:r>
      <w:r>
        <w:t>5</w:t>
      </w:r>
      <w:r>
        <w:fldChar w:fldCharType="end"/>
      </w:r>
      <w:r>
        <w:fldChar w:fldCharType="end"/>
      </w:r>
    </w:p>
    <w:p>
      <w:pPr>
        <w:pStyle w:val="30"/>
        <w:tabs>
          <w:tab w:val="right" w:leader="dot" w:pos="8952"/>
          <w:tab w:val="clear" w:pos="1320"/>
          <w:tab w:val="clear" w:pos="8942"/>
        </w:tabs>
      </w:pPr>
      <w:r>
        <w:fldChar w:fldCharType="begin"/>
      </w:r>
      <w:r>
        <w:instrText xml:space="preserve"> HYPERLINK \l _Toc11561 </w:instrText>
      </w:r>
      <w:r>
        <w:fldChar w:fldCharType="separate"/>
      </w:r>
      <w:r>
        <w:rPr>
          <w:rFonts w:hint="default"/>
          <w:bCs/>
        </w:rPr>
        <w:t xml:space="preserve">1.4.2 </w:t>
      </w:r>
      <w:r>
        <w:rPr>
          <w:bCs/>
        </w:rPr>
        <w:t xml:space="preserve">Weighted </w:t>
      </w:r>
      <w:r>
        <w:rPr>
          <w:bCs/>
          <w:lang w:val="en-US"/>
        </w:rPr>
        <w:t>A</w:t>
      </w:r>
      <w:r>
        <w:rPr>
          <w:bCs/>
        </w:rPr>
        <w:t xml:space="preserve">veraged </w:t>
      </w:r>
      <w:r>
        <w:rPr>
          <w:bCs/>
          <w:lang w:val="en-US"/>
        </w:rPr>
        <w:t>P</w:t>
      </w:r>
      <w:r>
        <w:rPr>
          <w:bCs/>
        </w:rPr>
        <w:t>rice (</w:t>
      </w:r>
      <w:r>
        <w:rPr>
          <w:bCs/>
          <w:lang w:val="en-US"/>
        </w:rPr>
        <w:t>WAP)</w:t>
      </w:r>
      <w:r>
        <w:tab/>
      </w:r>
      <w:r>
        <w:fldChar w:fldCharType="begin"/>
      </w:r>
      <w:r>
        <w:instrText xml:space="preserve"> PAGEREF _Toc11561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_Toc4662 </w:instrText>
      </w:r>
      <w:r>
        <w:fldChar w:fldCharType="separate"/>
      </w:r>
      <w:r>
        <w:rPr>
          <w:rFonts w:hint="default"/>
          <w:bCs/>
          <w:lang w:val="en-US"/>
        </w:rPr>
        <w:t xml:space="preserve">1.4.3 </w:t>
      </w:r>
      <w:r>
        <w:rPr>
          <w:rFonts w:hint="default"/>
          <w:lang w:val="en-US"/>
        </w:rPr>
        <w:t>Log Returns (</w:t>
      </w:r>
      <w:r>
        <w:rPr>
          <w:rFonts w:hint="default"/>
          <w:lang w:val="el-GR"/>
        </w:rPr>
        <w:t>Λογαριθμικά Κέρδη</w:t>
      </w:r>
      <w:r>
        <w:rPr>
          <w:rFonts w:hint="default"/>
          <w:lang w:val="en-US"/>
        </w:rPr>
        <w:t>)</w:t>
      </w:r>
      <w:r>
        <w:tab/>
      </w:r>
      <w:r>
        <w:fldChar w:fldCharType="begin"/>
      </w:r>
      <w:r>
        <w:instrText xml:space="preserve"> PAGEREF _Toc4662 \h </w:instrText>
      </w:r>
      <w:r>
        <w:fldChar w:fldCharType="separate"/>
      </w:r>
      <w:r>
        <w:t>6</w:t>
      </w:r>
      <w:r>
        <w:fldChar w:fldCharType="end"/>
      </w:r>
      <w:r>
        <w:fldChar w:fldCharType="end"/>
      </w:r>
    </w:p>
    <w:p>
      <w:pPr>
        <w:pStyle w:val="30"/>
        <w:tabs>
          <w:tab w:val="right" w:leader="dot" w:pos="8952"/>
          <w:tab w:val="clear" w:pos="1320"/>
          <w:tab w:val="clear" w:pos="8942"/>
        </w:tabs>
      </w:pPr>
      <w:r>
        <w:fldChar w:fldCharType="begin"/>
      </w:r>
      <w:r>
        <w:instrText xml:space="preserve"> HYPERLINK \l _Toc11253 </w:instrText>
      </w:r>
      <w:r>
        <w:fldChar w:fldCharType="separate"/>
      </w:r>
      <w:r>
        <w:rPr>
          <w:rFonts w:hint="default"/>
          <w:bCs/>
        </w:rPr>
        <w:t xml:space="preserve">1.4.4 </w:t>
      </w:r>
      <w:r>
        <w:rPr>
          <w:lang w:val="en-US"/>
        </w:rPr>
        <w:t xml:space="preserve">Volatility </w:t>
      </w:r>
      <w:r>
        <w:rPr>
          <w:rFonts w:hint="default"/>
          <w:lang w:val="el-GR"/>
        </w:rPr>
        <w:t>(</w:t>
      </w:r>
      <w:r>
        <w:rPr>
          <w:lang w:val="el-GR"/>
        </w:rPr>
        <w:t>Αστάθεια</w:t>
      </w:r>
      <w:r>
        <w:rPr>
          <w:rFonts w:hint="default"/>
          <w:lang w:val="el-GR"/>
        </w:rPr>
        <w:t>)</w:t>
      </w:r>
      <w:r>
        <w:tab/>
      </w:r>
      <w:r>
        <w:fldChar w:fldCharType="begin"/>
      </w:r>
      <w:r>
        <w:instrText xml:space="preserve"> PAGEREF _Toc11253 \h </w:instrText>
      </w:r>
      <w:r>
        <w:fldChar w:fldCharType="separate"/>
      </w:r>
      <w:r>
        <w:t>7</w:t>
      </w:r>
      <w:r>
        <w:fldChar w:fldCharType="end"/>
      </w:r>
      <w:r>
        <w:fldChar w:fldCharType="end"/>
      </w:r>
    </w:p>
    <w:p>
      <w:pPr>
        <w:pStyle w:val="29"/>
        <w:tabs>
          <w:tab w:val="right" w:leader="dot" w:pos="8952"/>
        </w:tabs>
      </w:pPr>
      <w:r>
        <w:fldChar w:fldCharType="begin"/>
      </w:r>
      <w:r>
        <w:instrText xml:space="preserve"> HYPERLINK \l _Toc11188 </w:instrText>
      </w:r>
      <w:r>
        <w:fldChar w:fldCharType="separate"/>
      </w:r>
      <w:r>
        <w:rPr>
          <w:rFonts w:hint="default"/>
          <w:bCs/>
        </w:rPr>
        <w:t xml:space="preserve">1.5 </w:t>
      </w:r>
      <w:r>
        <w:t>Παραδοτέα της εργασίας</w:t>
      </w:r>
      <w:r>
        <w:tab/>
      </w:r>
      <w:r>
        <w:fldChar w:fldCharType="begin"/>
      </w:r>
      <w:r>
        <w:instrText xml:space="preserve"> PAGEREF _Toc11188 \h </w:instrText>
      </w:r>
      <w:r>
        <w:fldChar w:fldCharType="separate"/>
      </w:r>
      <w:r>
        <w:t>8</w:t>
      </w:r>
      <w:r>
        <w:fldChar w:fldCharType="end"/>
      </w:r>
      <w:r>
        <w:fldChar w:fldCharType="end"/>
      </w:r>
    </w:p>
    <w:p>
      <w:pPr>
        <w:pStyle w:val="29"/>
        <w:tabs>
          <w:tab w:val="right" w:leader="dot" w:pos="8952"/>
        </w:tabs>
      </w:pPr>
      <w:r>
        <w:fldChar w:fldCharType="begin"/>
      </w:r>
      <w:r>
        <w:instrText xml:space="preserve"> HYPERLINK \l _Toc3697 </w:instrText>
      </w:r>
      <w:r>
        <w:fldChar w:fldCharType="separate"/>
      </w:r>
      <w:r>
        <w:rPr>
          <w:rFonts w:hint="default"/>
          <w:bCs/>
        </w:rPr>
        <w:t xml:space="preserve">1.6 </w:t>
      </w:r>
      <w:r>
        <w:t>Δομή της εργασίας</w:t>
      </w:r>
      <w:r>
        <w:tab/>
      </w:r>
      <w:r>
        <w:fldChar w:fldCharType="begin"/>
      </w:r>
      <w:r>
        <w:instrText xml:space="preserve"> PAGEREF _Toc3697 \h </w:instrText>
      </w:r>
      <w:r>
        <w:fldChar w:fldCharType="separate"/>
      </w:r>
      <w:r>
        <w:t>8</w:t>
      </w:r>
      <w:r>
        <w:fldChar w:fldCharType="end"/>
      </w:r>
      <w:r>
        <w:fldChar w:fldCharType="end"/>
      </w:r>
    </w:p>
    <w:p>
      <w:pPr>
        <w:pStyle w:val="28"/>
        <w:tabs>
          <w:tab w:val="right" w:leader="dot" w:pos="8952"/>
        </w:tabs>
      </w:pPr>
      <w:r>
        <w:fldChar w:fldCharType="begin"/>
      </w:r>
      <w:r>
        <w:instrText xml:space="preserve"> HYPERLINK \l _Toc9603 </w:instrText>
      </w:r>
      <w:r>
        <w:fldChar w:fldCharType="separate"/>
      </w:r>
      <w:r>
        <w:rPr>
          <w:rFonts w:hint="default"/>
          <w:bCs/>
        </w:rPr>
        <w:t xml:space="preserve">2 </w:t>
      </w:r>
      <w:r>
        <w:t>Επισκόπηση του χώρου</w:t>
      </w:r>
      <w:r>
        <w:tab/>
      </w:r>
      <w:r>
        <w:fldChar w:fldCharType="begin"/>
      </w:r>
      <w:r>
        <w:instrText xml:space="preserve"> PAGEREF _Toc9603 \h </w:instrText>
      </w:r>
      <w:r>
        <w:fldChar w:fldCharType="separate"/>
      </w:r>
      <w:r>
        <w:t>9</w:t>
      </w:r>
      <w:r>
        <w:fldChar w:fldCharType="end"/>
      </w:r>
      <w:r>
        <w:fldChar w:fldCharType="end"/>
      </w:r>
    </w:p>
    <w:p>
      <w:pPr>
        <w:pStyle w:val="29"/>
        <w:tabs>
          <w:tab w:val="right" w:leader="dot" w:pos="8952"/>
        </w:tabs>
      </w:pPr>
      <w:r>
        <w:fldChar w:fldCharType="begin"/>
      </w:r>
      <w:r>
        <w:instrText xml:space="preserve"> HYPERLINK \l _Toc13025 </w:instrText>
      </w:r>
      <w:r>
        <w:fldChar w:fldCharType="separate"/>
      </w:r>
      <w:r>
        <w:rPr>
          <w:rFonts w:hint="default"/>
          <w:bCs/>
        </w:rPr>
        <w:t xml:space="preserve">2.1 </w:t>
      </w:r>
      <w:r>
        <w:t xml:space="preserve">Αλγόριθμοι και Ανάλυση Δεδομένων – </w:t>
      </w:r>
      <w:r>
        <w:rPr>
          <w:lang w:val="en-US"/>
        </w:rPr>
        <w:t>Data Science</w:t>
      </w:r>
      <w:r>
        <w:tab/>
      </w:r>
      <w:r>
        <w:fldChar w:fldCharType="begin"/>
      </w:r>
      <w:r>
        <w:instrText xml:space="preserve"> PAGEREF _Toc13025 \h </w:instrText>
      </w:r>
      <w:r>
        <w:fldChar w:fldCharType="separate"/>
      </w:r>
      <w:r>
        <w:t>10</w:t>
      </w:r>
      <w:r>
        <w:fldChar w:fldCharType="end"/>
      </w:r>
      <w:r>
        <w:fldChar w:fldCharType="end"/>
      </w:r>
    </w:p>
    <w:p>
      <w:pPr>
        <w:pStyle w:val="29"/>
        <w:tabs>
          <w:tab w:val="right" w:leader="dot" w:pos="8952"/>
        </w:tabs>
      </w:pPr>
      <w:r>
        <w:fldChar w:fldCharType="begin"/>
      </w:r>
      <w:r>
        <w:instrText xml:space="preserve"> HYPERLINK \l _Toc8634 </w:instrText>
      </w:r>
      <w:r>
        <w:fldChar w:fldCharType="separate"/>
      </w:r>
      <w:r>
        <w:rPr>
          <w:rFonts w:hint="default"/>
          <w:bCs/>
          <w:szCs w:val="21"/>
          <w:lang w:val="en-US"/>
        </w:rPr>
        <w:t xml:space="preserve">2.2 </w:t>
      </w:r>
      <w:r>
        <w:t xml:space="preserve">Μηχανική Μάθηση </w:t>
      </w:r>
      <w:r>
        <w:rPr>
          <w:rFonts w:hint="default"/>
          <w:lang w:val="el-GR"/>
        </w:rPr>
        <w:t xml:space="preserve">- </w:t>
      </w:r>
      <w:r>
        <w:t>Machine Learning</w:t>
      </w:r>
      <w:r>
        <w:tab/>
      </w:r>
      <w:r>
        <w:fldChar w:fldCharType="begin"/>
      </w:r>
      <w:r>
        <w:instrText xml:space="preserve"> PAGEREF _Toc8634 \h </w:instrText>
      </w:r>
      <w:r>
        <w:fldChar w:fldCharType="separate"/>
      </w:r>
      <w:r>
        <w:t>11</w:t>
      </w:r>
      <w:r>
        <w:fldChar w:fldCharType="end"/>
      </w:r>
      <w:r>
        <w:fldChar w:fldCharType="end"/>
      </w:r>
    </w:p>
    <w:p>
      <w:pPr>
        <w:pStyle w:val="29"/>
        <w:tabs>
          <w:tab w:val="right" w:leader="dot" w:pos="8952"/>
        </w:tabs>
      </w:pPr>
      <w:r>
        <w:fldChar w:fldCharType="begin"/>
      </w:r>
      <w:r>
        <w:instrText xml:space="preserve"> HYPERLINK \l _Toc9282 </w:instrText>
      </w:r>
      <w:r>
        <w:fldChar w:fldCharType="separate"/>
      </w:r>
      <w:r>
        <w:rPr>
          <w:rFonts w:hint="default"/>
          <w:bCs/>
          <w:lang w:val="el-GR" w:eastAsia="zh-CN"/>
        </w:rPr>
        <w:t xml:space="preserve">2.3 </w:t>
      </w:r>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r>
        <w:tab/>
      </w:r>
      <w:r>
        <w:fldChar w:fldCharType="begin"/>
      </w:r>
      <w:r>
        <w:instrText xml:space="preserve"> PAGEREF _Toc9282 \h </w:instrText>
      </w:r>
      <w:r>
        <w:fldChar w:fldCharType="separate"/>
      </w:r>
      <w:r>
        <w:t>13</w:t>
      </w:r>
      <w:r>
        <w:fldChar w:fldCharType="end"/>
      </w:r>
      <w:r>
        <w:fldChar w:fldCharType="end"/>
      </w:r>
    </w:p>
    <w:p>
      <w:pPr>
        <w:pStyle w:val="29"/>
        <w:tabs>
          <w:tab w:val="right" w:leader="dot" w:pos="8952"/>
        </w:tabs>
      </w:pPr>
      <w:r>
        <w:fldChar w:fldCharType="begin"/>
      </w:r>
      <w:r>
        <w:instrText xml:space="preserve"> HYPERLINK \l _Toc13217 </w:instrText>
      </w:r>
      <w:r>
        <w:fldChar w:fldCharType="separate"/>
      </w:r>
      <w:r>
        <w:rPr>
          <w:rFonts w:hint="default"/>
          <w:bCs/>
          <w:lang w:val="el-GR" w:eastAsia="zh-CN"/>
        </w:rPr>
        <w:t xml:space="preserve">2.4 </w:t>
      </w:r>
      <w:r>
        <w:rPr>
          <w:rFonts w:hint="default"/>
          <w:lang w:val="el-GR" w:eastAsia="zh-CN"/>
        </w:rPr>
        <w:t>Τύποι Αλγορίθμων Μηχανικής Μάθησης</w:t>
      </w:r>
      <w:r>
        <w:tab/>
      </w:r>
      <w:r>
        <w:fldChar w:fldCharType="begin"/>
      </w:r>
      <w:r>
        <w:instrText xml:space="preserve"> PAGEREF _Toc13217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_Toc29713 </w:instrText>
      </w:r>
      <w:r>
        <w:fldChar w:fldCharType="separate"/>
      </w:r>
      <w:r>
        <w:rPr>
          <w:rFonts w:hint="default"/>
          <w:bCs/>
          <w:lang w:val="el-GR" w:eastAsia="zh-CN"/>
        </w:rPr>
        <w:t xml:space="preserve">2.4.1 </w:t>
      </w:r>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r>
        <w:tab/>
      </w:r>
      <w:r>
        <w:fldChar w:fldCharType="begin"/>
      </w:r>
      <w:r>
        <w:instrText xml:space="preserve"> PAGEREF _Toc29713 \h </w:instrText>
      </w:r>
      <w:r>
        <w:fldChar w:fldCharType="separate"/>
      </w:r>
      <w:r>
        <w:t>14</w:t>
      </w:r>
      <w:r>
        <w:fldChar w:fldCharType="end"/>
      </w:r>
      <w:r>
        <w:fldChar w:fldCharType="end"/>
      </w:r>
    </w:p>
    <w:p>
      <w:pPr>
        <w:pStyle w:val="29"/>
        <w:tabs>
          <w:tab w:val="right" w:leader="dot" w:pos="8952"/>
        </w:tabs>
      </w:pPr>
      <w:r>
        <w:fldChar w:fldCharType="begin"/>
      </w:r>
      <w:r>
        <w:instrText xml:space="preserve"> HYPERLINK \l _Toc3271 </w:instrText>
      </w:r>
      <w:r>
        <w:fldChar w:fldCharType="separate"/>
      </w:r>
      <w:r>
        <w:rPr>
          <w:rFonts w:hint="default"/>
          <w:bCs/>
          <w:lang w:val="el-GR" w:eastAsia="zh-CN"/>
        </w:rPr>
        <w:t xml:space="preserve">2.4.2 </w:t>
      </w:r>
      <w:r>
        <w:rPr>
          <w:lang w:val="el-GR" w:eastAsia="zh-CN"/>
        </w:rPr>
        <w:t>Νευρωνικά Δίκτυα</w:t>
      </w:r>
      <w:r>
        <w:tab/>
      </w:r>
      <w:r>
        <w:fldChar w:fldCharType="begin"/>
      </w:r>
      <w:r>
        <w:instrText xml:space="preserve"> PAGEREF _Toc3271 \h </w:instrText>
      </w:r>
      <w:r>
        <w:fldChar w:fldCharType="separate"/>
      </w:r>
      <w:r>
        <w:t>15</w:t>
      </w:r>
      <w:r>
        <w:fldChar w:fldCharType="end"/>
      </w:r>
      <w:r>
        <w:fldChar w:fldCharType="end"/>
      </w:r>
    </w:p>
    <w:p>
      <w:pPr>
        <w:pStyle w:val="29"/>
        <w:tabs>
          <w:tab w:val="right" w:leader="dot" w:pos="8952"/>
        </w:tabs>
      </w:pPr>
      <w:r>
        <w:fldChar w:fldCharType="begin"/>
      </w:r>
      <w:r>
        <w:instrText xml:space="preserve"> HYPERLINK \l _Toc897 </w:instrText>
      </w:r>
      <w:r>
        <w:fldChar w:fldCharType="separate"/>
      </w:r>
      <w:r>
        <w:rPr>
          <w:rFonts w:hint="default"/>
          <w:bCs/>
          <w:lang w:val="el-GR" w:eastAsia="zh-CN"/>
        </w:rPr>
        <w:t xml:space="preserve">2.4.3 </w:t>
      </w:r>
      <w:r>
        <w:rPr>
          <w:lang w:val="el-GR" w:eastAsia="zh-CN"/>
        </w:rPr>
        <w:t>Δέντρα αποφάσεων</w:t>
      </w:r>
      <w:r>
        <w:tab/>
      </w:r>
      <w:r>
        <w:fldChar w:fldCharType="begin"/>
      </w:r>
      <w:r>
        <w:instrText xml:space="preserve"> PAGEREF _Toc897 \h </w:instrText>
      </w:r>
      <w:r>
        <w:fldChar w:fldCharType="separate"/>
      </w:r>
      <w:r>
        <w:t>16</w:t>
      </w:r>
      <w:r>
        <w:fldChar w:fldCharType="end"/>
      </w:r>
      <w:r>
        <w:fldChar w:fldCharType="end"/>
      </w:r>
    </w:p>
    <w:p>
      <w:pPr>
        <w:pStyle w:val="30"/>
        <w:tabs>
          <w:tab w:val="right" w:leader="dot" w:pos="8952"/>
          <w:tab w:val="clear" w:pos="1320"/>
          <w:tab w:val="clear" w:pos="8942"/>
        </w:tabs>
      </w:pPr>
      <w:r>
        <w:fldChar w:fldCharType="begin"/>
      </w:r>
      <w:r>
        <w:instrText xml:space="preserve"> HYPERLINK \l _Toc12273 </w:instrText>
      </w:r>
      <w:r>
        <w:fldChar w:fldCharType="separate"/>
      </w:r>
      <w:r>
        <w:rPr>
          <w:rFonts w:hint="default"/>
          <w:lang w:val="en-US" w:eastAsia="zh-CN"/>
        </w:rPr>
        <w:t xml:space="preserve">Gradient </w:t>
      </w:r>
      <w:r>
        <w:rPr>
          <w:rFonts w:hint="default" w:ascii="Calibri" w:hAnsi="Calibri" w:eastAsia="Times New Roman" w:cs="Calibri"/>
          <w:bCs/>
          <w:szCs w:val="26"/>
          <w:lang w:val="en-US" w:eastAsia="zh-CN" w:bidi="ar-SA"/>
        </w:rPr>
        <w:t>Boosting</w:t>
      </w:r>
      <w:r>
        <w:tab/>
      </w:r>
      <w:r>
        <w:fldChar w:fldCharType="begin"/>
      </w:r>
      <w:r>
        <w:instrText xml:space="preserve"> PAGEREF _Toc12273 \h </w:instrText>
      </w:r>
      <w:r>
        <w:fldChar w:fldCharType="separate"/>
      </w:r>
      <w:r>
        <w:t>17</w:t>
      </w:r>
      <w:r>
        <w:fldChar w:fldCharType="end"/>
      </w:r>
      <w:r>
        <w:fldChar w:fldCharType="end"/>
      </w:r>
    </w:p>
    <w:p>
      <w:pPr>
        <w:pStyle w:val="30"/>
        <w:tabs>
          <w:tab w:val="right" w:leader="dot" w:pos="8952"/>
          <w:tab w:val="clear" w:pos="1320"/>
          <w:tab w:val="clear" w:pos="8942"/>
        </w:tabs>
      </w:pPr>
      <w:r>
        <w:fldChar w:fldCharType="begin"/>
      </w:r>
      <w:r>
        <w:instrText xml:space="preserve"> HYPERLINK \l _Toc16182 </w:instrText>
      </w:r>
      <w:r>
        <w:fldChar w:fldCharType="separate"/>
      </w:r>
      <w:r>
        <w:rPr>
          <w:rFonts w:hint="default"/>
          <w:bCs/>
        </w:rPr>
        <w:t xml:space="preserve">2.4.4 </w:t>
      </w:r>
      <w:r>
        <w:t>Δέντρα LightGBM</w:t>
      </w:r>
      <w:r>
        <w:tab/>
      </w:r>
      <w:r>
        <w:fldChar w:fldCharType="begin"/>
      </w:r>
      <w:r>
        <w:instrText xml:space="preserve"> PAGEREF _Toc16182 \h </w:instrText>
      </w:r>
      <w:r>
        <w:fldChar w:fldCharType="separate"/>
      </w:r>
      <w:r>
        <w:t>18</w:t>
      </w:r>
      <w:r>
        <w:fldChar w:fldCharType="end"/>
      </w:r>
      <w:r>
        <w:fldChar w:fldCharType="end"/>
      </w:r>
    </w:p>
    <w:p>
      <w:pPr>
        <w:pStyle w:val="29"/>
        <w:tabs>
          <w:tab w:val="right" w:leader="dot" w:pos="8952"/>
        </w:tabs>
      </w:pPr>
      <w:r>
        <w:fldChar w:fldCharType="begin"/>
      </w:r>
      <w:r>
        <w:instrText xml:space="preserve"> HYPERLINK \l _Toc16476 </w:instrText>
      </w:r>
      <w:r>
        <w:fldChar w:fldCharType="separate"/>
      </w:r>
      <w:r>
        <w:rPr>
          <w:rFonts w:hint="default"/>
          <w:bCs/>
          <w:lang w:val="el-GR" w:eastAsia="zh-CN"/>
        </w:rPr>
        <w:t xml:space="preserve">2.4.5 </w:t>
      </w:r>
      <w:r>
        <w:rPr>
          <w:rFonts w:hint="default"/>
          <w:lang w:val="el-GR" w:eastAsia="zh-CN"/>
        </w:rPr>
        <w:t>Εξελικτικοί αλγόριθμοι</w:t>
      </w:r>
      <w:r>
        <w:tab/>
      </w:r>
      <w:r>
        <w:fldChar w:fldCharType="begin"/>
      </w:r>
      <w:r>
        <w:instrText xml:space="preserve"> PAGEREF _Toc16476 \h </w:instrText>
      </w:r>
      <w:r>
        <w:fldChar w:fldCharType="separate"/>
      </w:r>
      <w:r>
        <w:t>19</w:t>
      </w:r>
      <w:r>
        <w:fldChar w:fldCharType="end"/>
      </w:r>
      <w:r>
        <w:fldChar w:fldCharType="end"/>
      </w:r>
    </w:p>
    <w:p>
      <w:pPr>
        <w:pStyle w:val="29"/>
        <w:tabs>
          <w:tab w:val="right" w:leader="dot" w:pos="8952"/>
        </w:tabs>
      </w:pPr>
      <w:r>
        <w:fldChar w:fldCharType="begin"/>
      </w:r>
      <w:r>
        <w:instrText xml:space="preserve"> HYPERLINK \l _Toc10746 </w:instrText>
      </w:r>
      <w:r>
        <w:fldChar w:fldCharType="separate"/>
      </w:r>
      <w:r>
        <w:rPr>
          <w:rFonts w:hint="default"/>
          <w:bCs/>
        </w:rPr>
        <w:t xml:space="preserve">2.5 </w:t>
      </w:r>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r>
        <w:tab/>
      </w:r>
      <w:r>
        <w:fldChar w:fldCharType="begin"/>
      </w:r>
      <w:r>
        <w:instrText xml:space="preserve"> PAGEREF _Toc10746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_Toc30755 </w:instrText>
      </w:r>
      <w:r>
        <w:fldChar w:fldCharType="separate"/>
      </w:r>
      <w:r>
        <w:rPr>
          <w:rFonts w:hint="default"/>
          <w:bCs/>
          <w:lang w:val="en-US" w:eastAsia="zh-CN"/>
        </w:rPr>
        <w:t xml:space="preserve">2.5.1 </w:t>
      </w:r>
      <w:r>
        <w:rPr>
          <w:lang w:val="en-US" w:eastAsia="zh-CN"/>
        </w:rPr>
        <w:t>Overfitting</w:t>
      </w:r>
      <w:r>
        <w:tab/>
      </w:r>
      <w:r>
        <w:fldChar w:fldCharType="begin"/>
      </w:r>
      <w:r>
        <w:instrText xml:space="preserve"> PAGEREF _Toc30755 \h </w:instrText>
      </w:r>
      <w:r>
        <w:fldChar w:fldCharType="separate"/>
      </w:r>
      <w:r>
        <w:t>21</w:t>
      </w:r>
      <w:r>
        <w:fldChar w:fldCharType="end"/>
      </w:r>
      <w:r>
        <w:fldChar w:fldCharType="end"/>
      </w:r>
    </w:p>
    <w:p>
      <w:pPr>
        <w:pStyle w:val="30"/>
        <w:tabs>
          <w:tab w:val="right" w:leader="dot" w:pos="8952"/>
          <w:tab w:val="clear" w:pos="1320"/>
          <w:tab w:val="clear" w:pos="8942"/>
        </w:tabs>
      </w:pPr>
      <w:r>
        <w:fldChar w:fldCharType="begin"/>
      </w:r>
      <w:r>
        <w:instrText xml:space="preserve"> HYPERLINK \l _Toc13838 </w:instrText>
      </w:r>
      <w:r>
        <w:fldChar w:fldCharType="separate"/>
      </w:r>
      <w:r>
        <w:rPr>
          <w:rFonts w:hint="default"/>
          <w:bCs/>
          <w:lang w:val="en-US" w:eastAsia="zh-CN"/>
        </w:rPr>
        <w:t xml:space="preserve">2.5.2 </w:t>
      </w:r>
      <w:r>
        <w:rPr>
          <w:lang w:val="el-GR" w:eastAsia="zh-CN"/>
        </w:rPr>
        <w:t xml:space="preserve">Ακρίβεια των δεδομένων / </w:t>
      </w:r>
      <w:r>
        <w:rPr>
          <w:lang w:val="en-US" w:eastAsia="zh-CN"/>
        </w:rPr>
        <w:t>Data Acuracy</w:t>
      </w:r>
      <w:r>
        <w:tab/>
      </w:r>
      <w:r>
        <w:fldChar w:fldCharType="begin"/>
      </w:r>
      <w:r>
        <w:instrText xml:space="preserve"> PAGEREF _Toc13838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_Toc26316 </w:instrText>
      </w:r>
      <w:r>
        <w:fldChar w:fldCharType="separate"/>
      </w:r>
      <w:r>
        <w:rPr>
          <w:rFonts w:hint="default"/>
          <w:bCs/>
          <w:lang w:val="el-GR" w:eastAsia="zh-CN"/>
        </w:rPr>
        <w:t xml:space="preserve">2.5.3 </w:t>
      </w:r>
      <w:r>
        <w:rPr>
          <w:lang w:val="el-GR" w:eastAsia="zh-CN"/>
        </w:rPr>
        <w:t>Απούσες</w:t>
      </w:r>
      <w:r>
        <w:rPr>
          <w:rFonts w:hint="default"/>
          <w:lang w:val="el-GR" w:eastAsia="zh-CN"/>
        </w:rPr>
        <w:t xml:space="preserve"> τιμές</w:t>
      </w:r>
      <w:r>
        <w:tab/>
      </w:r>
      <w:r>
        <w:fldChar w:fldCharType="begin"/>
      </w:r>
      <w:r>
        <w:instrText xml:space="preserve"> PAGEREF _Toc26316 \h </w:instrText>
      </w:r>
      <w:r>
        <w:fldChar w:fldCharType="separate"/>
      </w:r>
      <w:r>
        <w:t>22</w:t>
      </w:r>
      <w:r>
        <w:fldChar w:fldCharType="end"/>
      </w:r>
      <w:r>
        <w:fldChar w:fldCharType="end"/>
      </w:r>
    </w:p>
    <w:p>
      <w:pPr>
        <w:pStyle w:val="30"/>
        <w:tabs>
          <w:tab w:val="right" w:leader="dot" w:pos="8952"/>
          <w:tab w:val="clear" w:pos="1320"/>
          <w:tab w:val="clear" w:pos="8942"/>
        </w:tabs>
      </w:pPr>
      <w:r>
        <w:fldChar w:fldCharType="begin"/>
      </w:r>
      <w:r>
        <w:instrText xml:space="preserve"> HYPERLINK \l _Toc10751 </w:instrText>
      </w:r>
      <w:r>
        <w:fldChar w:fldCharType="separate"/>
      </w:r>
      <w:r>
        <w:rPr>
          <w:rFonts w:hint="default"/>
          <w:bCs/>
        </w:rPr>
        <w:t xml:space="preserve">2.5.4 </w:t>
      </w:r>
      <w:r>
        <w:rPr>
          <w:lang w:val="en-US" w:eastAsia="zh-CN"/>
        </w:rPr>
        <w:t>Non-Standardization</w:t>
      </w:r>
      <w:r>
        <w:tab/>
      </w:r>
      <w:r>
        <w:fldChar w:fldCharType="begin"/>
      </w:r>
      <w:r>
        <w:instrText xml:space="preserve"> PAGEREF _Toc10751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_Toc24907 </w:instrText>
      </w:r>
      <w:r>
        <w:fldChar w:fldCharType="separate"/>
      </w:r>
      <w:r>
        <w:rPr>
          <w:rFonts w:hint="default"/>
          <w:bCs/>
          <w:lang w:val="en-US" w:eastAsia="zh-CN"/>
        </w:rPr>
        <w:t xml:space="preserve">2.5.5 </w:t>
      </w:r>
      <w:r>
        <w:rPr>
          <w:lang w:val="el-GR" w:eastAsia="zh-CN"/>
        </w:rPr>
        <w:t xml:space="preserve">Ακραίες τιμές / </w:t>
      </w:r>
      <w:r>
        <w:rPr>
          <w:lang w:val="en-US" w:eastAsia="zh-CN"/>
        </w:rPr>
        <w:t>Outliers</w:t>
      </w:r>
      <w:r>
        <w:tab/>
      </w:r>
      <w:r>
        <w:fldChar w:fldCharType="begin"/>
      </w:r>
      <w:r>
        <w:instrText xml:space="preserve"> PAGEREF _Toc24907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_Toc29995 </w:instrText>
      </w:r>
      <w:r>
        <w:fldChar w:fldCharType="separate"/>
      </w:r>
      <w:r>
        <w:rPr>
          <w:rFonts w:hint="default"/>
          <w:bCs/>
          <w:lang w:val="el-GR" w:eastAsia="zh-CN"/>
        </w:rPr>
        <w:t xml:space="preserve">2.5.6 </w:t>
      </w:r>
      <w:r>
        <w:rPr>
          <w:lang w:val="en-US" w:eastAsia="zh-CN"/>
        </w:rPr>
        <w:t>Dimensionality</w:t>
      </w:r>
      <w:r>
        <w:tab/>
      </w:r>
      <w:r>
        <w:fldChar w:fldCharType="begin"/>
      </w:r>
      <w:r>
        <w:instrText xml:space="preserve"> PAGEREF _Toc29995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_Toc5876 </w:instrText>
      </w:r>
      <w:r>
        <w:fldChar w:fldCharType="separate"/>
      </w:r>
      <w:r>
        <w:rPr>
          <w:rFonts w:hint="default"/>
          <w:bCs/>
          <w:lang w:val="en-US" w:eastAsia="zh-CN"/>
        </w:rPr>
        <w:t xml:space="preserve">2.5.7 </w:t>
      </w:r>
      <w:r>
        <w:rPr>
          <w:lang w:val="en-US" w:eastAsia="zh-CN"/>
        </w:rPr>
        <w:t xml:space="preserve">Interpretability </w:t>
      </w:r>
      <w:r>
        <w:rPr>
          <w:lang w:val="el-GR" w:eastAsia="zh-CN"/>
        </w:rPr>
        <w:t>(Ερμηνευσιμότητα)</w:t>
      </w:r>
      <w:r>
        <w:tab/>
      </w:r>
      <w:r>
        <w:fldChar w:fldCharType="begin"/>
      </w:r>
      <w:r>
        <w:instrText xml:space="preserve"> PAGEREF _Toc5876 \h </w:instrText>
      </w:r>
      <w:r>
        <w:fldChar w:fldCharType="separate"/>
      </w:r>
      <w:r>
        <w:t>23</w:t>
      </w:r>
      <w:r>
        <w:fldChar w:fldCharType="end"/>
      </w:r>
      <w:r>
        <w:fldChar w:fldCharType="end"/>
      </w:r>
    </w:p>
    <w:p>
      <w:pPr>
        <w:pStyle w:val="30"/>
        <w:tabs>
          <w:tab w:val="right" w:leader="dot" w:pos="8952"/>
          <w:tab w:val="clear" w:pos="1320"/>
          <w:tab w:val="clear" w:pos="8942"/>
        </w:tabs>
      </w:pPr>
      <w:r>
        <w:fldChar w:fldCharType="begin"/>
      </w:r>
      <w:r>
        <w:instrText xml:space="preserve"> HYPERLINK \l _Toc14674 </w:instrText>
      </w:r>
      <w:r>
        <w:fldChar w:fldCharType="separate"/>
      </w:r>
      <w:r>
        <w:rPr>
          <w:rFonts w:hint="default"/>
          <w:bCs/>
          <w:lang w:val="el-GR" w:eastAsia="zh-CN"/>
        </w:rPr>
        <w:t xml:space="preserve">2.5.8 </w:t>
      </w:r>
      <w:r>
        <w:rPr>
          <w:lang w:val="en-US" w:eastAsia="zh-CN"/>
        </w:rPr>
        <w:t>Biasing (</w:t>
      </w:r>
      <w:r>
        <w:rPr>
          <w:lang w:val="el-GR" w:eastAsia="zh-CN"/>
        </w:rPr>
        <w:t>Μεροληψία</w:t>
      </w:r>
      <w:r>
        <w:rPr>
          <w:lang w:val="en-US" w:eastAsia="zh-CN"/>
        </w:rPr>
        <w:t>)</w:t>
      </w:r>
      <w:r>
        <w:tab/>
      </w:r>
      <w:r>
        <w:fldChar w:fldCharType="begin"/>
      </w:r>
      <w:r>
        <w:instrText xml:space="preserve"> PAGEREF _Toc14674 \h </w:instrText>
      </w:r>
      <w:r>
        <w:fldChar w:fldCharType="separate"/>
      </w:r>
      <w:r>
        <w:t>24</w:t>
      </w:r>
      <w:r>
        <w:fldChar w:fldCharType="end"/>
      </w:r>
      <w:r>
        <w:fldChar w:fldCharType="end"/>
      </w:r>
    </w:p>
    <w:p>
      <w:pPr>
        <w:pStyle w:val="29"/>
        <w:tabs>
          <w:tab w:val="right" w:leader="dot" w:pos="8952"/>
        </w:tabs>
      </w:pPr>
      <w:r>
        <w:fldChar w:fldCharType="begin"/>
      </w:r>
      <w:r>
        <w:instrText xml:space="preserve"> HYPERLINK \l _Toc6967 </w:instrText>
      </w:r>
      <w:r>
        <w:fldChar w:fldCharType="separate"/>
      </w:r>
      <w:r>
        <w:rPr>
          <w:rFonts w:hint="default"/>
          <w:bCs/>
          <w:lang w:val="el-GR" w:eastAsia="zh-CN"/>
        </w:rPr>
        <w:t xml:space="preserve">2.6 </w:t>
      </w:r>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r>
        <w:tab/>
      </w:r>
      <w:r>
        <w:fldChar w:fldCharType="begin"/>
      </w:r>
      <w:r>
        <w:instrText xml:space="preserve"> PAGEREF _Toc6967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_Toc14837 </w:instrText>
      </w:r>
      <w:r>
        <w:fldChar w:fldCharType="separate"/>
      </w:r>
      <w:r>
        <w:rPr>
          <w:rFonts w:hint="default"/>
          <w:bCs/>
          <w:lang w:val="el-GR" w:eastAsia="zh-CN"/>
        </w:rPr>
        <w:t xml:space="preserve">2.6.1 </w:t>
      </w:r>
      <w:r>
        <w:rPr>
          <w:rFonts w:hint="default"/>
          <w:lang w:val="el-GR" w:eastAsia="zh-CN"/>
        </w:rPr>
        <w:t>Διαχωρισμός δεδομένων εκπαίδευσης/επαλήθευσης</w:t>
      </w:r>
      <w:r>
        <w:tab/>
      </w:r>
      <w:r>
        <w:fldChar w:fldCharType="begin"/>
      </w:r>
      <w:r>
        <w:instrText xml:space="preserve"> PAGEREF _Toc14837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_Toc29222 </w:instrText>
      </w:r>
      <w:r>
        <w:fldChar w:fldCharType="separate"/>
      </w:r>
      <w:r>
        <w:rPr>
          <w:rFonts w:hint="default"/>
          <w:bCs/>
          <w:lang w:val="en-US" w:eastAsia="zh-CN"/>
        </w:rPr>
        <w:t xml:space="preserve">2.6.2 </w:t>
      </w:r>
      <w:r>
        <w:rPr>
          <w:rFonts w:hint="default"/>
          <w:lang w:val="en-US" w:eastAsia="zh-CN"/>
        </w:rPr>
        <w:t>k-fold</w:t>
      </w:r>
      <w:r>
        <w:tab/>
      </w:r>
      <w:r>
        <w:fldChar w:fldCharType="begin"/>
      </w:r>
      <w:r>
        <w:instrText xml:space="preserve"> PAGEREF _Toc29222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_Toc10054 </w:instrText>
      </w:r>
      <w:r>
        <w:fldChar w:fldCharType="separate"/>
      </w:r>
      <w:r>
        <w:rPr>
          <w:rFonts w:hint="default"/>
          <w:bCs/>
          <w:lang w:val="en-US" w:eastAsia="zh-CN"/>
        </w:rPr>
        <w:t xml:space="preserve">2.6.3 </w:t>
      </w:r>
      <w:r>
        <w:rPr>
          <w:rFonts w:hint="default"/>
          <w:lang w:val="en-US" w:eastAsia="zh-CN"/>
        </w:rPr>
        <w:t>Standardization</w:t>
      </w:r>
      <w:r>
        <w:tab/>
      </w:r>
      <w:r>
        <w:fldChar w:fldCharType="begin"/>
      </w:r>
      <w:r>
        <w:instrText xml:space="preserve"> PAGEREF _Toc10054 \h </w:instrText>
      </w:r>
      <w:r>
        <w:fldChar w:fldCharType="separate"/>
      </w:r>
      <w:r>
        <w:t>25</w:t>
      </w:r>
      <w:r>
        <w:fldChar w:fldCharType="end"/>
      </w:r>
      <w:r>
        <w:fldChar w:fldCharType="end"/>
      </w:r>
    </w:p>
    <w:p>
      <w:pPr>
        <w:pStyle w:val="30"/>
        <w:tabs>
          <w:tab w:val="right" w:leader="dot" w:pos="8952"/>
          <w:tab w:val="clear" w:pos="1320"/>
          <w:tab w:val="clear" w:pos="8942"/>
        </w:tabs>
      </w:pPr>
      <w:r>
        <w:fldChar w:fldCharType="begin"/>
      </w:r>
      <w:r>
        <w:instrText xml:space="preserve"> HYPERLINK \l _Toc24064 </w:instrText>
      </w:r>
      <w:r>
        <w:fldChar w:fldCharType="separate"/>
      </w:r>
      <w:r>
        <w:rPr>
          <w:rFonts w:hint="default"/>
          <w:bCs/>
          <w:lang w:val="en-US" w:eastAsia="zh-CN"/>
        </w:rPr>
        <w:t xml:space="preserve">2.6.4 </w:t>
      </w:r>
      <w:r>
        <w:rPr>
          <w:rFonts w:hint="default"/>
          <w:lang w:val="el-GR" w:eastAsia="zh-CN"/>
        </w:rPr>
        <w:t xml:space="preserve">Διαχείριση </w:t>
      </w:r>
      <w:r>
        <w:rPr>
          <w:rFonts w:hint="default"/>
          <w:lang w:val="en-US" w:eastAsia="zh-CN"/>
        </w:rPr>
        <w:t>Outliers</w:t>
      </w:r>
      <w:r>
        <w:tab/>
      </w:r>
      <w:r>
        <w:fldChar w:fldCharType="begin"/>
      </w:r>
      <w:r>
        <w:instrText xml:space="preserve"> PAGEREF _Toc24064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_Toc10738 </w:instrText>
      </w:r>
      <w:r>
        <w:fldChar w:fldCharType="separate"/>
      </w:r>
      <w:r>
        <w:rPr>
          <w:rFonts w:hint="default"/>
          <w:bCs/>
          <w:lang w:val="el-GR" w:eastAsia="zh-CN"/>
        </w:rPr>
        <w:t xml:space="preserve">2.6.5 </w:t>
      </w:r>
      <w:r>
        <w:rPr>
          <w:rFonts w:hint="default"/>
          <w:lang w:val="el-GR" w:eastAsia="zh-CN"/>
        </w:rPr>
        <w:t>Binning</w:t>
      </w:r>
      <w:r>
        <w:tab/>
      </w:r>
      <w:r>
        <w:fldChar w:fldCharType="begin"/>
      </w:r>
      <w:r>
        <w:instrText xml:space="preserve"> PAGEREF _Toc10738 \h </w:instrText>
      </w:r>
      <w:r>
        <w:fldChar w:fldCharType="separate"/>
      </w:r>
      <w:r>
        <w:t>26</w:t>
      </w:r>
      <w:r>
        <w:fldChar w:fldCharType="end"/>
      </w:r>
      <w:r>
        <w:fldChar w:fldCharType="end"/>
      </w:r>
    </w:p>
    <w:p>
      <w:pPr>
        <w:pStyle w:val="30"/>
        <w:tabs>
          <w:tab w:val="right" w:leader="dot" w:pos="8952"/>
          <w:tab w:val="clear" w:pos="1320"/>
          <w:tab w:val="clear" w:pos="8942"/>
        </w:tabs>
      </w:pPr>
      <w:r>
        <w:fldChar w:fldCharType="begin"/>
      </w:r>
      <w:r>
        <w:instrText xml:space="preserve"> HYPERLINK \l _Toc24166 </w:instrText>
      </w:r>
      <w:r>
        <w:fldChar w:fldCharType="separate"/>
      </w:r>
      <w:r>
        <w:rPr>
          <w:rFonts w:hint="default" w:ascii="Calibri" w:hAnsi="Calibri" w:eastAsia="Times New Roman" w:cs="Calibri"/>
          <w:bCs/>
          <w:szCs w:val="26"/>
          <w:lang w:val="el-GR" w:eastAsia="zh-CN" w:bidi="ar-SA"/>
        </w:rPr>
        <w:t xml:space="preserve">2.6.6 </w:t>
      </w:r>
      <w:r>
        <w:rPr>
          <w:rFonts w:hint="default"/>
          <w:lang w:val="el-GR" w:eastAsia="zh-CN"/>
        </w:rPr>
        <w:t xml:space="preserve">Αντιμετώπιση </w:t>
      </w:r>
      <w:r>
        <w:rPr>
          <w:rFonts w:hint="default" w:ascii="Calibri" w:hAnsi="Calibri" w:eastAsia="Times New Roman" w:cs="Calibri"/>
          <w:bCs/>
          <w:szCs w:val="26"/>
          <w:lang w:val="el-GR" w:eastAsia="zh-CN" w:bidi="ar-SA"/>
        </w:rPr>
        <w:t>τιμών</w:t>
      </w:r>
      <w:r>
        <w:rPr>
          <w:rFonts w:hint="default" w:ascii="Calibri" w:hAnsi="Calibri" w:eastAsia="Times New Roman" w:cs="Calibri"/>
          <w:bCs/>
          <w:szCs w:val="26"/>
          <w:lang w:val="en-US" w:eastAsia="zh-CN" w:bidi="ar-SA"/>
        </w:rPr>
        <w:t xml:space="preserve"> </w:t>
      </w:r>
      <w:r>
        <w:rPr>
          <w:rFonts w:hint="default" w:ascii="Calibri" w:hAnsi="Calibri" w:eastAsia="Times New Roman" w:cs="Calibri"/>
          <w:bCs/>
          <w:szCs w:val="26"/>
          <w:lang w:val="el-GR" w:eastAsia="zh-CN" w:bidi="ar-SA"/>
        </w:rPr>
        <w:t>που απουσιάζουν</w:t>
      </w:r>
      <w:r>
        <w:tab/>
      </w:r>
      <w:r>
        <w:fldChar w:fldCharType="begin"/>
      </w:r>
      <w:r>
        <w:instrText xml:space="preserve"> PAGEREF _Toc24166 \h </w:instrText>
      </w:r>
      <w:r>
        <w:fldChar w:fldCharType="separate"/>
      </w:r>
      <w:r>
        <w:t>27</w:t>
      </w:r>
      <w:r>
        <w:fldChar w:fldCharType="end"/>
      </w:r>
      <w:r>
        <w:fldChar w:fldCharType="end"/>
      </w:r>
    </w:p>
    <w:p>
      <w:pPr>
        <w:pStyle w:val="28"/>
        <w:tabs>
          <w:tab w:val="right" w:leader="dot" w:pos="8952"/>
        </w:tabs>
      </w:pPr>
      <w:r>
        <w:fldChar w:fldCharType="begin"/>
      </w:r>
      <w:r>
        <w:instrText xml:space="preserve"> HYPERLINK \l _Toc32288 </w:instrText>
      </w:r>
      <w:r>
        <w:fldChar w:fldCharType="separate"/>
      </w:r>
      <w:r>
        <w:rPr>
          <w:rFonts w:hint="default"/>
          <w:bCs/>
        </w:rPr>
        <w:t xml:space="preserve">3 </w:t>
      </w:r>
      <w:r>
        <w:t>Πρόβλεψη αστάθειας με Μηχανική Μάθηση</w:t>
      </w:r>
      <w:r>
        <w:tab/>
      </w:r>
      <w:r>
        <w:fldChar w:fldCharType="begin"/>
      </w:r>
      <w:r>
        <w:instrText xml:space="preserve"> PAGEREF _Toc32288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_Toc5600 </w:instrText>
      </w:r>
      <w:r>
        <w:fldChar w:fldCharType="separate"/>
      </w:r>
      <w:r>
        <w:rPr>
          <w:rFonts w:hint="default"/>
          <w:bCs/>
        </w:rPr>
        <w:t xml:space="preserve">3.1 </w:t>
      </w:r>
      <w:r>
        <w:rPr>
          <w:lang w:val="el-GR"/>
        </w:rPr>
        <w:t>Ανάλυση</w:t>
      </w:r>
      <w:r>
        <w:rPr>
          <w:rFonts w:hint="default"/>
          <w:lang w:val="el-GR"/>
        </w:rPr>
        <w:t xml:space="preserve"> του </w:t>
      </w:r>
      <w:r>
        <w:t>Dataset</w:t>
      </w:r>
      <w:r>
        <w:tab/>
      </w:r>
      <w:r>
        <w:fldChar w:fldCharType="begin"/>
      </w:r>
      <w:r>
        <w:instrText xml:space="preserve"> PAGEREF _Toc5600 \h </w:instrText>
      </w:r>
      <w:r>
        <w:fldChar w:fldCharType="separate"/>
      </w:r>
      <w:r>
        <w:t>28</w:t>
      </w:r>
      <w:r>
        <w:fldChar w:fldCharType="end"/>
      </w:r>
      <w:r>
        <w:fldChar w:fldCharType="end"/>
      </w:r>
    </w:p>
    <w:p>
      <w:pPr>
        <w:pStyle w:val="29"/>
        <w:tabs>
          <w:tab w:val="right" w:leader="dot" w:pos="8952"/>
        </w:tabs>
      </w:pPr>
      <w:r>
        <w:fldChar w:fldCharType="begin"/>
      </w:r>
      <w:r>
        <w:instrText xml:space="preserve"> HYPERLINK \l _Toc8005 </w:instrText>
      </w:r>
      <w:r>
        <w:fldChar w:fldCharType="separate"/>
      </w:r>
      <w:r>
        <w:rPr>
          <w:rFonts w:hint="default"/>
          <w:bCs/>
        </w:rPr>
        <w:t xml:space="preserve">3.2 </w:t>
      </w:r>
      <w:r>
        <w:rPr>
          <w:rFonts w:hint="default"/>
          <w:lang w:val="el-GR"/>
        </w:rPr>
        <w:t>Εφαρμογή στατιστικών δεικτών στα δεδομένα</w:t>
      </w:r>
      <w:r>
        <w:tab/>
      </w:r>
      <w:r>
        <w:fldChar w:fldCharType="begin"/>
      </w:r>
      <w:r>
        <w:instrText xml:space="preserve"> PAGEREF _Toc8005 \h </w:instrText>
      </w:r>
      <w:r>
        <w:fldChar w:fldCharType="separate"/>
      </w:r>
      <w:r>
        <w:t>32</w:t>
      </w:r>
      <w:r>
        <w:fldChar w:fldCharType="end"/>
      </w:r>
      <w:r>
        <w:fldChar w:fldCharType="end"/>
      </w:r>
    </w:p>
    <w:p>
      <w:pPr>
        <w:pStyle w:val="29"/>
        <w:tabs>
          <w:tab w:val="right" w:leader="dot" w:pos="8952"/>
        </w:tabs>
      </w:pPr>
      <w:r>
        <w:fldChar w:fldCharType="begin"/>
      </w:r>
      <w:r>
        <w:instrText xml:space="preserve"> HYPERLINK \l _Toc12505 </w:instrText>
      </w:r>
      <w:r>
        <w:fldChar w:fldCharType="separate"/>
      </w:r>
      <w:r>
        <w:rPr>
          <w:rFonts w:hint="default"/>
          <w:bCs/>
        </w:rPr>
        <w:t xml:space="preserve">3.3 </w:t>
      </w:r>
      <w:r>
        <w:rPr>
          <w:rFonts w:hint="default" w:cs="Calibri"/>
          <w:bCs/>
          <w:szCs w:val="24"/>
          <w:lang w:val="el-GR" w:eastAsia="zh-CN" w:bidi="ar-SA"/>
        </w:rPr>
        <w:t>Η γενικότερη προσέγγιση της υλοποίησης</w:t>
      </w:r>
      <w:r>
        <w:tab/>
      </w:r>
      <w:r>
        <w:fldChar w:fldCharType="begin"/>
      </w:r>
      <w:r>
        <w:instrText xml:space="preserve"> PAGEREF _Toc12505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_Toc21443 </w:instrText>
      </w:r>
      <w:r>
        <w:fldChar w:fldCharType="separate"/>
      </w:r>
      <w:r>
        <w:rPr>
          <w:rFonts w:hint="default"/>
          <w:bCs/>
          <w:lang w:val="el-GR"/>
        </w:rPr>
        <w:t xml:space="preserve">3.3.1 </w:t>
      </w:r>
      <w:r>
        <w:rPr>
          <w:lang w:val="el-GR"/>
        </w:rPr>
        <w:t xml:space="preserve">Εφαρμογή του αλγορίθμου </w:t>
      </w:r>
      <w:r>
        <w:t>LGBM</w:t>
      </w:r>
      <w:r>
        <w:tab/>
      </w:r>
      <w:r>
        <w:fldChar w:fldCharType="begin"/>
      </w:r>
      <w:r>
        <w:instrText xml:space="preserve"> PAGEREF _Toc21443 \h </w:instrText>
      </w:r>
      <w:r>
        <w:fldChar w:fldCharType="separate"/>
      </w:r>
      <w:r>
        <w:t>33</w:t>
      </w:r>
      <w:r>
        <w:fldChar w:fldCharType="end"/>
      </w:r>
      <w:r>
        <w:fldChar w:fldCharType="end"/>
      </w:r>
    </w:p>
    <w:p>
      <w:pPr>
        <w:pStyle w:val="29"/>
        <w:tabs>
          <w:tab w:val="right" w:leader="dot" w:pos="8952"/>
        </w:tabs>
      </w:pPr>
      <w:r>
        <w:fldChar w:fldCharType="begin"/>
      </w:r>
      <w:r>
        <w:instrText xml:space="preserve"> HYPERLINK \l _Toc323 </w:instrText>
      </w:r>
      <w:r>
        <w:fldChar w:fldCharType="separate"/>
      </w:r>
      <w:r>
        <w:rPr>
          <w:rFonts w:hint="default"/>
          <w:bCs/>
        </w:rPr>
        <w:t xml:space="preserve">3.3.2 </w:t>
      </w:r>
      <w:r>
        <w:rPr>
          <w:rFonts w:hint="default"/>
          <w:lang w:val="el-GR"/>
        </w:rPr>
        <w:t>Επεξεργασία δεδομένων εκπαίδευσης και επαλήθευσης</w:t>
      </w:r>
      <w:r>
        <w:tab/>
      </w:r>
      <w:r>
        <w:fldChar w:fldCharType="begin"/>
      </w:r>
      <w:r>
        <w:instrText xml:space="preserve"> PAGEREF _Toc323 \h </w:instrText>
      </w:r>
      <w:r>
        <w:fldChar w:fldCharType="separate"/>
      </w:r>
      <w:r>
        <w:t>34</w:t>
      </w:r>
      <w:r>
        <w:fldChar w:fldCharType="end"/>
      </w:r>
      <w:r>
        <w:fldChar w:fldCharType="end"/>
      </w:r>
    </w:p>
    <w:p>
      <w:pPr>
        <w:pStyle w:val="29"/>
        <w:tabs>
          <w:tab w:val="right" w:leader="dot" w:pos="8952"/>
        </w:tabs>
      </w:pPr>
      <w:r>
        <w:fldChar w:fldCharType="begin"/>
      </w:r>
      <w:r>
        <w:instrText xml:space="preserve"> HYPERLINK \l _Toc7797 </w:instrText>
      </w:r>
      <w:r>
        <w:fldChar w:fldCharType="separate"/>
      </w:r>
      <w:r>
        <w:rPr>
          <w:rFonts w:hint="default"/>
          <w:bCs/>
        </w:rPr>
        <w:t xml:space="preserve">3.3.3 </w:t>
      </w:r>
      <w:r>
        <w:rPr>
          <w:rFonts w:hint="default"/>
          <w:lang w:val="el-GR"/>
        </w:rPr>
        <w:t>Διαχωρισμός δεδομένων εκπαίδευσης και επαλήθευσης</w:t>
      </w:r>
      <w:r>
        <w:tab/>
      </w:r>
      <w:r>
        <w:fldChar w:fldCharType="begin"/>
      </w:r>
      <w:r>
        <w:instrText xml:space="preserve"> PAGEREF _Toc7797 \h </w:instrText>
      </w:r>
      <w:r>
        <w:fldChar w:fldCharType="separate"/>
      </w:r>
      <w:r>
        <w:t>35</w:t>
      </w:r>
      <w:r>
        <w:fldChar w:fldCharType="end"/>
      </w:r>
      <w:r>
        <w:fldChar w:fldCharType="end"/>
      </w:r>
    </w:p>
    <w:p>
      <w:pPr>
        <w:pStyle w:val="30"/>
        <w:tabs>
          <w:tab w:val="right" w:leader="dot" w:pos="8952"/>
          <w:tab w:val="clear" w:pos="1320"/>
          <w:tab w:val="clear" w:pos="8942"/>
        </w:tabs>
      </w:pPr>
      <w:r>
        <w:fldChar w:fldCharType="begin"/>
      </w:r>
      <w:r>
        <w:instrText xml:space="preserve"> HYPERLINK \l _Toc23674 </w:instrText>
      </w:r>
      <w:r>
        <w:fldChar w:fldCharType="separate"/>
      </w:r>
      <w:r>
        <w:rPr>
          <w:rFonts w:hint="default"/>
          <w:bCs/>
        </w:rPr>
        <w:t xml:space="preserve">3.3.4 </w:t>
      </w:r>
      <w:r>
        <w:rPr>
          <w:rFonts w:hint="default"/>
          <w:lang w:val="el-GR"/>
        </w:rPr>
        <w:t xml:space="preserve">Βελτιστοποίηση </w:t>
      </w:r>
      <w:r>
        <w:rPr>
          <w:rFonts w:hint="default"/>
          <w:lang w:val="en-US"/>
        </w:rPr>
        <w:t>Hyperparameters</w:t>
      </w:r>
      <w:r>
        <w:tab/>
      </w:r>
      <w:r>
        <w:fldChar w:fldCharType="begin"/>
      </w:r>
      <w:r>
        <w:instrText xml:space="preserve"> PAGEREF _Toc23674 \h </w:instrText>
      </w:r>
      <w:r>
        <w:fldChar w:fldCharType="separate"/>
      </w:r>
      <w:r>
        <w:t>36</w:t>
      </w:r>
      <w:r>
        <w:fldChar w:fldCharType="end"/>
      </w:r>
      <w:r>
        <w:fldChar w:fldCharType="end"/>
      </w:r>
    </w:p>
    <w:p>
      <w:pPr>
        <w:pStyle w:val="29"/>
        <w:tabs>
          <w:tab w:val="right" w:leader="dot" w:pos="8952"/>
        </w:tabs>
      </w:pPr>
      <w:r>
        <w:fldChar w:fldCharType="begin"/>
      </w:r>
      <w:r>
        <w:instrText xml:space="preserve"> HYPERLINK \l _Toc3469 </w:instrText>
      </w:r>
      <w:r>
        <w:fldChar w:fldCharType="separate"/>
      </w:r>
      <w:r>
        <w:rPr>
          <w:rFonts w:hint="default"/>
          <w:bCs/>
          <w:lang w:val="el-GR"/>
        </w:rPr>
        <w:t xml:space="preserve">3.4 </w:t>
      </w:r>
      <w:r>
        <w:rPr>
          <w:rFonts w:hint="default"/>
          <w:lang w:val="el-GR"/>
        </w:rPr>
        <w:t>Βελτιστοποίηση Χρόνου Εκτέλεσης</w:t>
      </w:r>
      <w:r>
        <w:tab/>
      </w:r>
      <w:r>
        <w:fldChar w:fldCharType="begin"/>
      </w:r>
      <w:r>
        <w:instrText xml:space="preserve"> PAGEREF _Toc3469 \h </w:instrText>
      </w:r>
      <w:r>
        <w:fldChar w:fldCharType="separate"/>
      </w:r>
      <w:r>
        <w:t>37</w:t>
      </w:r>
      <w:r>
        <w:fldChar w:fldCharType="end"/>
      </w:r>
      <w:r>
        <w:fldChar w:fldCharType="end"/>
      </w:r>
    </w:p>
    <w:p>
      <w:pPr>
        <w:pStyle w:val="29"/>
        <w:tabs>
          <w:tab w:val="right" w:leader="dot" w:pos="8952"/>
        </w:tabs>
      </w:pPr>
      <w:r>
        <w:fldChar w:fldCharType="begin"/>
      </w:r>
      <w:r>
        <w:instrText xml:space="preserve"> HYPERLINK \l _Toc29985 </w:instrText>
      </w:r>
      <w:r>
        <w:fldChar w:fldCharType="separate"/>
      </w:r>
      <w:r>
        <w:rPr>
          <w:rFonts w:hint="default"/>
          <w:bCs/>
        </w:rPr>
        <w:t xml:space="preserve">3.5 </w:t>
      </w:r>
      <w:r>
        <w:rPr>
          <w:rFonts w:hint="default" w:cs="Calibri"/>
          <w:bCs/>
          <w:szCs w:val="24"/>
          <w:lang w:val="el-GR" w:eastAsia="zh-CN" w:bidi="ar-SA"/>
        </w:rPr>
        <w:t xml:space="preserve">Μια “αφελής” προσέγγιση </w:t>
      </w:r>
      <w:r>
        <w:rPr>
          <w:lang w:val="en-US"/>
        </w:rPr>
        <w:t>[2</w:t>
      </w:r>
      <w:r>
        <w:rPr>
          <w:rFonts w:hint="default"/>
          <w:lang w:val="el-GR"/>
        </w:rPr>
        <w:t>]</w:t>
      </w:r>
      <w:r>
        <w:tab/>
      </w:r>
      <w:r>
        <w:fldChar w:fldCharType="begin"/>
      </w:r>
      <w:r>
        <w:instrText xml:space="preserve"> PAGEREF _Toc29985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_Toc22896 </w:instrText>
      </w:r>
      <w:r>
        <w:fldChar w:fldCharType="separate"/>
      </w:r>
      <w:r>
        <w:rPr>
          <w:rFonts w:hint="default" w:cs="Calibri"/>
          <w:bCs/>
          <w:szCs w:val="24"/>
          <w:lang w:val="el-GR" w:eastAsia="zh-CN" w:bidi="ar-SA"/>
        </w:rPr>
        <w:t>3.6 Μια πρώτη προσέγγιση</w:t>
      </w:r>
      <w:r>
        <w:tab/>
      </w:r>
      <w:r>
        <w:fldChar w:fldCharType="begin"/>
      </w:r>
      <w:r>
        <w:instrText xml:space="preserve"> PAGEREF _Toc22896 \h </w:instrText>
      </w:r>
      <w:r>
        <w:fldChar w:fldCharType="separate"/>
      </w:r>
      <w:r>
        <w:t>38</w:t>
      </w:r>
      <w:r>
        <w:fldChar w:fldCharType="end"/>
      </w:r>
      <w:r>
        <w:fldChar w:fldCharType="end"/>
      </w:r>
    </w:p>
    <w:p>
      <w:pPr>
        <w:pStyle w:val="29"/>
        <w:tabs>
          <w:tab w:val="right" w:leader="dot" w:pos="8952"/>
        </w:tabs>
      </w:pPr>
      <w:r>
        <w:fldChar w:fldCharType="begin"/>
      </w:r>
      <w:r>
        <w:instrText xml:space="preserve"> HYPERLINK \l _Toc30991 </w:instrText>
      </w:r>
      <w:r>
        <w:fldChar w:fldCharType="separate"/>
      </w:r>
      <w:r>
        <w:rPr>
          <w:rFonts w:hint="default"/>
          <w:bCs/>
        </w:rPr>
        <w:t xml:space="preserve">3.7 </w:t>
      </w:r>
      <w:r>
        <w:rPr>
          <w:rFonts w:eastAsia="Times New Roman" w:cs="Calibri"/>
          <w:bCs/>
          <w:szCs w:val="24"/>
          <w:lang w:val="el-GR" w:eastAsia="zh-CN" w:bidi="ar-SA"/>
        </w:rPr>
        <w:t xml:space="preserve">Πρόγνωση με </w:t>
      </w:r>
      <w:r>
        <w:rPr>
          <w:lang w:val="el-GR"/>
        </w:rPr>
        <w:t xml:space="preserve">το </w:t>
      </w:r>
      <w:r>
        <w:rPr>
          <w:lang w:val="en-US"/>
        </w:rPr>
        <w:t>time_id</w:t>
      </w:r>
      <w:r>
        <w:tab/>
      </w:r>
      <w:r>
        <w:fldChar w:fldCharType="begin"/>
      </w:r>
      <w:r>
        <w:instrText xml:space="preserve"> PAGEREF _Toc30991 \h </w:instrText>
      </w:r>
      <w:r>
        <w:fldChar w:fldCharType="separate"/>
      </w:r>
      <w:r>
        <w:t>40</w:t>
      </w:r>
      <w:r>
        <w:fldChar w:fldCharType="end"/>
      </w:r>
      <w:r>
        <w:fldChar w:fldCharType="end"/>
      </w:r>
    </w:p>
    <w:p>
      <w:pPr>
        <w:pStyle w:val="29"/>
        <w:tabs>
          <w:tab w:val="right" w:leader="dot" w:pos="8952"/>
        </w:tabs>
      </w:pPr>
      <w:r>
        <w:fldChar w:fldCharType="begin"/>
      </w:r>
      <w:r>
        <w:instrText xml:space="preserve"> HYPERLINK \l _Toc7036 </w:instrText>
      </w:r>
      <w:r>
        <w:fldChar w:fldCharType="separate"/>
      </w:r>
      <w:r>
        <w:rPr>
          <w:rFonts w:hint="default" w:cs="Calibri"/>
          <w:bCs/>
          <w:szCs w:val="24"/>
          <w:lang w:val="el-GR" w:eastAsia="zh-CN" w:bidi="ar-SA"/>
        </w:rPr>
        <w:t>3.8 Η δεύτερη απόπειρα</w:t>
      </w:r>
      <w:r>
        <w:tab/>
      </w:r>
      <w:r>
        <w:fldChar w:fldCharType="begin"/>
      </w:r>
      <w:r>
        <w:instrText xml:space="preserve"> PAGEREF _Toc7036 \h </w:instrText>
      </w:r>
      <w:r>
        <w:fldChar w:fldCharType="separate"/>
      </w:r>
      <w:r>
        <w:t>42</w:t>
      </w:r>
      <w:r>
        <w:fldChar w:fldCharType="end"/>
      </w:r>
      <w:r>
        <w:fldChar w:fldCharType="end"/>
      </w:r>
    </w:p>
    <w:p>
      <w:pPr>
        <w:pStyle w:val="29"/>
        <w:tabs>
          <w:tab w:val="right" w:leader="dot" w:pos="8952"/>
        </w:tabs>
      </w:pPr>
      <w:r>
        <w:fldChar w:fldCharType="begin"/>
      </w:r>
      <w:r>
        <w:instrText xml:space="preserve"> HYPERLINK \l _Toc15242 </w:instrText>
      </w:r>
      <w:r>
        <w:fldChar w:fldCharType="separate"/>
      </w:r>
      <w:r>
        <w:rPr>
          <w:rFonts w:hint="default"/>
          <w:bCs/>
        </w:rPr>
        <w:t xml:space="preserve">3.9 </w:t>
      </w:r>
      <w:r>
        <w:rPr>
          <w:rFonts w:hint="default" w:cs="Calibri"/>
          <w:bCs/>
          <w:szCs w:val="24"/>
          <w:lang w:val="el-GR" w:eastAsia="zh-CN" w:bidi="ar-SA"/>
        </w:rPr>
        <w:t xml:space="preserve">Περισσότερες χρονοθυρίδες και μείωση </w:t>
      </w:r>
      <w:r>
        <w:rPr>
          <w:rFonts w:hint="default" w:cs="Calibri"/>
          <w:bCs/>
          <w:szCs w:val="24"/>
          <w:lang w:val="en-US" w:eastAsia="zh-CN" w:bidi="ar-SA"/>
        </w:rPr>
        <w:t>feature set</w:t>
      </w:r>
      <w:r>
        <w:tab/>
      </w:r>
      <w:r>
        <w:fldChar w:fldCharType="begin"/>
      </w:r>
      <w:r>
        <w:instrText xml:space="preserve"> PAGEREF _Toc15242 \h </w:instrText>
      </w:r>
      <w:r>
        <w:fldChar w:fldCharType="separate"/>
      </w:r>
      <w:r>
        <w:t>43</w:t>
      </w:r>
      <w:r>
        <w:fldChar w:fldCharType="end"/>
      </w:r>
      <w:r>
        <w:fldChar w:fldCharType="end"/>
      </w:r>
    </w:p>
    <w:p>
      <w:pPr>
        <w:pStyle w:val="29"/>
        <w:tabs>
          <w:tab w:val="right" w:leader="dot" w:pos="8952"/>
        </w:tabs>
      </w:pPr>
      <w:r>
        <w:fldChar w:fldCharType="begin"/>
      </w:r>
      <w:r>
        <w:instrText xml:space="preserve"> HYPERLINK \l _Toc25552 </w:instrText>
      </w:r>
      <w:r>
        <w:fldChar w:fldCharType="separate"/>
      </w:r>
      <w:r>
        <w:rPr>
          <w:rFonts w:hint="default" w:cs="Calibri"/>
          <w:bCs/>
          <w:szCs w:val="24"/>
          <w:lang w:val="el-GR" w:eastAsia="zh-CN" w:bidi="ar-SA"/>
        </w:rPr>
        <w:t xml:space="preserve">3.10 Εκτενή </w:t>
      </w:r>
      <w:r>
        <w:rPr>
          <w:rFonts w:hint="default" w:cs="Calibri"/>
          <w:bCs/>
          <w:szCs w:val="24"/>
          <w:lang w:val="en-US" w:eastAsia="zh-CN" w:bidi="ar-SA"/>
        </w:rPr>
        <w:t>features</w:t>
      </w:r>
      <w:r>
        <w:tab/>
      </w:r>
      <w:r>
        <w:fldChar w:fldCharType="begin"/>
      </w:r>
      <w:r>
        <w:instrText xml:space="preserve"> PAGEREF _Toc25552 \h </w:instrText>
      </w:r>
      <w:r>
        <w:fldChar w:fldCharType="separate"/>
      </w:r>
      <w:r>
        <w:t>44</w:t>
      </w:r>
      <w:r>
        <w:fldChar w:fldCharType="end"/>
      </w:r>
      <w:r>
        <w:fldChar w:fldCharType="end"/>
      </w:r>
    </w:p>
    <w:p>
      <w:pPr>
        <w:pStyle w:val="29"/>
        <w:tabs>
          <w:tab w:val="right" w:leader="dot" w:pos="8952"/>
        </w:tabs>
      </w:pPr>
      <w:r>
        <w:fldChar w:fldCharType="begin"/>
      </w:r>
      <w:r>
        <w:instrText xml:space="preserve"> HYPERLINK \l _Toc13916 </w:instrText>
      </w:r>
      <w:r>
        <w:fldChar w:fldCharType="separate"/>
      </w:r>
      <w:r>
        <w:rPr>
          <w:rFonts w:hint="default"/>
          <w:bCs/>
        </w:rPr>
        <w:t xml:space="preserve">3.11 </w:t>
      </w:r>
      <w:r>
        <w:rPr>
          <w:rFonts w:hint="default" w:cs="Calibri"/>
          <w:bCs/>
          <w:szCs w:val="24"/>
          <w:lang w:val="el-GR" w:eastAsia="zh-CN" w:bidi="ar-SA"/>
        </w:rPr>
        <w:t>Η τελική μορφή</w:t>
      </w:r>
      <w:r>
        <w:tab/>
      </w:r>
      <w:r>
        <w:fldChar w:fldCharType="begin"/>
      </w:r>
      <w:r>
        <w:instrText xml:space="preserve"> PAGEREF _Toc13916 \h </w:instrText>
      </w:r>
      <w:r>
        <w:fldChar w:fldCharType="separate"/>
      </w:r>
      <w:r>
        <w:t>45</w:t>
      </w:r>
      <w:r>
        <w:fldChar w:fldCharType="end"/>
      </w:r>
      <w:r>
        <w:fldChar w:fldCharType="end"/>
      </w:r>
    </w:p>
    <w:p>
      <w:pPr>
        <w:pStyle w:val="29"/>
        <w:tabs>
          <w:tab w:val="right" w:leader="dot" w:pos="8952"/>
        </w:tabs>
      </w:pPr>
      <w:r>
        <w:fldChar w:fldCharType="begin"/>
      </w:r>
      <w:r>
        <w:instrText xml:space="preserve"> HYPERLINK \l _Toc28309 </w:instrText>
      </w:r>
      <w:r>
        <w:fldChar w:fldCharType="separate"/>
      </w:r>
      <w:r>
        <w:rPr>
          <w:rFonts w:hint="default"/>
          <w:bCs/>
        </w:rPr>
        <w:t xml:space="preserve">3.12 </w:t>
      </w:r>
      <w:r>
        <w:rPr>
          <w:rFonts w:hint="default" w:cs="Calibri"/>
          <w:bCs/>
          <w:szCs w:val="24"/>
          <w:lang w:val="el-GR" w:eastAsia="zh-CN" w:bidi="ar-SA"/>
        </w:rPr>
        <w:t>Αναλυτική καταγραφή δοκιμών</w:t>
      </w:r>
      <w:r>
        <w:tab/>
      </w:r>
      <w:r>
        <w:fldChar w:fldCharType="begin"/>
      </w:r>
      <w:r>
        <w:instrText xml:space="preserve"> PAGEREF _Toc28309 \h </w:instrText>
      </w:r>
      <w:r>
        <w:fldChar w:fldCharType="separate"/>
      </w:r>
      <w:r>
        <w:t>48</w:t>
      </w:r>
      <w:r>
        <w:fldChar w:fldCharType="end"/>
      </w:r>
      <w:r>
        <w:fldChar w:fldCharType="end"/>
      </w:r>
    </w:p>
    <w:p>
      <w:pPr>
        <w:pStyle w:val="28"/>
        <w:tabs>
          <w:tab w:val="right" w:leader="dot" w:pos="8952"/>
        </w:tabs>
      </w:pPr>
      <w:r>
        <w:fldChar w:fldCharType="begin"/>
      </w:r>
      <w:r>
        <w:instrText xml:space="preserve"> HYPERLINK \l _Toc16515 </w:instrText>
      </w:r>
      <w:r>
        <w:fldChar w:fldCharType="separate"/>
      </w:r>
      <w:r>
        <w:rPr>
          <w:rFonts w:hint="default"/>
          <w:bCs/>
        </w:rPr>
        <w:t xml:space="preserve">4 </w:t>
      </w:r>
      <w:r>
        <w:t>Συμπεράσματα</w:t>
      </w:r>
      <w:r>
        <w:tab/>
      </w:r>
      <w:r>
        <w:fldChar w:fldCharType="begin"/>
      </w:r>
      <w:r>
        <w:instrText xml:space="preserve"> PAGEREF _Toc16515 \h </w:instrText>
      </w:r>
      <w:r>
        <w:fldChar w:fldCharType="separate"/>
      </w:r>
      <w:r>
        <w:t>50</w:t>
      </w:r>
      <w:r>
        <w:fldChar w:fldCharType="end"/>
      </w:r>
      <w:r>
        <w:fldChar w:fldCharType="end"/>
      </w:r>
    </w:p>
    <w:p>
      <w:pPr>
        <w:pStyle w:val="28"/>
        <w:tabs>
          <w:tab w:val="right" w:leader="dot" w:pos="8952"/>
        </w:tabs>
      </w:pPr>
      <w:r>
        <w:fldChar w:fldCharType="begin"/>
      </w:r>
      <w:r>
        <w:instrText xml:space="preserve"> HYPERLINK \l _Toc31836 </w:instrText>
      </w:r>
      <w:r>
        <w:fldChar w:fldCharType="separate"/>
      </w:r>
      <w:r>
        <w:rPr>
          <w:rFonts w:hint="default"/>
          <w:bCs/>
        </w:rPr>
        <w:t xml:space="preserve">5 </w:t>
      </w:r>
      <w:r>
        <w:t>Βιβλιογραφικές Πηγές</w:t>
      </w:r>
      <w:r>
        <w:tab/>
      </w:r>
      <w:r>
        <w:fldChar w:fldCharType="begin"/>
      </w:r>
      <w:r>
        <w:instrText xml:space="preserve"> PAGEREF _Toc31836 \h </w:instrText>
      </w:r>
      <w:r>
        <w:fldChar w:fldCharType="separate"/>
      </w:r>
      <w:r>
        <w:t>51</w:t>
      </w:r>
      <w:r>
        <w:fldChar w:fldCharType="end"/>
      </w:r>
      <w:r>
        <w:fldChar w:fldCharType="end"/>
      </w:r>
    </w:p>
    <w:p>
      <w:pPr>
        <w:rPr>
          <w:rFonts w:ascii="Calibri" w:hAnsi="Calibri" w:eastAsia="Times New Roman" w:cs="Calibri"/>
          <w:b/>
          <w:bCs/>
          <w:sz w:val="28"/>
          <w:szCs w:val="28"/>
        </w:rPr>
      </w:pPr>
      <w:r>
        <w:fldChar w:fldCharType="end"/>
      </w:r>
    </w:p>
    <w:p>
      <w:pPr>
        <w:pageBreakBefore/>
        <w:spacing w:before="360" w:after="360"/>
        <w:jc w:val="both"/>
      </w:pPr>
      <w:r>
        <w:rPr>
          <w:rFonts w:ascii="Calibri" w:hAnsi="Calibri" w:cs="Calibri"/>
          <w:b/>
          <w:bCs/>
          <w:sz w:val="28"/>
          <w:szCs w:val="28"/>
        </w:rPr>
        <w:t>ΠΙΝΑΚΑΣ ΕΙΚΟΝΩΝ</w:t>
      </w:r>
    </w:p>
    <w:p>
      <w:pPr>
        <w:pStyle w:val="27"/>
        <w:tabs>
          <w:tab w:val="right" w:leader="dot" w:pos="8952"/>
        </w:tabs>
      </w:pPr>
      <w:r>
        <w:fldChar w:fldCharType="begin"/>
      </w:r>
      <w:r>
        <w:instrText xml:space="preserve"> TOC \h \z \c "Εικόνα" </w:instrText>
      </w:r>
      <w:r>
        <w:fldChar w:fldCharType="separate"/>
      </w:r>
      <w:r>
        <w:fldChar w:fldCharType="begin"/>
      </w:r>
      <w:r>
        <w:instrText xml:space="preserve"> HYPERLINK \l _Toc9868 </w:instrText>
      </w:r>
      <w:r>
        <w:fldChar w:fldCharType="separate"/>
      </w:r>
      <w:r>
        <w:rPr>
          <w:bCs/>
          <w:szCs w:val="21"/>
          <w:lang w:val="en-US"/>
        </w:rPr>
        <w:t xml:space="preserve">Εικόνα </w:t>
      </w:r>
      <w:r>
        <w:t xml:space="preserve">1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Data Science</w:t>
      </w:r>
      <w:r>
        <w:rPr>
          <w:bCs/>
          <w:szCs w:val="21"/>
          <w:lang w:val="en-US"/>
        </w:rPr>
        <w:t xml:space="preserve"> </w:t>
      </w:r>
      <w:r>
        <w:tab/>
      </w:r>
      <w:r>
        <w:fldChar w:fldCharType="begin"/>
      </w:r>
      <w:r>
        <w:instrText xml:space="preserve"> PAGEREF _Toc9868 \h </w:instrText>
      </w:r>
      <w:r>
        <w:fldChar w:fldCharType="separate"/>
      </w:r>
      <w:r>
        <w:t>11</w:t>
      </w:r>
      <w:r>
        <w:fldChar w:fldCharType="end"/>
      </w:r>
      <w:r>
        <w:fldChar w:fldCharType="end"/>
      </w:r>
    </w:p>
    <w:p>
      <w:pPr>
        <w:pStyle w:val="27"/>
        <w:tabs>
          <w:tab w:val="right" w:leader="dot" w:pos="8952"/>
        </w:tabs>
      </w:pPr>
      <w:r>
        <w:fldChar w:fldCharType="begin"/>
      </w:r>
      <w:r>
        <w:instrText xml:space="preserve"> HYPERLINK \l _Toc1531 </w:instrText>
      </w:r>
      <w:r>
        <w:fldChar w:fldCharType="separate"/>
      </w:r>
      <w:r>
        <w:rPr>
          <w:bCs/>
          <w:szCs w:val="21"/>
          <w:lang w:val="en-US"/>
        </w:rPr>
        <w:t xml:space="preserve">Εικόνα </w:t>
      </w:r>
      <w:r>
        <w:t xml:space="preserve">2 </w:t>
      </w:r>
      <w:r>
        <w:rPr>
          <w:bCs/>
          <w:szCs w:val="21"/>
          <w:lang w:val="en-US"/>
        </w:rPr>
        <w:t>.</w:t>
      </w:r>
      <w:r>
        <w:rPr>
          <w:bCs/>
          <w:szCs w:val="21"/>
          <w:lang w:val="el-GR"/>
        </w:rPr>
        <w:t xml:space="preserve"> </w:t>
      </w:r>
      <w:r>
        <w:rPr>
          <w:rFonts w:eastAsia="Times New Roman" w:cs="Times New Roman"/>
          <w:bCs/>
          <w:szCs w:val="21"/>
          <w:lang w:val="en-US" w:eastAsia="zh-CN" w:bidi="ar-SA"/>
        </w:rPr>
        <w:t>Δ</w:t>
      </w:r>
      <w:r>
        <w:rPr>
          <w:rFonts w:eastAsia="Times New Roman" w:cs="Times New Roman"/>
          <w:bCs/>
          <w:szCs w:val="21"/>
          <w:lang w:val="el-GR" w:eastAsia="zh-CN" w:bidi="ar-SA"/>
        </w:rPr>
        <w:t>ιάγραμμα</w:t>
      </w:r>
      <w:r>
        <w:rPr>
          <w:rFonts w:eastAsia="Times New Roman" w:cs="Times New Roman"/>
          <w:bCs/>
          <w:szCs w:val="21"/>
          <w:lang w:val="en-US" w:eastAsia="zh-CN" w:bidi="ar-SA"/>
        </w:rPr>
        <w:t xml:space="preserve"> Venn</w:t>
      </w:r>
      <w:r>
        <w:rPr>
          <w:rFonts w:eastAsia="Times New Roman" w:cs="Times New Roman"/>
          <w:bCs/>
          <w:szCs w:val="21"/>
          <w:lang w:val="el-GR" w:eastAsia="zh-CN" w:bidi="ar-SA"/>
        </w:rPr>
        <w:t xml:space="preserve"> </w:t>
      </w:r>
      <w:r>
        <w:rPr>
          <w:rFonts w:ascii="Calibri" w:hAnsi="Calibri" w:eastAsia="Times New Roman" w:cs="Calibri"/>
          <w:bCs/>
          <w:szCs w:val="21"/>
          <w:lang w:val="el-GR" w:eastAsia="zh-CN" w:bidi="ar-SA"/>
        </w:rPr>
        <w:t>–</w:t>
      </w:r>
      <w:r>
        <w:rPr>
          <w:rFonts w:ascii="Calibri" w:hAnsi="Calibri" w:eastAsia="Times New Roman" w:cs="Calibri"/>
          <w:bCs/>
          <w:szCs w:val="21"/>
          <w:lang w:val="en-US" w:eastAsia="zh-CN" w:bidi="ar-SA"/>
        </w:rPr>
        <w:t xml:space="preserve"> Machine Learning</w:t>
      </w:r>
      <w:r>
        <w:tab/>
      </w:r>
      <w:r>
        <w:fldChar w:fldCharType="begin"/>
      </w:r>
      <w:r>
        <w:instrText xml:space="preserve"> PAGEREF _Toc1531 \h </w:instrText>
      </w:r>
      <w:r>
        <w:fldChar w:fldCharType="separate"/>
      </w:r>
      <w:r>
        <w:t>12</w:t>
      </w:r>
      <w:r>
        <w:fldChar w:fldCharType="end"/>
      </w:r>
      <w:r>
        <w:fldChar w:fldCharType="end"/>
      </w:r>
    </w:p>
    <w:p>
      <w:pPr>
        <w:pStyle w:val="27"/>
        <w:tabs>
          <w:tab w:val="right" w:leader="dot" w:pos="8952"/>
        </w:tabs>
      </w:pPr>
      <w:r>
        <w:fldChar w:fldCharType="begin"/>
      </w:r>
      <w:r>
        <w:instrText xml:space="preserve"> HYPERLINK \l _Toc32125 </w:instrText>
      </w:r>
      <w:r>
        <w:fldChar w:fldCharType="separate"/>
      </w:r>
      <w:r>
        <w:rPr>
          <w:bCs/>
          <w:szCs w:val="21"/>
          <w:lang w:val="en-US"/>
        </w:rPr>
        <w:t xml:space="preserve">Εικόνα </w:t>
      </w:r>
      <w:r>
        <w:t xml:space="preserve">3 </w:t>
      </w:r>
      <w:r>
        <w:rPr>
          <w:bCs/>
          <w:szCs w:val="21"/>
          <w:lang w:val="en-US"/>
        </w:rPr>
        <w:t>.</w:t>
      </w:r>
      <w:r>
        <w:rPr>
          <w:bCs/>
          <w:szCs w:val="21"/>
          <w:lang w:val="el-GR"/>
        </w:rPr>
        <w:t xml:space="preserve"> Διαχωρισμός</w:t>
      </w:r>
      <w:r>
        <w:rPr>
          <w:rFonts w:hint="default"/>
          <w:bCs/>
          <w:szCs w:val="21"/>
          <w:lang w:val="el-GR"/>
        </w:rPr>
        <w:t xml:space="preserve"> του επιπέδου σε </w:t>
      </w:r>
      <w:r>
        <w:rPr>
          <w:rFonts w:hint="default"/>
          <w:bCs/>
          <w:szCs w:val="21"/>
          <w:lang w:val="en-US"/>
        </w:rPr>
        <w:t>SVM</w:t>
      </w:r>
      <w:r>
        <w:tab/>
      </w:r>
      <w:r>
        <w:fldChar w:fldCharType="begin"/>
      </w:r>
      <w:r>
        <w:instrText xml:space="preserve"> PAGEREF _Toc32125 \h </w:instrText>
      </w:r>
      <w:r>
        <w:fldChar w:fldCharType="separate"/>
      </w:r>
      <w:r>
        <w:t>15</w:t>
      </w:r>
      <w:r>
        <w:fldChar w:fldCharType="end"/>
      </w:r>
      <w:r>
        <w:fldChar w:fldCharType="end"/>
      </w:r>
    </w:p>
    <w:p>
      <w:pPr>
        <w:pStyle w:val="27"/>
        <w:tabs>
          <w:tab w:val="right" w:leader="dot" w:pos="8952"/>
        </w:tabs>
      </w:pPr>
      <w:r>
        <w:fldChar w:fldCharType="begin"/>
      </w:r>
      <w:r>
        <w:instrText xml:space="preserve"> HYPERLINK \l _Toc8435 </w:instrText>
      </w:r>
      <w:r>
        <w:fldChar w:fldCharType="separate"/>
      </w:r>
      <w:r>
        <w:rPr>
          <w:bCs/>
          <w:szCs w:val="21"/>
          <w:lang w:val="en-US"/>
        </w:rPr>
        <w:t xml:space="preserve">Εικόνα </w:t>
      </w:r>
      <w:r>
        <w:t xml:space="preserve">4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Τοπολογίας </w:t>
      </w:r>
      <w:r>
        <w:rPr>
          <w:rFonts w:hint="default" w:cs="Times New Roman"/>
          <w:bCs/>
          <w:szCs w:val="21"/>
          <w:lang w:val="en-US" w:eastAsia="zh-CN" w:bidi="ar-SA"/>
        </w:rPr>
        <w:t>Νευρωνικού</w:t>
      </w:r>
      <w:r>
        <w:rPr>
          <w:rFonts w:hint="default" w:cs="Times New Roman"/>
          <w:bCs/>
          <w:szCs w:val="21"/>
          <w:lang w:val="el-GR" w:eastAsia="zh-CN" w:bidi="ar-SA"/>
        </w:rPr>
        <w:t xml:space="preserve"> δικτύου</w:t>
      </w:r>
      <w:r>
        <w:rPr>
          <w:rFonts w:hint="default" w:cs="Times New Roman"/>
          <w:bCs/>
          <w:szCs w:val="21"/>
          <w:lang w:val="en-US" w:eastAsia="zh-CN" w:bidi="ar-SA"/>
        </w:rPr>
        <w:t xml:space="preserve"> </w:t>
      </w:r>
      <w:r>
        <w:rPr>
          <w:rFonts w:hint="default" w:cs="Times New Roman"/>
          <w:bCs/>
          <w:szCs w:val="21"/>
          <w:lang w:val="el-GR" w:eastAsia="zh-CN" w:bidi="ar-SA"/>
        </w:rPr>
        <w:t>δύο κρυφών επιπέδων</w:t>
      </w:r>
      <w:r>
        <w:tab/>
      </w:r>
      <w:r>
        <w:fldChar w:fldCharType="begin"/>
      </w:r>
      <w:r>
        <w:instrText xml:space="preserve"> PAGEREF _Toc8435 \h </w:instrText>
      </w:r>
      <w:r>
        <w:fldChar w:fldCharType="separate"/>
      </w:r>
      <w:r>
        <w:t>16</w:t>
      </w:r>
      <w:r>
        <w:fldChar w:fldCharType="end"/>
      </w:r>
      <w:r>
        <w:fldChar w:fldCharType="end"/>
      </w:r>
    </w:p>
    <w:p>
      <w:pPr>
        <w:pStyle w:val="27"/>
        <w:tabs>
          <w:tab w:val="right" w:leader="dot" w:pos="8952"/>
        </w:tabs>
      </w:pPr>
      <w:r>
        <w:fldChar w:fldCharType="begin"/>
      </w:r>
      <w:r>
        <w:instrText xml:space="preserve"> HYPERLINK \l _Toc12677 </w:instrText>
      </w:r>
      <w:r>
        <w:fldChar w:fldCharType="separate"/>
      </w:r>
      <w:r>
        <w:rPr>
          <w:bCs/>
          <w:szCs w:val="21"/>
          <w:lang w:val="en-US"/>
        </w:rPr>
        <w:t xml:space="preserve">Εικόνα </w:t>
      </w:r>
      <w:r>
        <w:t xml:space="preserve">5 </w:t>
      </w:r>
      <w:r>
        <w:rPr>
          <w:bCs/>
          <w:szCs w:val="21"/>
          <w:lang w:val="en-US"/>
        </w:rPr>
        <w:t>.</w:t>
      </w:r>
      <w:r>
        <w:rPr>
          <w:bCs/>
          <w:szCs w:val="21"/>
          <w:lang w:val="el-GR"/>
        </w:rPr>
        <w:t xml:space="preserve"> </w:t>
      </w:r>
      <w:r>
        <w:rPr>
          <w:rFonts w:hint="default" w:cs="Times New Roman"/>
          <w:bCs/>
          <w:szCs w:val="21"/>
          <w:lang w:val="el-GR" w:eastAsia="zh-CN" w:bidi="ar-SA"/>
        </w:rPr>
        <w:t>Παράδειγμα Δέντρου απόφασης</w:t>
      </w:r>
      <w:r>
        <w:tab/>
      </w:r>
      <w:r>
        <w:fldChar w:fldCharType="begin"/>
      </w:r>
      <w:r>
        <w:instrText xml:space="preserve"> PAGEREF _Toc12677 \h </w:instrText>
      </w:r>
      <w:r>
        <w:fldChar w:fldCharType="separate"/>
      </w:r>
      <w:r>
        <w:t>17</w:t>
      </w:r>
      <w:r>
        <w:fldChar w:fldCharType="end"/>
      </w:r>
      <w:r>
        <w:fldChar w:fldCharType="end"/>
      </w:r>
    </w:p>
    <w:p>
      <w:pPr>
        <w:pStyle w:val="27"/>
        <w:tabs>
          <w:tab w:val="right" w:leader="dot" w:pos="8952"/>
        </w:tabs>
      </w:pPr>
      <w:r>
        <w:fldChar w:fldCharType="begin"/>
      </w:r>
      <w:r>
        <w:instrText xml:space="preserve"> HYPERLINK \l _Toc6664 </w:instrText>
      </w:r>
      <w:r>
        <w:fldChar w:fldCharType="separate"/>
      </w:r>
      <w:r>
        <w:rPr>
          <w:bCs/>
          <w:szCs w:val="21"/>
          <w:lang w:val="en-US"/>
        </w:rPr>
        <w:t xml:space="preserve">Εικόνα </w:t>
      </w:r>
      <w:r>
        <w:t xml:space="preserve">6 </w:t>
      </w:r>
      <w:r>
        <w:rPr>
          <w:bCs/>
          <w:szCs w:val="21"/>
          <w:lang w:val="en-US"/>
        </w:rPr>
        <w:t>.</w:t>
      </w:r>
      <w:r>
        <w:rPr>
          <w:bCs/>
          <w:szCs w:val="21"/>
          <w:lang w:val="el-GR"/>
        </w:rPr>
        <w:t xml:space="preserve"> Ανάπτυξη</w:t>
      </w:r>
      <w:r>
        <w:rPr>
          <w:rFonts w:hint="default"/>
          <w:bCs/>
          <w:szCs w:val="21"/>
          <w:lang w:val="el-GR"/>
        </w:rPr>
        <w:t xml:space="preserve"> δέντρου </w:t>
      </w:r>
      <w:r>
        <w:rPr>
          <w:rFonts w:hint="default"/>
          <w:bCs/>
          <w:szCs w:val="21"/>
          <w:lang w:val="en-US"/>
        </w:rPr>
        <w:t xml:space="preserve">leaf-wise </w:t>
      </w:r>
      <w:r>
        <w:rPr>
          <w:rFonts w:hint="default"/>
          <w:bCs/>
          <w:szCs w:val="21"/>
          <w:lang w:val="el-GR"/>
        </w:rPr>
        <w:t xml:space="preserve">στον LightGBM </w:t>
      </w:r>
      <w:r>
        <w:tab/>
      </w:r>
      <w:r>
        <w:fldChar w:fldCharType="begin"/>
      </w:r>
      <w:r>
        <w:instrText xml:space="preserve"> PAGEREF _Toc6664 \h </w:instrText>
      </w:r>
      <w:r>
        <w:fldChar w:fldCharType="separate"/>
      </w:r>
      <w:r>
        <w:t>19</w:t>
      </w:r>
      <w:r>
        <w:fldChar w:fldCharType="end"/>
      </w:r>
      <w:r>
        <w:fldChar w:fldCharType="end"/>
      </w:r>
    </w:p>
    <w:p>
      <w:pPr>
        <w:pStyle w:val="27"/>
        <w:tabs>
          <w:tab w:val="right" w:leader="dot" w:pos="8952"/>
        </w:tabs>
      </w:pPr>
      <w:r>
        <w:fldChar w:fldCharType="begin"/>
      </w:r>
      <w:r>
        <w:instrText xml:space="preserve"> HYPERLINK \l _Toc24433 </w:instrText>
      </w:r>
      <w:r>
        <w:fldChar w:fldCharType="separate"/>
      </w:r>
      <w:r>
        <w:rPr>
          <w:bCs/>
          <w:szCs w:val="21"/>
          <w:lang w:val="en-US"/>
        </w:rPr>
        <w:t xml:space="preserve">Εικόνα </w:t>
      </w:r>
      <w:r>
        <w:t xml:space="preserve">7 </w:t>
      </w:r>
      <w:r>
        <w:rPr>
          <w:bCs/>
          <w:szCs w:val="21"/>
          <w:lang w:val="en-US"/>
        </w:rPr>
        <w:t>.</w:t>
      </w:r>
      <w:r>
        <w:rPr>
          <w:bCs/>
          <w:szCs w:val="21"/>
          <w:lang w:val="el-GR"/>
        </w:rPr>
        <w:t xml:space="preserve"> Διάγραμμα</w:t>
      </w:r>
      <w:r>
        <w:rPr>
          <w:rFonts w:hint="default"/>
          <w:bCs/>
          <w:szCs w:val="21"/>
          <w:lang w:val="el-GR"/>
        </w:rPr>
        <w:t xml:space="preserve"> ροής γενετικού αλγόριθμου</w:t>
      </w:r>
      <w:r>
        <w:tab/>
      </w:r>
      <w:r>
        <w:fldChar w:fldCharType="begin"/>
      </w:r>
      <w:r>
        <w:instrText xml:space="preserve"> PAGEREF _Toc24433 \h </w:instrText>
      </w:r>
      <w:r>
        <w:fldChar w:fldCharType="separate"/>
      </w:r>
      <w:r>
        <w:t>20</w:t>
      </w:r>
      <w:r>
        <w:fldChar w:fldCharType="end"/>
      </w:r>
      <w:r>
        <w:fldChar w:fldCharType="end"/>
      </w:r>
    </w:p>
    <w:p>
      <w:pPr>
        <w:pStyle w:val="27"/>
        <w:tabs>
          <w:tab w:val="right" w:leader="dot" w:pos="8952"/>
        </w:tabs>
      </w:pPr>
      <w:r>
        <w:fldChar w:fldCharType="begin"/>
      </w:r>
      <w:r>
        <w:instrText xml:space="preserve"> HYPERLINK \l _Toc11790 </w:instrText>
      </w:r>
      <w:r>
        <w:fldChar w:fldCharType="separate"/>
      </w:r>
      <w:r>
        <w:rPr>
          <w:bCs/>
          <w:szCs w:val="21"/>
          <w:lang w:val="en-US"/>
        </w:rPr>
        <w:t xml:space="preserve">Εικόνα </w:t>
      </w:r>
      <w:r>
        <w:t xml:space="preserve">8 </w:t>
      </w:r>
      <w:r>
        <w:rPr>
          <w:bCs/>
          <w:szCs w:val="21"/>
          <w:lang w:val="en-US"/>
        </w:rPr>
        <w:t>.</w:t>
      </w:r>
      <w:r>
        <w:rPr>
          <w:bCs/>
          <w:szCs w:val="21"/>
          <w:lang w:val="el-GR"/>
        </w:rPr>
        <w:t xml:space="preserve"> </w:t>
      </w:r>
      <w:r>
        <w:rPr>
          <w:rFonts w:hint="default" w:cs="Times New Roman"/>
          <w:bCs/>
          <w:szCs w:val="21"/>
          <w:lang w:val="el-GR" w:eastAsia="zh-CN" w:bidi="ar-SA"/>
        </w:rPr>
        <w:t xml:space="preserve">Παράδειγμα </w:t>
      </w:r>
      <w:r>
        <w:rPr>
          <w:rFonts w:hint="default" w:cs="Times New Roman"/>
          <w:bCs/>
          <w:szCs w:val="21"/>
          <w:lang w:val="en-US" w:eastAsia="zh-CN" w:bidi="ar-SA"/>
        </w:rPr>
        <w:t>Underfitting, Ideal fit, Overfitting</w:t>
      </w:r>
      <w:r>
        <w:tab/>
      </w:r>
      <w:r>
        <w:fldChar w:fldCharType="begin"/>
      </w:r>
      <w:r>
        <w:instrText xml:space="preserve"> PAGEREF _Toc11790 \h </w:instrText>
      </w:r>
      <w:r>
        <w:fldChar w:fldCharType="separate"/>
      </w:r>
      <w:r>
        <w:t>22</w:t>
      </w:r>
      <w:r>
        <w:fldChar w:fldCharType="end"/>
      </w:r>
      <w:r>
        <w:fldChar w:fldCharType="end"/>
      </w:r>
    </w:p>
    <w:p>
      <w:pPr>
        <w:pStyle w:val="27"/>
        <w:tabs>
          <w:tab w:val="right" w:leader="dot" w:pos="8952"/>
        </w:tabs>
      </w:pPr>
      <w:r>
        <w:fldChar w:fldCharType="begin"/>
      </w:r>
      <w:r>
        <w:instrText xml:space="preserve"> HYPERLINK \l _Toc12638 </w:instrText>
      </w:r>
      <w:r>
        <w:fldChar w:fldCharType="separate"/>
      </w:r>
      <w:r>
        <w:rPr>
          <w:bCs/>
          <w:szCs w:val="21"/>
          <w:lang w:val="en-US" w:eastAsia="zh-CN"/>
        </w:rPr>
        <w:t xml:space="preserve"> Εικόνα </w:t>
      </w:r>
      <w:r>
        <w:t xml:space="preserve">9 </w:t>
      </w:r>
      <w:r>
        <w:rPr>
          <w:bCs/>
          <w:szCs w:val="21"/>
          <w:lang w:val="en-US" w:eastAsia="zh-CN"/>
        </w:rPr>
        <w:t xml:space="preserve">. </w:t>
      </w:r>
      <w:r>
        <w:rPr>
          <w:bCs/>
          <w:szCs w:val="21"/>
          <w:lang w:val="el-GR" w:eastAsia="zh-CN"/>
        </w:rPr>
        <w:t>Απεικόνιση της τυχαίας</w:t>
      </w:r>
      <w:r>
        <w:rPr>
          <w:rFonts w:hint="default"/>
          <w:bCs/>
          <w:szCs w:val="21"/>
          <w:lang w:val="el-GR" w:eastAsia="zh-CN"/>
        </w:rPr>
        <w:t xml:space="preserve"> </w:t>
      </w:r>
      <w:r>
        <w:rPr>
          <w:bCs/>
          <w:szCs w:val="21"/>
          <w:lang w:val="el-GR" w:eastAsia="zh-CN"/>
        </w:rPr>
        <w:t xml:space="preserve">διάταξης των χρονοθυρίδων του </w:t>
      </w:r>
      <w:r>
        <w:rPr>
          <w:bCs/>
          <w:szCs w:val="21"/>
          <w:lang w:val="en-US" w:eastAsia="zh-CN"/>
        </w:rPr>
        <w:t>dataset</w:t>
      </w:r>
      <w:r>
        <w:tab/>
      </w:r>
      <w:r>
        <w:fldChar w:fldCharType="begin"/>
      </w:r>
      <w:r>
        <w:instrText xml:space="preserve"> PAGEREF _Toc12638 \h </w:instrText>
      </w:r>
      <w:r>
        <w:fldChar w:fldCharType="separate"/>
      </w:r>
      <w:r>
        <w:t>28</w:t>
      </w:r>
      <w:r>
        <w:fldChar w:fldCharType="end"/>
      </w:r>
      <w:r>
        <w:fldChar w:fldCharType="end"/>
      </w:r>
    </w:p>
    <w:p>
      <w:pPr>
        <w:pStyle w:val="27"/>
        <w:tabs>
          <w:tab w:val="right" w:leader="dot" w:pos="8952"/>
        </w:tabs>
      </w:pPr>
      <w:r>
        <w:fldChar w:fldCharType="begin"/>
      </w:r>
      <w:r>
        <w:instrText xml:space="preserve"> HYPERLINK \l _Toc5047 </w:instrText>
      </w:r>
      <w:r>
        <w:fldChar w:fldCharType="separate"/>
      </w:r>
      <w:r>
        <w:rPr>
          <w:bCs/>
          <w:szCs w:val="21"/>
          <w:lang w:val="en-US"/>
        </w:rPr>
        <w:t xml:space="preserve">Εικόνα </w:t>
      </w:r>
      <w:r>
        <w:t xml:space="preserve">10 </w:t>
      </w:r>
      <w:r>
        <w:rPr>
          <w:bCs/>
          <w:szCs w:val="21"/>
          <w:lang w:val="en-US"/>
        </w:rPr>
        <w:t>.</w:t>
      </w:r>
      <w:r>
        <w:rPr>
          <w:bCs/>
          <w:szCs w:val="21"/>
          <w:lang w:val="el-GR"/>
        </w:rPr>
        <w:t xml:space="preserve"> </w:t>
      </w:r>
      <w:r>
        <w:rPr>
          <w:rFonts w:hint="default"/>
          <w:bCs/>
          <w:szCs w:val="21"/>
          <w:lang w:val="en-US"/>
        </w:rPr>
        <w:t xml:space="preserve">WAP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_Toc5047 \h </w:instrText>
      </w:r>
      <w:r>
        <w:fldChar w:fldCharType="separate"/>
      </w:r>
      <w:r>
        <w:t>32</w:t>
      </w:r>
      <w:r>
        <w:fldChar w:fldCharType="end"/>
      </w:r>
      <w:r>
        <w:fldChar w:fldCharType="end"/>
      </w:r>
    </w:p>
    <w:p>
      <w:pPr>
        <w:pStyle w:val="27"/>
        <w:tabs>
          <w:tab w:val="right" w:leader="dot" w:pos="8952"/>
        </w:tabs>
      </w:pPr>
      <w:r>
        <w:fldChar w:fldCharType="begin"/>
      </w:r>
      <w:r>
        <w:instrText xml:space="preserve"> HYPERLINK \l _Toc11297 </w:instrText>
      </w:r>
      <w:r>
        <w:fldChar w:fldCharType="separate"/>
      </w:r>
      <w:r>
        <w:rPr>
          <w:bCs/>
          <w:szCs w:val="21"/>
          <w:lang w:val="en-US"/>
        </w:rPr>
        <w:t xml:space="preserve">Εικόνα </w:t>
      </w:r>
      <w:r>
        <w:t xml:space="preserve">11 </w:t>
      </w:r>
      <w:r>
        <w:rPr>
          <w:bCs/>
          <w:szCs w:val="21"/>
          <w:lang w:val="en-US"/>
        </w:rPr>
        <w:t>.</w:t>
      </w:r>
      <w:r>
        <w:rPr>
          <w:bCs/>
          <w:szCs w:val="21"/>
          <w:lang w:val="el-GR"/>
        </w:rPr>
        <w:t xml:space="preserve"> </w:t>
      </w:r>
      <w:r>
        <w:rPr>
          <w:rFonts w:hint="default"/>
          <w:bCs/>
          <w:szCs w:val="21"/>
          <w:lang w:val="en-US"/>
        </w:rPr>
        <w:t xml:space="preserve">Log return </w:t>
      </w:r>
      <w:r>
        <w:rPr>
          <w:rFonts w:hint="default"/>
          <w:bCs/>
          <w:szCs w:val="21"/>
          <w:lang w:val="el-GR"/>
        </w:rPr>
        <w:t xml:space="preserve">του </w:t>
      </w:r>
      <w:r>
        <w:rPr>
          <w:rFonts w:hint="default"/>
          <w:bCs/>
          <w:szCs w:val="21"/>
          <w:lang w:val="en-US"/>
        </w:rPr>
        <w:t xml:space="preserve">stock_id 0, </w:t>
      </w:r>
      <w:r>
        <w:rPr>
          <w:rFonts w:hint="default"/>
          <w:bCs/>
          <w:szCs w:val="21"/>
          <w:lang w:val="el-GR"/>
        </w:rPr>
        <w:t>για την χρονοθυρίδα 5</w:t>
      </w:r>
      <w:r>
        <w:tab/>
      </w:r>
      <w:r>
        <w:fldChar w:fldCharType="begin"/>
      </w:r>
      <w:r>
        <w:instrText xml:space="preserve"> PAGEREF _Toc11297 \h </w:instrText>
      </w:r>
      <w:r>
        <w:fldChar w:fldCharType="separate"/>
      </w:r>
      <w:r>
        <w:t>33</w:t>
      </w:r>
      <w:r>
        <w:fldChar w:fldCharType="end"/>
      </w:r>
      <w:r>
        <w:fldChar w:fldCharType="end"/>
      </w:r>
    </w:p>
    <w:p>
      <w:pPr>
        <w:pStyle w:val="27"/>
        <w:tabs>
          <w:tab w:val="right" w:leader="dot" w:pos="8952"/>
        </w:tabs>
      </w:pPr>
      <w:r>
        <w:fldChar w:fldCharType="begin"/>
      </w:r>
      <w:r>
        <w:instrText xml:space="preserve"> HYPERLINK \l _Toc21521 </w:instrText>
      </w:r>
      <w:r>
        <w:fldChar w:fldCharType="separate"/>
      </w:r>
      <w:r>
        <w:rPr>
          <w:bCs/>
          <w:szCs w:val="21"/>
          <w:lang w:val="en-US"/>
        </w:rPr>
        <w:t xml:space="preserve">Εικόνα </w:t>
      </w:r>
      <w:r>
        <w:t xml:space="preserve">12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πρώτη προσπάθεια</w:t>
      </w:r>
      <w:r>
        <w:tab/>
      </w:r>
      <w:r>
        <w:fldChar w:fldCharType="begin"/>
      </w:r>
      <w:r>
        <w:instrText xml:space="preserve"> PAGEREF _Toc21521 \h </w:instrText>
      </w:r>
      <w:r>
        <w:fldChar w:fldCharType="separate"/>
      </w:r>
      <w:r>
        <w:t>40</w:t>
      </w:r>
      <w:r>
        <w:fldChar w:fldCharType="end"/>
      </w:r>
      <w:r>
        <w:fldChar w:fldCharType="end"/>
      </w:r>
    </w:p>
    <w:p>
      <w:pPr>
        <w:pStyle w:val="27"/>
        <w:tabs>
          <w:tab w:val="right" w:leader="dot" w:pos="8952"/>
        </w:tabs>
      </w:pPr>
      <w:r>
        <w:fldChar w:fldCharType="begin"/>
      </w:r>
      <w:r>
        <w:instrText xml:space="preserve"> HYPERLINK \l _Toc27622 </w:instrText>
      </w:r>
      <w:r>
        <w:fldChar w:fldCharType="separate"/>
      </w:r>
      <w:r>
        <w:rPr>
          <w:bCs/>
          <w:szCs w:val="21"/>
          <w:lang w:val="en-US"/>
        </w:rPr>
        <w:t xml:space="preserve">Εικόνα </w:t>
      </w:r>
      <w:r>
        <w:t xml:space="preserve">13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πρώτη προσπάθεια με προσθήκη του </w:t>
      </w:r>
      <w:r>
        <w:rPr>
          <w:rFonts w:hint="default" w:cs="Times New Roman"/>
          <w:bCs/>
          <w:szCs w:val="21"/>
          <w:lang w:val="en-US" w:eastAsia="zh-CN" w:bidi="ar-SA"/>
        </w:rPr>
        <w:t>time_id</w:t>
      </w:r>
      <w:r>
        <w:tab/>
      </w:r>
      <w:r>
        <w:fldChar w:fldCharType="begin"/>
      </w:r>
      <w:r>
        <w:instrText xml:space="preserve"> PAGEREF _Toc27622 \h </w:instrText>
      </w:r>
      <w:r>
        <w:fldChar w:fldCharType="separate"/>
      </w:r>
      <w:r>
        <w:t>41</w:t>
      </w:r>
      <w:r>
        <w:fldChar w:fldCharType="end"/>
      </w:r>
      <w:r>
        <w:fldChar w:fldCharType="end"/>
      </w:r>
    </w:p>
    <w:p>
      <w:pPr>
        <w:pStyle w:val="27"/>
        <w:tabs>
          <w:tab w:val="right" w:leader="dot" w:pos="8952"/>
        </w:tabs>
      </w:pPr>
      <w:r>
        <w:fldChar w:fldCharType="begin"/>
      </w:r>
      <w:r>
        <w:instrText xml:space="preserve"> HYPERLINK \l _Toc3152 </w:instrText>
      </w:r>
      <w:r>
        <w:fldChar w:fldCharType="separate"/>
      </w:r>
      <w:r>
        <w:rPr>
          <w:bCs/>
          <w:szCs w:val="21"/>
          <w:lang w:val="en-US"/>
        </w:rPr>
        <w:t xml:space="preserve">Εικόνα </w:t>
      </w:r>
      <w:r>
        <w:t xml:space="preserve">14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στην δεύτερη προσπάθεια</w:t>
      </w:r>
      <w:r>
        <w:tab/>
      </w:r>
      <w:r>
        <w:fldChar w:fldCharType="begin"/>
      </w:r>
      <w:r>
        <w:instrText xml:space="preserve"> PAGEREF _Toc3152 \h </w:instrText>
      </w:r>
      <w:r>
        <w:fldChar w:fldCharType="separate"/>
      </w:r>
      <w:r>
        <w:t>42</w:t>
      </w:r>
      <w:r>
        <w:fldChar w:fldCharType="end"/>
      </w:r>
      <w:r>
        <w:fldChar w:fldCharType="end"/>
      </w:r>
    </w:p>
    <w:p>
      <w:pPr>
        <w:pStyle w:val="27"/>
        <w:tabs>
          <w:tab w:val="right" w:leader="dot" w:pos="8952"/>
        </w:tabs>
      </w:pPr>
      <w:r>
        <w:fldChar w:fldCharType="begin"/>
      </w:r>
      <w:r>
        <w:instrText xml:space="preserve"> HYPERLINK \l _Toc5142 </w:instrText>
      </w:r>
      <w:r>
        <w:fldChar w:fldCharType="separate"/>
      </w:r>
      <w:r>
        <w:rPr>
          <w:bCs/>
          <w:szCs w:val="21"/>
          <w:lang w:val="en-US"/>
        </w:rPr>
        <w:t xml:space="preserve">Εικόνα </w:t>
      </w:r>
      <w:r>
        <w:t xml:space="preserve">15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_Toc5142 \h </w:instrText>
      </w:r>
      <w:r>
        <w:fldChar w:fldCharType="separate"/>
      </w:r>
      <w:r>
        <w:t>43</w:t>
      </w:r>
      <w:r>
        <w:fldChar w:fldCharType="end"/>
      </w:r>
      <w:r>
        <w:fldChar w:fldCharType="end"/>
      </w:r>
    </w:p>
    <w:p>
      <w:pPr>
        <w:pStyle w:val="27"/>
        <w:tabs>
          <w:tab w:val="right" w:leader="dot" w:pos="8952"/>
        </w:tabs>
      </w:pPr>
      <w:r>
        <w:fldChar w:fldCharType="begin"/>
      </w:r>
      <w:r>
        <w:instrText xml:space="preserve"> HYPERLINK \l _Toc31950 </w:instrText>
      </w:r>
      <w:r>
        <w:fldChar w:fldCharType="separate"/>
      </w:r>
      <w:r>
        <w:rPr>
          <w:bCs/>
          <w:szCs w:val="21"/>
          <w:lang w:val="en-US"/>
        </w:rPr>
        <w:t xml:space="preserve">Εικόνα </w:t>
      </w:r>
      <w:r>
        <w:t xml:space="preserve">16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_Toc31950 \h </w:instrText>
      </w:r>
      <w:r>
        <w:fldChar w:fldCharType="separate"/>
      </w:r>
      <w:r>
        <w:t>45</w:t>
      </w:r>
      <w:r>
        <w:fldChar w:fldCharType="end"/>
      </w:r>
      <w:r>
        <w:fldChar w:fldCharType="end"/>
      </w:r>
    </w:p>
    <w:p>
      <w:pPr>
        <w:pStyle w:val="27"/>
        <w:tabs>
          <w:tab w:val="right" w:leader="dot" w:pos="8952"/>
        </w:tabs>
      </w:pPr>
      <w:r>
        <w:fldChar w:fldCharType="begin"/>
      </w:r>
      <w:r>
        <w:instrText xml:space="preserve"> HYPERLINK \l _Toc30335 </w:instrText>
      </w:r>
      <w:r>
        <w:fldChar w:fldCharType="separate"/>
      </w:r>
      <w:r>
        <w:rPr>
          <w:bCs/>
          <w:szCs w:val="21"/>
          <w:lang w:val="en-US"/>
        </w:rPr>
        <w:t xml:space="preserve">Εικόνα </w:t>
      </w:r>
      <w:r>
        <w:t xml:space="preserve">17 </w:t>
      </w:r>
      <w:r>
        <w:rPr>
          <w:bCs/>
          <w:szCs w:val="21"/>
          <w:lang w:val="en-US"/>
        </w:rPr>
        <w:t>.</w:t>
      </w:r>
      <w:r>
        <w:rPr>
          <w:bCs/>
          <w:szCs w:val="21"/>
          <w:lang w:val="el-GR"/>
        </w:rPr>
        <w:t xml:space="preserve"> Βαθμός</w:t>
      </w:r>
      <w:r>
        <w:rPr>
          <w:rFonts w:hint="default"/>
          <w:bCs/>
          <w:szCs w:val="21"/>
          <w:lang w:val="el-GR"/>
        </w:rPr>
        <w:t xml:space="preserve"> σ</w:t>
      </w:r>
      <w:r>
        <w:rPr>
          <w:rFonts w:hint="default" w:cs="Times New Roman"/>
          <w:bCs/>
          <w:szCs w:val="21"/>
          <w:lang w:val="el-GR" w:eastAsia="zh-CN" w:bidi="ar-SA"/>
        </w:rPr>
        <w:t xml:space="preserve">υμμετοχής </w:t>
      </w:r>
      <w:r>
        <w:rPr>
          <w:rFonts w:hint="default" w:cs="Times New Roman"/>
          <w:bCs/>
          <w:szCs w:val="21"/>
          <w:lang w:val="en-US" w:eastAsia="zh-CN" w:bidi="ar-SA"/>
        </w:rPr>
        <w:t xml:space="preserve">features </w:t>
      </w:r>
      <w:r>
        <w:rPr>
          <w:rFonts w:hint="default" w:cs="Times New Roman"/>
          <w:bCs/>
          <w:szCs w:val="21"/>
          <w:lang w:val="el-GR" w:eastAsia="zh-CN" w:bidi="ar-SA"/>
        </w:rPr>
        <w:t xml:space="preserve">στην δοκιμή με περισσότερες χρονοθυρίδες και μείωση </w:t>
      </w:r>
      <w:r>
        <w:rPr>
          <w:rFonts w:hint="default" w:cs="Times New Roman"/>
          <w:bCs/>
          <w:szCs w:val="21"/>
          <w:lang w:val="en-US" w:eastAsia="zh-CN" w:bidi="ar-SA"/>
        </w:rPr>
        <w:t>feature set</w:t>
      </w:r>
      <w:r>
        <w:tab/>
      </w:r>
      <w:r>
        <w:fldChar w:fldCharType="begin"/>
      </w:r>
      <w:r>
        <w:instrText xml:space="preserve"> PAGEREF _Toc30335 \h </w:instrText>
      </w:r>
      <w:r>
        <w:fldChar w:fldCharType="separate"/>
      </w:r>
      <w:r>
        <w:t>46</w:t>
      </w:r>
      <w:r>
        <w:fldChar w:fldCharType="end"/>
      </w:r>
      <w:r>
        <w:fldChar w:fldCharType="end"/>
      </w:r>
    </w:p>
    <w:p>
      <w:pPr>
        <w:spacing w:before="360" w:after="360"/>
        <w:jc w:val="both"/>
        <w:rPr>
          <w:rFonts w:ascii="Calibri" w:hAnsi="Calibri" w:cs="Calibri"/>
          <w:b/>
          <w:bCs/>
          <w:sz w:val="28"/>
          <w:szCs w:val="28"/>
        </w:rPr>
      </w:pPr>
      <w:r>
        <w:fldChar w:fldCharType="end"/>
      </w:r>
    </w:p>
    <w:p>
      <w:pPr>
        <w:pageBreakBefore/>
        <w:spacing w:before="360" w:after="360"/>
        <w:jc w:val="both"/>
        <w:rPr>
          <w:rFonts w:ascii="Calibri" w:hAnsi="Calibri" w:cs="Calibri"/>
          <w:b/>
          <w:bCs/>
          <w:sz w:val="28"/>
          <w:szCs w:val="28"/>
        </w:rPr>
      </w:pPr>
      <w:r>
        <w:rPr>
          <w:rFonts w:ascii="Calibri" w:hAnsi="Calibri" w:cs="Calibri"/>
          <w:b/>
          <w:bCs/>
          <w:sz w:val="28"/>
          <w:szCs w:val="28"/>
        </w:rPr>
        <w:t>ΠΙΝΑΚΑΣ ΠΙΝΑΚΩΝ</w:t>
      </w:r>
    </w:p>
    <w:p>
      <w:pPr>
        <w:pStyle w:val="27"/>
        <w:tabs>
          <w:tab w:val="right" w:leader="dot" w:pos="8952"/>
        </w:tabs>
      </w:pPr>
      <w:r>
        <w:fldChar w:fldCharType="begin"/>
      </w:r>
      <w:r>
        <w:instrText xml:space="preserve"> TOC \h \z \c "Πίνακας" </w:instrText>
      </w:r>
      <w:r>
        <w:fldChar w:fldCharType="separate"/>
      </w:r>
      <w:r>
        <w:fldChar w:fldCharType="begin"/>
      </w:r>
      <w:r>
        <w:instrText xml:space="preserve"> HYPERLINK \l _Toc11174 </w:instrText>
      </w:r>
      <w:r>
        <w:fldChar w:fldCharType="separate"/>
      </w:r>
      <w:r>
        <w:rPr>
          <w:bCs/>
          <w:szCs w:val="21"/>
          <w:lang w:val="el-GR"/>
        </w:rPr>
        <w:t>Πίνακας</w:t>
      </w:r>
      <w:r>
        <w:rPr>
          <w:rFonts w:hint="default"/>
          <w:bCs/>
          <w:szCs w:val="21"/>
          <w:lang w:val="el-GR"/>
        </w:rPr>
        <w:t xml:space="preserve"> </w:t>
      </w:r>
      <w:r>
        <w:t xml:space="preserve">1 </w:t>
      </w:r>
      <w:r>
        <w:rPr>
          <w:bCs/>
          <w:szCs w:val="21"/>
        </w:rPr>
        <w:t>. Σ</w:t>
      </w:r>
      <w:r>
        <w:rPr>
          <w:bCs/>
          <w:szCs w:val="21"/>
          <w:lang w:val="el-GR"/>
        </w:rPr>
        <w:t xml:space="preserve">τιγμιότυπο ενός </w:t>
      </w:r>
      <w:r>
        <w:rPr>
          <w:bCs/>
          <w:szCs w:val="21"/>
          <w:lang w:val="en-US"/>
        </w:rPr>
        <w:t>Order book (</w:t>
      </w:r>
      <w:r>
        <w:rPr>
          <w:bCs/>
          <w:szCs w:val="21"/>
        </w:rPr>
        <w:t xml:space="preserve">βιβλίο </w:t>
      </w:r>
      <w:r>
        <w:rPr>
          <w:rFonts w:ascii="Calibri" w:hAnsi="Calibri" w:eastAsia="Times New Roman" w:cs="Calibri"/>
          <w:bCs/>
          <w:szCs w:val="21"/>
          <w:lang w:val="el-GR" w:eastAsia="zh-CN" w:bidi="ar-SA"/>
        </w:rPr>
        <w:t>εντολών</w:t>
      </w:r>
      <w:r>
        <w:rPr>
          <w:rFonts w:ascii="Calibri" w:hAnsi="Calibri" w:eastAsia="Times New Roman" w:cs="Calibri"/>
          <w:bCs/>
          <w:szCs w:val="21"/>
          <w:lang w:val="en-US" w:eastAsia="zh-CN" w:bidi="ar-SA"/>
        </w:rPr>
        <w:t>)</w:t>
      </w:r>
      <w:r>
        <w:rPr>
          <w:bCs/>
          <w:szCs w:val="21"/>
        </w:rPr>
        <w:t xml:space="preserve"> </w:t>
      </w:r>
      <w:r>
        <w:tab/>
      </w:r>
      <w:r>
        <w:fldChar w:fldCharType="begin"/>
      </w:r>
      <w:r>
        <w:instrText xml:space="preserve"> PAGEREF _Toc11174 \h </w:instrText>
      </w:r>
      <w:r>
        <w:fldChar w:fldCharType="separate"/>
      </w:r>
      <w:r>
        <w:t>2</w:t>
      </w:r>
      <w:r>
        <w:fldChar w:fldCharType="end"/>
      </w:r>
      <w:r>
        <w:fldChar w:fldCharType="end"/>
      </w:r>
    </w:p>
    <w:p>
      <w:pPr>
        <w:pStyle w:val="27"/>
        <w:tabs>
          <w:tab w:val="right" w:leader="dot" w:pos="8952"/>
        </w:tabs>
      </w:pPr>
      <w:r>
        <w:fldChar w:fldCharType="begin"/>
      </w:r>
      <w:r>
        <w:instrText xml:space="preserve"> HYPERLINK \l _Toc4068 </w:instrText>
      </w:r>
      <w:r>
        <w:fldChar w:fldCharType="separate"/>
      </w:r>
      <w:r>
        <w:rPr>
          <w:rFonts w:ascii="Calibri" w:hAnsi="Calibri" w:eastAsia="Times New Roman" w:cs="Calibri"/>
          <w:szCs w:val="21"/>
          <w:lang w:val="en-US" w:eastAsia="zh-CN" w:bidi="ar-SA"/>
        </w:rPr>
        <w:t xml:space="preserve"> </w:t>
      </w:r>
      <w:r>
        <w:rPr>
          <w:rFonts w:ascii="Calibri" w:hAnsi="Calibri" w:cs="Calibri"/>
          <w:szCs w:val="21"/>
          <w:lang w:val="el-GR" w:eastAsia="zh-CN" w:bidi="ar-SA"/>
        </w:rPr>
        <w:t>Πίνακας</w:t>
      </w:r>
      <w:r>
        <w:rPr>
          <w:rFonts w:hint="default" w:ascii="Calibri" w:hAnsi="Calibri" w:cs="Calibri"/>
          <w:szCs w:val="21"/>
          <w:lang w:val="el-GR" w:eastAsia="zh-CN" w:bidi="ar-SA"/>
        </w:rPr>
        <w:t xml:space="preserve"> </w:t>
      </w:r>
      <w:r>
        <w:t xml:space="preserve">2 </w:t>
      </w:r>
      <w:r>
        <w:rPr>
          <w:rFonts w:ascii="Calibri" w:hAnsi="Calibri" w:eastAsia="Times New Roman" w:cs="Calibri"/>
          <w:szCs w:val="21"/>
          <w:lang w:val="en-US" w:eastAsia="zh-CN" w:bidi="ar-SA"/>
        </w:rPr>
        <w:t>. Σ</w:t>
      </w:r>
      <w:r>
        <w:rPr>
          <w:rFonts w:ascii="Calibri" w:hAnsi="Calibri" w:eastAsia="Times New Roman" w:cs="Calibri"/>
          <w:szCs w:val="21"/>
          <w:lang w:val="el-GR" w:eastAsia="zh-CN" w:bidi="ar-SA"/>
        </w:rPr>
        <w:t xml:space="preserve">τιγμιότυπο ενός αραιού </w:t>
      </w:r>
      <w:r>
        <w:rPr>
          <w:rFonts w:ascii="Calibri" w:hAnsi="Calibri" w:eastAsia="Times New Roman" w:cs="Calibri"/>
          <w:szCs w:val="21"/>
          <w:lang w:val="en-US" w:eastAsia="zh-CN" w:bidi="ar-SA"/>
        </w:rPr>
        <w:t>Order book</w:t>
      </w:r>
      <w:r>
        <w:tab/>
      </w:r>
      <w:r>
        <w:fldChar w:fldCharType="begin"/>
      </w:r>
      <w:r>
        <w:instrText xml:space="preserve"> PAGEREF _Toc4068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_Toc31245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3 </w:t>
      </w:r>
      <w:r>
        <w:rPr>
          <w:rFonts w:ascii="Calibri" w:hAnsi="Calibri" w:eastAsia="Times New Roman" w:cs="Calibri"/>
          <w:szCs w:val="20"/>
          <w:lang w:val="en-US" w:eastAsia="zh-CN" w:bidi="ar-SA"/>
        </w:rPr>
        <w:t xml:space="preserve">. </w:t>
      </w:r>
      <w:r>
        <w:rPr>
          <w:rFonts w:ascii="Calibri" w:hAnsi="Calibri" w:eastAsia="Times New Roman" w:cs="Calibri"/>
          <w:szCs w:val="20"/>
          <w:lang w:val="el-GR" w:eastAsia="zh-CN" w:bidi="ar-SA"/>
        </w:rPr>
        <w:t>Πραγματοποίηση μιας εντολής αγοράς</w:t>
      </w:r>
      <w:r>
        <w:tab/>
      </w:r>
      <w:r>
        <w:fldChar w:fldCharType="begin"/>
      </w:r>
      <w:r>
        <w:instrText xml:space="preserve"> PAGEREF _Toc31245 \h </w:instrText>
      </w:r>
      <w:r>
        <w:fldChar w:fldCharType="separate"/>
      </w:r>
      <w:r>
        <w:t>3</w:t>
      </w:r>
      <w:r>
        <w:fldChar w:fldCharType="end"/>
      </w:r>
      <w:r>
        <w:fldChar w:fldCharType="end"/>
      </w:r>
    </w:p>
    <w:p>
      <w:pPr>
        <w:pStyle w:val="27"/>
        <w:tabs>
          <w:tab w:val="right" w:leader="dot" w:pos="8952"/>
        </w:tabs>
      </w:pPr>
      <w:r>
        <w:fldChar w:fldCharType="begin"/>
      </w:r>
      <w:r>
        <w:instrText xml:space="preserve"> HYPERLINK \l _Toc25584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4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Trade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_Toc25584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_Toc15742 </w:instrText>
      </w:r>
      <w:r>
        <w:fldChar w:fldCharType="separate"/>
      </w:r>
      <w:r>
        <w:rPr>
          <w:rFonts w:ascii="Calibri" w:hAnsi="Calibri" w:eastAsia="Times New Roman" w:cs="Calibri"/>
          <w:szCs w:val="20"/>
          <w:lang w:val="en-US" w:eastAsia="zh-CN" w:bidi="ar-SA"/>
        </w:rPr>
        <w:t xml:space="preserve"> </w:t>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5 </w:t>
      </w:r>
      <w:r>
        <w:rPr>
          <w:rFonts w:ascii="Calibri" w:hAnsi="Calibri" w:eastAsia="Times New Roman" w:cs="Calibri"/>
          <w:szCs w:val="20"/>
          <w:lang w:val="en-US" w:eastAsia="zh-CN" w:bidi="ar-SA"/>
        </w:rPr>
        <w:t xml:space="preserve">. </w:t>
      </w:r>
      <w:r>
        <w:rPr>
          <w:rFonts w:ascii="Calibri" w:hAnsi="Calibri" w:cs="Calibri"/>
          <w:bCs/>
          <w:szCs w:val="20"/>
          <w:lang w:val="el-GR" w:eastAsia="zh-CN" w:bidi="ar-SA"/>
        </w:rPr>
        <w:t>Παράδειγμα</w:t>
      </w:r>
      <w:r>
        <w:rPr>
          <w:rFonts w:hint="default" w:ascii="Calibri" w:hAnsi="Calibri" w:cs="Calibri"/>
          <w:bCs/>
          <w:szCs w:val="20"/>
          <w:lang w:val="el-GR" w:eastAsia="zh-CN" w:bidi="ar-SA"/>
        </w:rPr>
        <w:t xml:space="preserve"> </w:t>
      </w:r>
      <w:r>
        <w:rPr>
          <w:rFonts w:hint="default" w:ascii="Calibri" w:hAnsi="Calibri" w:cs="Calibri"/>
          <w:bCs/>
          <w:szCs w:val="20"/>
          <w:lang w:val="en-US" w:eastAsia="zh-CN" w:bidi="ar-SA"/>
        </w:rPr>
        <w:t xml:space="preserve">Order Book </w:t>
      </w:r>
      <w:r>
        <w:rPr>
          <w:rFonts w:hint="default" w:ascii="Calibri" w:hAnsi="Calibri" w:cs="Calibri"/>
          <w:bCs/>
          <w:szCs w:val="20"/>
          <w:lang w:val="el-GR" w:eastAsia="zh-CN" w:bidi="ar-SA"/>
        </w:rPr>
        <w:t xml:space="preserve">για το </w:t>
      </w:r>
      <w:r>
        <w:rPr>
          <w:rFonts w:hint="default" w:ascii="Calibri" w:hAnsi="Calibri" w:cs="Calibri"/>
          <w:bCs/>
          <w:szCs w:val="20"/>
          <w:lang w:val="en-US" w:eastAsia="zh-CN" w:bidi="ar-SA"/>
        </w:rPr>
        <w:t>stock_id 0</w:t>
      </w:r>
      <w:r>
        <w:tab/>
      </w:r>
      <w:r>
        <w:fldChar w:fldCharType="begin"/>
      </w:r>
      <w:r>
        <w:instrText xml:space="preserve"> PAGEREF _Toc15742 \h </w:instrText>
      </w:r>
      <w:r>
        <w:fldChar w:fldCharType="separate"/>
      </w:r>
      <w:r>
        <w:t>30</w:t>
      </w:r>
      <w:r>
        <w:fldChar w:fldCharType="end"/>
      </w:r>
      <w:r>
        <w:fldChar w:fldCharType="end"/>
      </w:r>
    </w:p>
    <w:p>
      <w:pPr>
        <w:pStyle w:val="27"/>
        <w:tabs>
          <w:tab w:val="right" w:leader="dot" w:pos="8952"/>
        </w:tabs>
      </w:pPr>
      <w:r>
        <w:fldChar w:fldCharType="begin"/>
      </w:r>
      <w:r>
        <w:instrText xml:space="preserve"> HYPERLINK \l _Toc31451 </w:instrText>
      </w:r>
      <w:r>
        <w:fldChar w:fldCharType="separate"/>
      </w:r>
      <w:r>
        <w:rPr>
          <w:rFonts w:ascii="Calibri" w:hAnsi="Calibri" w:cs="Calibri"/>
          <w:szCs w:val="20"/>
          <w:lang w:val="el-GR" w:eastAsia="zh-CN" w:bidi="ar-SA"/>
        </w:rPr>
        <w:t>Πίνακας</w:t>
      </w:r>
      <w:r>
        <w:rPr>
          <w:rFonts w:hint="default" w:ascii="Calibri" w:hAnsi="Calibri" w:cs="Calibri"/>
          <w:szCs w:val="20"/>
          <w:lang w:val="el-GR" w:eastAsia="zh-CN" w:bidi="ar-SA"/>
        </w:rPr>
        <w:t xml:space="preserve"> </w:t>
      </w:r>
      <w:r>
        <w:t xml:space="preserve">6 </w:t>
      </w:r>
      <w:r>
        <w:rPr>
          <w:rFonts w:ascii="Calibri" w:hAnsi="Calibri" w:eastAsia="Times New Roman" w:cs="Calibri"/>
          <w:szCs w:val="20"/>
          <w:lang w:val="en-US" w:eastAsia="zh-CN" w:bidi="ar-SA"/>
        </w:rPr>
        <w:t xml:space="preserve">. </w:t>
      </w:r>
      <w:r>
        <w:rPr>
          <w:rFonts w:hint="default" w:ascii="Calibri" w:hAnsi="Calibri" w:cs="Calibri"/>
          <w:szCs w:val="20"/>
          <w:lang w:val="el-GR" w:eastAsia="zh-CN" w:bidi="ar-SA"/>
        </w:rPr>
        <w:t>Πλήθος χρονοθυρίδων, μέσο σφάλμα και χρόνος εκτέλεσης</w:t>
      </w:r>
      <w:r>
        <w:tab/>
      </w:r>
      <w:r>
        <w:fldChar w:fldCharType="begin"/>
      </w:r>
      <w:r>
        <w:instrText xml:space="preserve"> PAGEREF _Toc31451 \h </w:instrText>
      </w:r>
      <w:r>
        <w:fldChar w:fldCharType="separate"/>
      </w:r>
      <w:r>
        <w:t>35</w:t>
      </w:r>
      <w:r>
        <w:fldChar w:fldCharType="end"/>
      </w:r>
      <w:r>
        <w:fldChar w:fldCharType="end"/>
      </w:r>
    </w:p>
    <w:p>
      <w:pPr>
        <w:pStyle w:val="27"/>
        <w:tabs>
          <w:tab w:val="right" w:leader="dot" w:pos="8952"/>
        </w:tabs>
      </w:pPr>
      <w:r>
        <w:fldChar w:fldCharType="begin"/>
      </w:r>
      <w:r>
        <w:instrText xml:space="preserve"> HYPERLINK \l _Toc31825 </w:instrText>
      </w:r>
      <w:r>
        <w:fldChar w:fldCharType="separate"/>
      </w:r>
      <w:r>
        <w:rPr>
          <w:rFonts w:hint="default" w:ascii="Calibri" w:hAnsi="Calibri" w:cs="Calibri"/>
          <w:szCs w:val="20"/>
          <w:lang w:val="el-GR" w:eastAsia="zh-CN" w:bidi="ar-SA"/>
        </w:rPr>
        <w:t xml:space="preserve">Πίνακας </w:t>
      </w:r>
      <w:r>
        <w:t xml:space="preserve">7 </w:t>
      </w:r>
      <w:r>
        <w:rPr>
          <w:rFonts w:hint="default" w:ascii="Calibri" w:hAnsi="Calibri" w:cs="Calibri"/>
          <w:szCs w:val="20"/>
          <w:lang w:val="el-GR" w:eastAsia="zh-CN" w:bidi="ar-SA"/>
        </w:rPr>
        <w:t>, Train/test split έναντι k</w:t>
      </w:r>
      <w:r>
        <w:rPr>
          <w:rFonts w:hint="default" w:ascii="Calibri" w:hAnsi="Calibri" w:cs="Calibri"/>
          <w:szCs w:val="20"/>
          <w:lang w:val="en-US" w:eastAsia="zh-CN" w:bidi="ar-SA"/>
        </w:rPr>
        <w:t>F</w:t>
      </w:r>
      <w:r>
        <w:rPr>
          <w:rFonts w:hint="default" w:ascii="Calibri" w:hAnsi="Calibri" w:cs="Calibri"/>
          <w:szCs w:val="20"/>
          <w:lang w:val="el-GR" w:eastAsia="zh-CN" w:bidi="ar-SA"/>
        </w:rPr>
        <w:t>olds</w:t>
      </w:r>
      <w:r>
        <w:rPr>
          <w:rFonts w:hint="default" w:ascii="Calibri" w:hAnsi="Calibri" w:cs="Calibri"/>
          <w:szCs w:val="20"/>
          <w:lang w:val="en-US" w:eastAsia="zh-CN" w:bidi="ar-SA"/>
        </w:rPr>
        <w:t xml:space="preserve"> </w:t>
      </w:r>
      <w:r>
        <w:rPr>
          <w:rFonts w:hint="default" w:ascii="Calibri" w:hAnsi="Calibri" w:cs="Calibri"/>
          <w:szCs w:val="20"/>
          <w:lang w:val="el-GR" w:eastAsia="zh-CN" w:bidi="ar-SA"/>
        </w:rPr>
        <w:t>για την δοκιμή της 2ης απόπειρας</w:t>
      </w:r>
      <w:r>
        <w:tab/>
      </w:r>
      <w:r>
        <w:fldChar w:fldCharType="begin"/>
      </w:r>
      <w:r>
        <w:instrText xml:space="preserve"> PAGEREF _Toc31825 \h </w:instrText>
      </w:r>
      <w:r>
        <w:fldChar w:fldCharType="separate"/>
      </w:r>
      <w:r>
        <w:t>36</w:t>
      </w:r>
      <w:r>
        <w:fldChar w:fldCharType="end"/>
      </w:r>
      <w:r>
        <w:fldChar w:fldCharType="end"/>
      </w:r>
    </w:p>
    <w:p>
      <w:pPr>
        <w:pStyle w:val="27"/>
        <w:tabs>
          <w:tab w:val="right" w:leader="dot" w:pos="8952"/>
        </w:tabs>
      </w:pPr>
      <w:r>
        <w:fldChar w:fldCharType="begin"/>
      </w:r>
      <w:r>
        <w:instrText xml:space="preserve"> HYPERLINK \l _Toc26208 </w:instrText>
      </w:r>
      <w:r>
        <w:fldChar w:fldCharType="separate"/>
      </w:r>
      <w:r>
        <w:rPr>
          <w:rFonts w:hint="default" w:ascii="Calibri" w:hAnsi="Calibri" w:cs="Calibri"/>
          <w:szCs w:val="20"/>
          <w:lang w:val="el-GR" w:eastAsia="zh-CN" w:bidi="ar-SA"/>
        </w:rPr>
        <w:t xml:space="preserve">Πίνακας </w:t>
      </w:r>
      <w:r>
        <w:t xml:space="preserve">8 </w:t>
      </w:r>
      <w:r>
        <w:rPr>
          <w:rFonts w:hint="default" w:ascii="Calibri" w:hAnsi="Calibri" w:cs="Calibri"/>
          <w:szCs w:val="20"/>
          <w:lang w:val="el-GR" w:eastAsia="zh-CN" w:bidi="ar-SA"/>
        </w:rPr>
        <w:t>, Σύγκριση σειριακής εκτέλεσης</w:t>
      </w:r>
      <w:r>
        <w:rPr>
          <w:rFonts w:hint="default" w:ascii="Calibri" w:hAnsi="Calibri" w:cs="Calibri"/>
          <w:szCs w:val="20"/>
          <w:lang w:val="en-US" w:eastAsia="zh-CN" w:bidi="ar-SA"/>
        </w:rPr>
        <w:t>/</w:t>
      </w:r>
      <w:r>
        <w:rPr>
          <w:rFonts w:hint="default" w:ascii="Calibri" w:hAnsi="Calibri" w:cs="Calibri"/>
          <w:szCs w:val="20"/>
          <w:lang w:val="el-GR" w:eastAsia="zh-CN" w:bidi="ar-SA"/>
        </w:rPr>
        <w:t xml:space="preserve">παραλληλίας και μαζικής παραλληλίας </w:t>
      </w:r>
      <w:r>
        <w:rPr>
          <w:rFonts w:hint="default" w:ascii="Calibri" w:hAnsi="Calibri" w:cs="Calibri"/>
          <w:szCs w:val="20"/>
          <w:lang w:val="en-US" w:eastAsia="zh-CN" w:bidi="ar-SA"/>
        </w:rPr>
        <w:t xml:space="preserve">cuda </w:t>
      </w:r>
      <w:r>
        <w:rPr>
          <w:rFonts w:hint="default" w:ascii="Calibri" w:hAnsi="Calibri" w:cs="Calibri"/>
          <w:szCs w:val="20"/>
          <w:lang w:val="el-GR" w:eastAsia="zh-CN" w:bidi="ar-SA"/>
        </w:rPr>
        <w:t xml:space="preserve">για την δοκιμή με τα εκτενή </w:t>
      </w:r>
      <w:r>
        <w:rPr>
          <w:rFonts w:hint="default" w:ascii="Calibri" w:hAnsi="Calibri" w:cs="Calibri"/>
          <w:szCs w:val="20"/>
          <w:lang w:val="en-US" w:eastAsia="zh-CN" w:bidi="ar-SA"/>
        </w:rPr>
        <w:t>features</w:t>
      </w:r>
      <w:r>
        <w:tab/>
      </w:r>
      <w:r>
        <w:fldChar w:fldCharType="begin"/>
      </w:r>
      <w:r>
        <w:instrText xml:space="preserve"> PAGEREF _Toc26208 \h </w:instrText>
      </w:r>
      <w:r>
        <w:fldChar w:fldCharType="separate"/>
      </w:r>
      <w:r>
        <w:t>37</w:t>
      </w:r>
      <w:r>
        <w:fldChar w:fldCharType="end"/>
      </w:r>
      <w:r>
        <w:fldChar w:fldCharType="end"/>
      </w:r>
    </w:p>
    <w:p>
      <w:pPr>
        <w:pStyle w:val="27"/>
        <w:tabs>
          <w:tab w:val="right" w:leader="dot" w:pos="8952"/>
        </w:tabs>
      </w:pPr>
      <w:r>
        <w:fldChar w:fldCharType="begin"/>
      </w:r>
      <w:r>
        <w:instrText xml:space="preserve"> HYPERLINK \l _Toc29631 </w:instrText>
      </w:r>
      <w:r>
        <w:fldChar w:fldCharType="separate"/>
      </w:r>
      <w:r>
        <w:rPr>
          <w:rFonts w:hint="default" w:ascii="Calibri" w:hAnsi="Calibri" w:cs="Calibri"/>
          <w:szCs w:val="20"/>
          <w:lang w:val="el-GR" w:eastAsia="zh-CN" w:bidi="ar-SA"/>
        </w:rPr>
        <w:t xml:space="preserve">Πίνακας </w:t>
      </w:r>
      <w:r>
        <w:t xml:space="preserve">9 </w:t>
      </w:r>
      <w:r>
        <w:rPr>
          <w:rFonts w:hint="default" w:ascii="Calibri" w:hAnsi="Calibri" w:cs="Calibri"/>
          <w:szCs w:val="20"/>
          <w:lang w:val="el-GR" w:eastAsia="zh-CN" w:bidi="ar-SA"/>
        </w:rPr>
        <w:t>, Καταγραφή όλων των δοκιμών εκτέλεσης</w:t>
      </w:r>
      <w:r>
        <w:tab/>
      </w:r>
      <w:r>
        <w:fldChar w:fldCharType="begin"/>
      </w:r>
      <w:r>
        <w:instrText xml:space="preserve"> PAGEREF _Toc29631 \h </w:instrText>
      </w:r>
      <w:r>
        <w:fldChar w:fldCharType="separate"/>
      </w:r>
      <w:r>
        <w:t>49</w:t>
      </w:r>
      <w:r>
        <w:fldChar w:fldCharType="end"/>
      </w:r>
      <w:r>
        <w:fldChar w:fldCharType="end"/>
      </w:r>
    </w:p>
    <w:p>
      <w:pPr>
        <w:spacing w:before="360" w:after="360"/>
        <w:jc w:val="both"/>
        <w:rPr>
          <w:rFonts w:ascii="Calibri" w:hAnsi="Calibri" w:cs="Calibri"/>
          <w:b/>
          <w:bCs/>
          <w:sz w:val="28"/>
          <w:szCs w:val="28"/>
        </w:rPr>
      </w:pPr>
      <w:r>
        <w:fldChar w:fldCharType="end"/>
      </w:r>
      <w:r>
        <w:rPr>
          <w:rFonts w:ascii="Calibri" w:hAnsi="Calibri" w:cs="Calibri"/>
          <w:b/>
          <w:bCs/>
          <w:sz w:val="28"/>
          <w:szCs w:val="28"/>
        </w:rPr>
        <w:t>ΠΙΝΑΚΑΣ ΕΞΙΣΩΣΕΩΝ</w:t>
      </w:r>
    </w:p>
    <w:p>
      <w:pPr>
        <w:pStyle w:val="27"/>
        <w:tabs>
          <w:tab w:val="right" w:leader="dot" w:pos="8952"/>
        </w:tabs>
      </w:pPr>
      <w:r>
        <w:fldChar w:fldCharType="begin"/>
      </w:r>
      <w:r>
        <w:instrText xml:space="preserve"> TOC \h \z \c "Εξίσωση" </w:instrText>
      </w:r>
      <w:r>
        <w:fldChar w:fldCharType="separate"/>
      </w:r>
      <w:r>
        <w:fldChar w:fldCharType="begin"/>
      </w:r>
      <w:r>
        <w:instrText xml:space="preserve"> HYPERLINK \l _Toc17569 </w:instrText>
      </w:r>
      <w:r>
        <w:fldChar w:fldCharType="separate"/>
      </w:r>
      <w:r>
        <w:t xml:space="preserve">Εξίσωση 1 . </w:t>
      </w:r>
      <w:r>
        <w:rPr>
          <w:lang w:val="en-US"/>
        </w:rPr>
        <w:t>Bid/Ask Spread</w:t>
      </w:r>
      <w:r>
        <w:tab/>
      </w:r>
      <w:r>
        <w:fldChar w:fldCharType="begin"/>
      </w:r>
      <w:r>
        <w:instrText xml:space="preserve"> PAGEREF _Toc17569 \h </w:instrText>
      </w:r>
      <w:r>
        <w:fldChar w:fldCharType="separate"/>
      </w:r>
      <w:r>
        <w:t>5</w:t>
      </w:r>
      <w:r>
        <w:fldChar w:fldCharType="end"/>
      </w:r>
      <w:r>
        <w:fldChar w:fldCharType="end"/>
      </w:r>
    </w:p>
    <w:p>
      <w:pPr>
        <w:pStyle w:val="27"/>
        <w:tabs>
          <w:tab w:val="right" w:leader="dot" w:pos="8952"/>
        </w:tabs>
      </w:pPr>
      <w:r>
        <w:fldChar w:fldCharType="begin"/>
      </w:r>
      <w:r>
        <w:instrText xml:space="preserve"> HYPERLINK \l _Toc28276 </w:instrText>
      </w:r>
      <w:r>
        <w:fldChar w:fldCharType="separate"/>
      </w:r>
      <w:r>
        <w:t xml:space="preserve">Εξίσωση 2 . </w:t>
      </w:r>
      <w:r>
        <w:rPr>
          <w:lang w:val="en-US"/>
        </w:rPr>
        <w:t>WAP (Weighted Average Price)</w:t>
      </w:r>
      <w:r>
        <w:t xml:space="preserve"> </w:t>
      </w:r>
      <w:r>
        <w:tab/>
      </w:r>
      <w:r>
        <w:fldChar w:fldCharType="begin"/>
      </w:r>
      <w:r>
        <w:instrText xml:space="preserve"> PAGEREF _Toc28276 \h </w:instrText>
      </w:r>
      <w:r>
        <w:fldChar w:fldCharType="separate"/>
      </w:r>
      <w:r>
        <w:t>6</w:t>
      </w:r>
      <w:r>
        <w:fldChar w:fldCharType="end"/>
      </w:r>
      <w:r>
        <w:fldChar w:fldCharType="end"/>
      </w:r>
    </w:p>
    <w:p>
      <w:pPr>
        <w:pStyle w:val="27"/>
        <w:tabs>
          <w:tab w:val="right" w:leader="dot" w:pos="8952"/>
        </w:tabs>
      </w:pPr>
      <w:r>
        <w:fldChar w:fldCharType="begin"/>
      </w:r>
      <w:r>
        <w:instrText xml:space="preserve"> HYPERLINK \l _Toc370 </w:instrText>
      </w:r>
      <w:r>
        <w:fldChar w:fldCharType="separate"/>
      </w:r>
      <w:r>
        <w:rPr>
          <w:rFonts w:ascii="Calibri" w:hAnsi="Calibri" w:eastAsia="Times New Roman" w:cs="Calibri"/>
          <w:szCs w:val="21"/>
          <w:lang w:val="el-GR" w:eastAsia="zh-CN" w:bidi="ar-SA"/>
        </w:rPr>
        <w:t xml:space="preserve">Εξίσωση </w:t>
      </w:r>
      <w:r>
        <w:t xml:space="preserve">3 </w:t>
      </w:r>
      <w:r>
        <w:rPr>
          <w:rFonts w:ascii="Calibri" w:hAnsi="Calibri" w:eastAsia="Times New Roman" w:cs="Calibri"/>
          <w:szCs w:val="21"/>
          <w:lang w:val="el-GR" w:eastAsia="zh-CN" w:bidi="ar-SA"/>
        </w:rPr>
        <w:t xml:space="preserve">. </w:t>
      </w:r>
      <w:r>
        <w:rPr>
          <w:rFonts w:ascii="Calibri" w:hAnsi="Calibri" w:eastAsia="Times New Roman" w:cs="Calibri"/>
          <w:bCs/>
          <w:szCs w:val="21"/>
          <w:lang w:val="en-US" w:eastAsia="zh-CN" w:bidi="ar-SA"/>
        </w:rPr>
        <w:t>Log Return</w:t>
      </w:r>
      <w:r>
        <w:rPr>
          <w:rFonts w:ascii="Calibri" w:hAnsi="Calibri" w:eastAsia="Times New Roman" w:cs="Calibri"/>
          <w:szCs w:val="21"/>
          <w:lang w:val="en-US" w:eastAsia="zh-CN" w:bidi="ar-SA"/>
        </w:rPr>
        <w:t xml:space="preserve"> (Λογαριθμική απόδοση)</w:t>
      </w:r>
      <w:r>
        <w:rPr>
          <w:rFonts w:ascii="Calibri" w:hAnsi="Calibri" w:eastAsia="Times New Roman" w:cs="Calibri"/>
          <w:szCs w:val="21"/>
          <w:lang w:val="el-GR" w:eastAsia="zh-CN" w:bidi="ar-SA"/>
        </w:rPr>
        <w:t xml:space="preserve"> </w:t>
      </w:r>
      <w:r>
        <w:tab/>
      </w:r>
      <w:r>
        <w:fldChar w:fldCharType="begin"/>
      </w:r>
      <w:r>
        <w:instrText xml:space="preserve"> PAGEREF _Toc370 \h </w:instrText>
      </w:r>
      <w:r>
        <w:fldChar w:fldCharType="separate"/>
      </w:r>
      <w:r>
        <w:t>7</w:t>
      </w:r>
      <w:r>
        <w:fldChar w:fldCharType="end"/>
      </w:r>
      <w:r>
        <w:fldChar w:fldCharType="end"/>
      </w:r>
    </w:p>
    <w:p>
      <w:pPr>
        <w:pStyle w:val="27"/>
        <w:tabs>
          <w:tab w:val="right" w:leader="dot" w:pos="8952"/>
        </w:tabs>
      </w:pPr>
      <w:r>
        <w:fldChar w:fldCharType="begin"/>
      </w:r>
      <w:r>
        <w:instrText xml:space="preserve"> HYPERLINK \l _Toc3154 </w:instrText>
      </w:r>
      <w:r>
        <w:fldChar w:fldCharType="separate"/>
      </w:r>
      <w:r>
        <w:rPr>
          <w:rFonts w:ascii="Calibri" w:hAnsi="Calibri" w:eastAsia="Times New Roman" w:cs="Calibri"/>
          <w:szCs w:val="21"/>
          <w:lang w:val="el-GR" w:eastAsia="zh-CN" w:bidi="ar-SA"/>
        </w:rPr>
        <w:t xml:space="preserve">Εξίσωση </w:t>
      </w:r>
      <w:r>
        <w:t xml:space="preserve">4 </w:t>
      </w:r>
      <w:r>
        <w:rPr>
          <w:rFonts w:ascii="Calibri" w:hAnsi="Calibri" w:eastAsia="Times New Roman" w:cs="Calibri"/>
          <w:szCs w:val="21"/>
          <w:lang w:val="el-GR" w:eastAsia="zh-CN" w:bidi="ar-SA"/>
        </w:rPr>
        <w:t xml:space="preserve">. </w:t>
      </w:r>
      <w:r>
        <w:rPr>
          <w:rFonts w:hint="default"/>
          <w:lang w:val="en-US"/>
        </w:rPr>
        <w:t>Realized log returns</w:t>
      </w:r>
      <w:r>
        <w:tab/>
      </w:r>
      <w:r>
        <w:fldChar w:fldCharType="begin"/>
      </w:r>
      <w:r>
        <w:instrText xml:space="preserve"> PAGEREF _Toc3154 \h </w:instrText>
      </w:r>
      <w:r>
        <w:fldChar w:fldCharType="separate"/>
      </w:r>
      <w:r>
        <w:t>7</w:t>
      </w:r>
      <w:r>
        <w:fldChar w:fldCharType="end"/>
      </w:r>
      <w:r>
        <w:fldChar w:fldCharType="end"/>
      </w:r>
    </w:p>
    <w:p>
      <w:pPr>
        <w:spacing w:before="360" w:after="360"/>
        <w:jc w:val="both"/>
        <w:rPr>
          <w:rFonts w:ascii="Calibri" w:hAnsi="Calibri" w:cs="Calibri"/>
          <w:b/>
          <w:bCs/>
          <w:sz w:val="28"/>
          <w:szCs w:val="28"/>
        </w:rPr>
      </w:pPr>
      <w:r>
        <w:fldChar w:fldCharType="end"/>
      </w:r>
    </w:p>
    <w:p>
      <w:pPr>
        <w:spacing w:before="360" w:after="360"/>
        <w:jc w:val="both"/>
        <w:rPr>
          <w:rFonts w:ascii="Calibri" w:hAnsi="Calibri" w:cs="Calibri"/>
          <w:b/>
          <w:i/>
          <w:sz w:val="44"/>
          <w:szCs w:val="44"/>
        </w:rPr>
        <w:sectPr>
          <w:headerReference r:id="rId4" w:type="first"/>
          <w:footerReference r:id="rId6" w:type="first"/>
          <w:headerReference r:id="rId3" w:type="default"/>
          <w:footerReference r:id="rId5" w:type="default"/>
          <w:footnotePr>
            <w:pos w:val="beneathText"/>
            <w:numFmt w:val="decimal"/>
          </w:footnotePr>
          <w:pgSz w:w="12240" w:h="15840"/>
          <w:pgMar w:top="1440" w:right="1644" w:bottom="1440" w:left="1644" w:header="720" w:footer="720" w:gutter="0"/>
          <w:pgNumType w:fmt="upperRoman"/>
          <w:cols w:space="720" w:num="1"/>
          <w:docGrid w:linePitch="360" w:charSpace="0"/>
        </w:sectPr>
      </w:pPr>
    </w:p>
    <w:p>
      <w:pPr>
        <w:spacing w:before="360" w:after="360"/>
        <w:jc w:val="both"/>
      </w:pPr>
      <w:r>
        <w:rPr>
          <w:rFonts w:ascii="Calibri" w:hAnsi="Calibri" w:cs="Calibri"/>
          <w:b/>
          <w:i/>
          <w:sz w:val="44"/>
          <w:szCs w:val="44"/>
        </w:rPr>
        <w:t>Κεφάλαιο 1</w:t>
      </w:r>
      <w:r>
        <w:rPr>
          <w:rFonts w:ascii="Calibri" w:hAnsi="Calibri" w:cs="Calibri"/>
          <w:b/>
          <w:i/>
          <w:sz w:val="44"/>
          <w:szCs w:val="44"/>
          <w:vertAlign w:val="superscript"/>
        </w:rPr>
        <w:t>ο</w:t>
      </w:r>
    </w:p>
    <w:p>
      <w:pPr>
        <w:pStyle w:val="280"/>
        <w:ind w:left="431" w:right="0" w:hanging="431"/>
      </w:pPr>
      <w:bookmarkStart w:id="3" w:name="_Toc4610"/>
      <w:r>
        <w:t>Εισαγωγή</w:t>
      </w:r>
      <w:bookmarkEnd w:id="3"/>
    </w:p>
    <w:p>
      <w:pPr>
        <w:pStyle w:val="281"/>
        <w:rPr>
          <w:sz w:val="23"/>
          <w:szCs w:val="23"/>
        </w:rPr>
      </w:pPr>
      <w:r>
        <w:rPr>
          <w:sz w:val="23"/>
          <w:szCs w:val="23"/>
          <w:lang w:val="el-GR"/>
        </w:rPr>
        <w:t xml:space="preserve">Η εργασία επιχειρεί να διερευνήσει την εφαρμογή διάφορων τεχνικών τεχνητής μάθησης στον τομέα των χρηματιστηριακών προϊόντων. Πιο συγκεκριμένα επιχειρείται μια πρόγνωση της αστάθειας μιας χρηματιστηριακής αγοράς ανά μετοχή και σε βάθος χρόνου 10 λεπτών. Τα δεδομένα  και το πρόβλημα προς επίλυση έχουν οριστεί από την εταιρεία </w:t>
      </w:r>
      <w:r>
        <w:rPr>
          <w:sz w:val="23"/>
          <w:szCs w:val="23"/>
          <w:lang w:val="en-US"/>
        </w:rPr>
        <w:t>Optiver</w:t>
      </w:r>
      <w:r>
        <w:rPr>
          <w:sz w:val="23"/>
          <w:szCs w:val="23"/>
          <w:lang w:val="el-GR"/>
        </w:rPr>
        <w:t xml:space="preserve"> στα πλαίσια ενός διαγωνισμού του</w:t>
      </w:r>
      <w:r>
        <w:rPr>
          <w:sz w:val="23"/>
          <w:szCs w:val="23"/>
          <w:lang w:val="en-US"/>
        </w:rPr>
        <w:t xml:space="preserve"> Kaggle –</w:t>
      </w:r>
      <w:r>
        <w:rPr>
          <w:sz w:val="23"/>
          <w:szCs w:val="23"/>
          <w:lang w:val="el-GR"/>
        </w:rPr>
        <w:t xml:space="preserve"> μιας διαδικτυακής κοινότητας της</w:t>
      </w:r>
      <w:r>
        <w:rPr>
          <w:sz w:val="23"/>
          <w:szCs w:val="23"/>
          <w:lang w:val="en-US"/>
        </w:rPr>
        <w:t xml:space="preserve"> Goolge. </w:t>
      </w:r>
      <w:r>
        <w:rPr>
          <w:sz w:val="23"/>
          <w:szCs w:val="23"/>
          <w:lang w:val="el-GR"/>
        </w:rPr>
        <w:t xml:space="preserve">Οι πληροφορίες των μετοχών και των χρονικών στιγμών έχουν αποκρυφτεί από τους συμμετέχοντες στον διαγωνισμό </w:t>
      </w:r>
      <w:r>
        <w:rPr>
          <w:sz w:val="23"/>
          <w:szCs w:val="23"/>
          <w:lang w:val="en-US"/>
        </w:rPr>
        <w:t>(data anonymization)</w:t>
      </w:r>
      <w:r>
        <w:rPr>
          <w:sz w:val="23"/>
          <w:szCs w:val="23"/>
          <w:lang w:val="el-GR"/>
        </w:rPr>
        <w:t>.</w:t>
      </w:r>
    </w:p>
    <w:p>
      <w:pPr>
        <w:pStyle w:val="282"/>
        <w:numPr>
          <w:ilvl w:val="1"/>
          <w:numId w:val="3"/>
        </w:numPr>
        <w:ind w:left="578" w:right="0" w:hanging="578"/>
      </w:pPr>
      <w:bookmarkStart w:id="4" w:name="_Toc20328"/>
      <w:r>
        <w:t>Περιγραφή του υπό μελέτη προβλή</w:t>
      </w:r>
      <w:bookmarkStart w:id="94" w:name="_GoBack"/>
      <w:bookmarkEnd w:id="94"/>
      <w:r>
        <w:t>ματος</w:t>
      </w:r>
      <w:bookmarkEnd w:id="4"/>
    </w:p>
    <w:p>
      <w:pPr>
        <w:pStyle w:val="281"/>
        <w:rPr>
          <w:rFonts w:eastAsia="Times New Roman"/>
          <w:sz w:val="23"/>
          <w:szCs w:val="23"/>
          <w:lang w:val="el-GR"/>
        </w:rPr>
      </w:pPr>
      <w:r>
        <w:rPr>
          <w:rFonts w:eastAsia="Times New Roman"/>
          <w:sz w:val="23"/>
          <w:szCs w:val="23"/>
          <w:lang w:val="el-GR"/>
        </w:rPr>
        <w:t xml:space="preserve">Το πρόβλημα που επιχειρείται να επιλύσει η παρούσα εργασία είναι η πρόγνωση της </w:t>
      </w:r>
      <w:r>
        <w:rPr>
          <w:rFonts w:eastAsia="Times New Roman"/>
          <w:sz w:val="23"/>
          <w:szCs w:val="23"/>
          <w:lang w:val="el-GR" w:eastAsia="zh-CN"/>
        </w:rPr>
        <w:t>Αστάθειας</w:t>
      </w:r>
      <w:r>
        <w:rPr>
          <w:rFonts w:eastAsia="Times New Roman"/>
          <w:sz w:val="23"/>
          <w:szCs w:val="23"/>
          <w:lang w:val="el-GR"/>
        </w:rPr>
        <w:t xml:space="preserve"> (</w:t>
      </w:r>
      <w:r>
        <w:rPr>
          <w:rFonts w:eastAsia="Times New Roman"/>
          <w:sz w:val="23"/>
          <w:szCs w:val="23"/>
          <w:lang w:val="en-US"/>
        </w:rPr>
        <w:t xml:space="preserve">Volatility) </w:t>
      </w:r>
      <w:r>
        <w:rPr>
          <w:rFonts w:eastAsia="Times New Roman"/>
          <w:sz w:val="23"/>
          <w:szCs w:val="23"/>
          <w:lang w:val="el-GR"/>
        </w:rPr>
        <w:t>των τιμών των προϊόντων ανταλλακτηρίων. Δεδομένου ενός χρονικού διαστήματος στο οποίο είναι γνωστά μια σειρά από στοιχεία της αγοράς οι αλγόριθμοι   επιχειρούν να προβλέψουν κατά πόσο θα είναι ασταθής ή όχι η αγορά στο επόμενο χρονικό διάστημα.</w:t>
      </w:r>
    </w:p>
    <w:p>
      <w:pPr>
        <w:pStyle w:val="282"/>
        <w:numPr>
          <w:ilvl w:val="1"/>
          <w:numId w:val="3"/>
        </w:numPr>
        <w:ind w:left="578" w:right="0" w:hanging="578"/>
      </w:pPr>
      <w:bookmarkStart w:id="5" w:name="_Toc16548"/>
      <w:r>
        <w:t>Σκοπός και στόχοι της εργασίας</w:t>
      </w:r>
      <w:bookmarkEnd w:id="5"/>
    </w:p>
    <w:p>
      <w:pPr>
        <w:pStyle w:val="281"/>
        <w:rPr>
          <w:rFonts w:eastAsia="Times New Roman"/>
          <w:sz w:val="23"/>
          <w:szCs w:val="23"/>
          <w:lang w:val="el-GR"/>
        </w:rPr>
      </w:pPr>
      <w:r>
        <w:rPr>
          <w:rFonts w:eastAsia="Times New Roman"/>
          <w:sz w:val="23"/>
          <w:szCs w:val="23"/>
          <w:lang w:val="el-GR"/>
        </w:rPr>
        <w:t>Οι στόχοι της εργασίας περιλαμβάνουν τα ακόλουθα:</w:t>
      </w:r>
    </w:p>
    <w:p>
      <w:pPr>
        <w:pStyle w:val="281"/>
        <w:numPr>
          <w:ilvl w:val="0"/>
          <w:numId w:val="4"/>
        </w:numPr>
        <w:rPr>
          <w:lang w:val="en-US"/>
        </w:rPr>
      </w:pPr>
      <w:r>
        <w:rPr>
          <w:lang w:val="en-US"/>
        </w:rPr>
        <w:t>Την μελέτη των αλγορίθμων μηχανικής μάθησης ως εργαλεία πρόγνωσης της συμπεριφοράς των αγορών</w:t>
      </w:r>
    </w:p>
    <w:p>
      <w:pPr>
        <w:pStyle w:val="281"/>
        <w:numPr>
          <w:ilvl w:val="0"/>
          <w:numId w:val="4"/>
        </w:numPr>
        <w:rPr>
          <w:lang w:val="en-US"/>
        </w:rPr>
      </w:pPr>
      <w:r>
        <w:rPr>
          <w:lang w:val="en-US"/>
        </w:rPr>
        <w:t xml:space="preserve">Η υλοποίηση </w:t>
      </w:r>
      <w:r>
        <w:rPr>
          <w:lang w:val="el-GR" w:eastAsia="zh-CN"/>
        </w:rPr>
        <w:t>διαφορετικών</w:t>
      </w:r>
      <w:r>
        <w:rPr>
          <w:lang w:val="en-US"/>
        </w:rPr>
        <w:t xml:space="preserve"> αλγορίθμων και η συγκριτική μελέτη των αποτελεσμάτων τους</w:t>
      </w:r>
    </w:p>
    <w:p>
      <w:pPr>
        <w:pStyle w:val="281"/>
        <w:numPr>
          <w:ilvl w:val="0"/>
          <w:numId w:val="4"/>
        </w:numPr>
        <w:rPr>
          <w:lang w:val="en-US"/>
        </w:rPr>
      </w:pPr>
      <w:r>
        <w:rPr>
          <w:lang w:val="en-US"/>
        </w:rPr>
        <w:t>Τη συμμετοχή στον διαγωνισμό της κοινότητας με σκοπό την διεύρυνση των οριζόντων μέσω της ανταλλαγής πληροφορίας αλλά και της εμπειρίας τους ανταγωνισμού και του συναγωνισμού</w:t>
      </w:r>
    </w:p>
    <w:p>
      <w:pPr>
        <w:pStyle w:val="281"/>
        <w:numPr>
          <w:ilvl w:val="0"/>
          <w:numId w:val="4"/>
        </w:numPr>
      </w:pPr>
      <w:r>
        <w:rPr>
          <w:lang w:val="en-US"/>
        </w:rPr>
        <w:t xml:space="preserve">Την αξιολόγηση των διαφορετικών μεθόδων προσέγγισης του προβλήματος με όσο το δυνατό πιο </w:t>
      </w:r>
      <w:r>
        <w:rPr>
          <w:lang w:val="el-GR" w:eastAsia="zh-CN"/>
        </w:rPr>
        <w:t>αντικειμενικά</w:t>
      </w:r>
      <w:r>
        <w:rPr>
          <w:lang w:val="en-US"/>
        </w:rPr>
        <w:t xml:space="preserve"> κριτήρια όπως αυτή προκύπτει από τους μηχανισμούς αξιολόγησης τους διαγωνισμού</w:t>
      </w:r>
    </w:p>
    <w:p>
      <w:pPr>
        <w:pStyle w:val="282"/>
        <w:numPr>
          <w:ilvl w:val="1"/>
          <w:numId w:val="3"/>
        </w:numPr>
        <w:ind w:left="578" w:right="0" w:hanging="578"/>
      </w:pPr>
      <w:bookmarkStart w:id="6" w:name="_Toc23125"/>
      <w:r>
        <w:t>Οικονομικές έννοιες και δεδομένα</w:t>
      </w:r>
      <w:bookmarkEnd w:id="6"/>
    </w:p>
    <w:p>
      <w:pPr>
        <w:pStyle w:val="281"/>
        <w:numPr>
          <w:ilvl w:val="0"/>
          <w:numId w:val="0"/>
        </w:numPr>
        <w:ind w:left="0" w:right="0" w:firstLine="0"/>
      </w:pPr>
    </w:p>
    <w:p>
      <w:pPr>
        <w:pStyle w:val="283"/>
        <w:numPr>
          <w:ilvl w:val="2"/>
          <w:numId w:val="3"/>
        </w:numPr>
      </w:pPr>
      <w:bookmarkStart w:id="7" w:name="_Toc18438"/>
      <w:r>
        <w:t xml:space="preserve">Βιβλίο </w:t>
      </w:r>
      <w:r>
        <w:rPr>
          <w:lang w:val="el-GR"/>
        </w:rPr>
        <w:t>Ε</w:t>
      </w:r>
      <w:r>
        <w:t>ντολών</w:t>
      </w:r>
      <w:r>
        <w:rPr>
          <w:rFonts w:hint="default"/>
          <w:lang w:val="el-GR"/>
        </w:rPr>
        <w:t xml:space="preserve"> (</w:t>
      </w:r>
      <w:r>
        <w:t>Order book</w:t>
      </w:r>
      <w:r>
        <w:rPr>
          <w:rFonts w:hint="default"/>
          <w:lang w:val="el-GR"/>
        </w:rPr>
        <w:t>)</w:t>
      </w:r>
      <w:bookmarkEnd w:id="7"/>
    </w:p>
    <w:p>
      <w:pPr>
        <w:pStyle w:val="281"/>
        <w:rPr>
          <w:rFonts w:eastAsia="Times New Roman"/>
          <w:sz w:val="23"/>
          <w:szCs w:val="23"/>
          <w:lang w:val="el-GR"/>
        </w:rPr>
      </w:pPr>
      <w:r>
        <w:rPr>
          <w:rFonts w:eastAsia="Times New Roman"/>
          <w:sz w:val="23"/>
          <w:szCs w:val="23"/>
          <w:lang w:val="el-GR"/>
        </w:rPr>
        <w:t>Ο όρος</w:t>
      </w:r>
      <w:r>
        <w:rPr>
          <w:rFonts w:eastAsia="Times New Roman"/>
          <w:sz w:val="23"/>
          <w:szCs w:val="23"/>
          <w:lang w:val="en-US"/>
        </w:rPr>
        <w:t xml:space="preserve"> Order book (</w:t>
      </w:r>
      <w:r>
        <w:rPr>
          <w:rFonts w:eastAsia="Times New Roman"/>
          <w:sz w:val="23"/>
          <w:szCs w:val="23"/>
          <w:lang w:val="el-GR"/>
        </w:rPr>
        <w:t xml:space="preserve">βιβλίο </w:t>
      </w:r>
      <w:r>
        <w:rPr>
          <w:rFonts w:eastAsia="Times New Roman"/>
          <w:sz w:val="23"/>
          <w:szCs w:val="23"/>
          <w:lang w:val="el-GR" w:eastAsia="zh-CN"/>
        </w:rPr>
        <w:t>εντολών</w:t>
      </w:r>
      <w:r>
        <w:rPr>
          <w:rFonts w:eastAsia="Times New Roman"/>
          <w:sz w:val="23"/>
          <w:szCs w:val="23"/>
          <w:lang w:val="en-US" w:eastAsia="zh-CN"/>
        </w:rPr>
        <w:t>)</w:t>
      </w:r>
      <w:r>
        <w:rPr>
          <w:rFonts w:eastAsia="Times New Roman"/>
          <w:sz w:val="23"/>
          <w:szCs w:val="23"/>
          <w:lang w:val="el-GR"/>
        </w:rPr>
        <w:t xml:space="preserve"> αναφέρεται σε μια ηλεκτρονική λίστα εντολών αγοράς και πώλησης για ένα συγκεκριμένο τίτλο ή χρηματοπιστωτικό </w:t>
      </w:r>
      <w:r>
        <w:rPr>
          <w:rFonts w:eastAsia="Times New Roman"/>
          <w:sz w:val="23"/>
          <w:szCs w:val="23"/>
          <w:lang w:val="en-US" w:eastAsia="zh-CN"/>
        </w:rPr>
        <w:t>προϊόν</w:t>
      </w:r>
      <w:r>
        <w:rPr>
          <w:rFonts w:eastAsia="Times New Roman"/>
          <w:sz w:val="23"/>
          <w:szCs w:val="23"/>
          <w:lang w:val="el-GR" w:eastAsia="zh-CN"/>
        </w:rPr>
        <w:t xml:space="preserve"> και διαμορφώνεται σε επίπεδα τιμών. </w:t>
      </w:r>
    </w:p>
    <w:p>
      <w:pPr>
        <w:pStyle w:val="281"/>
        <w:rPr>
          <w:rFonts w:eastAsia="Times New Roman"/>
          <w:sz w:val="23"/>
          <w:szCs w:val="23"/>
          <w:lang w:val="el-GR"/>
        </w:rPr>
      </w:pPr>
      <w:r>
        <w:rPr>
          <w:rFonts w:eastAsia="Times New Roman"/>
          <w:sz w:val="23"/>
          <w:szCs w:val="23"/>
          <w:lang w:val="el-GR" w:eastAsia="zh-CN"/>
        </w:rPr>
        <w:t>Ουσιαστικά περιέχει όλες τις εντολές αγοράς/πώλησης που οι συμμετέχοντες στην αγορά έχουν δημιουργήσει.</w:t>
      </w:r>
      <w:r>
        <w:rPr>
          <w:rFonts w:eastAsia="Times New Roman"/>
          <w:sz w:val="23"/>
          <w:szCs w:val="23"/>
          <w:lang w:val="el-GR"/>
        </w:rPr>
        <w:t xml:space="preserve"> Ένα βιβλίο </w:t>
      </w:r>
      <w:r>
        <w:rPr>
          <w:rFonts w:eastAsia="Times New Roman"/>
          <w:sz w:val="23"/>
          <w:szCs w:val="23"/>
          <w:lang w:val="el-GR" w:eastAsia="zh-CN"/>
        </w:rPr>
        <w:t>εντολών</w:t>
      </w:r>
      <w:r>
        <w:rPr>
          <w:rFonts w:eastAsia="Times New Roman"/>
          <w:sz w:val="23"/>
          <w:szCs w:val="23"/>
          <w:lang w:val="el-GR"/>
        </w:rPr>
        <w:t xml:space="preserve"> παραθέτει τον αριθμό των μετοχών που προσφέρονται ή </w:t>
      </w:r>
      <w:r>
        <w:rPr>
          <w:rFonts w:eastAsia="Times New Roman"/>
          <w:sz w:val="23"/>
          <w:szCs w:val="23"/>
          <w:lang w:val="el-GR" w:eastAsia="zh-CN"/>
        </w:rPr>
        <w:t>ζητούνται</w:t>
      </w:r>
      <w:r>
        <w:rPr>
          <w:rFonts w:eastAsia="Times New Roman"/>
          <w:sz w:val="23"/>
          <w:szCs w:val="23"/>
          <w:lang w:val="el-GR"/>
        </w:rPr>
        <w:t xml:space="preserve"> σε κάθε </w:t>
      </w:r>
      <w:r>
        <w:rPr>
          <w:rFonts w:eastAsia="Times New Roman"/>
          <w:sz w:val="23"/>
          <w:szCs w:val="23"/>
          <w:lang w:val="el-GR" w:eastAsia="zh-CN"/>
        </w:rPr>
        <w:t>επίπεδο τιμών</w:t>
      </w:r>
      <w:r>
        <w:rPr>
          <w:rFonts w:eastAsia="Times New Roman"/>
          <w:sz w:val="23"/>
          <w:szCs w:val="23"/>
          <w:lang w:val="el-GR"/>
        </w:rPr>
        <w:t>. Τα επίπεδα τιμών είναι ταξινομημένα και το περιεχόμενό του είναι ιδιαίτερα</w:t>
      </w:r>
      <w:r>
        <w:rPr>
          <w:rFonts w:hint="default" w:eastAsia="Times New Roman"/>
          <w:sz w:val="23"/>
          <w:szCs w:val="23"/>
          <w:lang w:val="el-GR"/>
        </w:rPr>
        <w:t xml:space="preserve"> </w:t>
      </w:r>
      <w:r>
        <w:rPr>
          <w:rFonts w:eastAsia="Times New Roman"/>
          <w:sz w:val="23"/>
          <w:szCs w:val="23"/>
          <w:lang w:val="el-GR"/>
        </w:rPr>
        <w:t>ρευστό στο πέρασμα του χρόνου.</w:t>
      </w:r>
    </w:p>
    <w:p>
      <w:pPr>
        <w:pStyle w:val="281"/>
      </w:pPr>
    </w:p>
    <w:p>
      <w:pPr>
        <w:pStyle w:val="286"/>
        <w:jc w:val="center"/>
      </w:pPr>
      <w:r>
        <w:rPr>
          <w:b/>
          <w:bCs/>
          <w:sz w:val="21"/>
          <w:szCs w:val="21"/>
        </w:rPr>
        <w:pict>
          <v:shape id="_x0000_s1028" o:spid="_x0000_s1028" o:spt="75" type="#_x0000_t75" style="position:absolute;left:0pt;margin-left:144.15pt;margin-top:-1.05pt;height:139.35pt;width:146.7pt;mso-wrap-distance-bottom:0pt;mso-wrap-distance-top:0pt;z-index:251661312;mso-width-relative:page;mso-height-relative:page;" fillcolor="#FFFFFF" filled="t" stroked="f" coordsize="21600,21600">
            <v:path/>
            <v:fill on="t" color2="#000000" focussize="0,0"/>
            <v:stroke on="f"/>
            <v:imagedata r:id="rId10" cropleft="-54f" croptop="-58f" cropright="1283f" cropbottom="-58f" o:title=""/>
            <o:lock v:ext="edit" aspectratio="t"/>
            <v:textbox inset="0.05pt,0.05pt,0.05pt,0.05pt"/>
            <w10:wrap type="topAndBottom"/>
          </v:shape>
        </w:pict>
      </w:r>
      <w:r>
        <w:rPr>
          <w:b/>
          <w:bCs/>
          <w:sz w:val="21"/>
          <w:szCs w:val="21"/>
          <w:lang w:val="el-GR"/>
        </w:rPr>
        <w:t>Πίνακας</w:t>
      </w:r>
      <w:r>
        <w:rPr>
          <w:rFonts w:hint="default"/>
          <w:b/>
          <w:bCs/>
          <w:sz w:val="21"/>
          <w:szCs w:val="21"/>
          <w:lang w:val="el-GR"/>
        </w:rPr>
        <w:t xml:space="preserve"> </w:t>
      </w:r>
      <w:r>
        <w:rPr>
          <w:b/>
          <w:bCs/>
          <w:sz w:val="21"/>
          <w:szCs w:val="21"/>
        </w:rPr>
        <w:fldChar w:fldCharType="begin"/>
      </w:r>
      <w:r>
        <w:rPr>
          <w:b/>
          <w:bCs/>
          <w:sz w:val="21"/>
          <w:szCs w:val="21"/>
        </w:rPr>
        <w:instrText xml:space="preserve"> SEQ "Πίνακας" </w:instrText>
      </w:r>
      <w:r>
        <w:rPr>
          <w:b/>
          <w:bCs/>
          <w:sz w:val="21"/>
          <w:szCs w:val="21"/>
        </w:rPr>
        <w:fldChar w:fldCharType="separate"/>
      </w:r>
      <w:r>
        <w:rPr>
          <w:b/>
          <w:bCs/>
          <w:sz w:val="21"/>
          <w:szCs w:val="21"/>
        </w:rPr>
        <w:t>1</w:t>
      </w:r>
      <w:r>
        <w:rPr>
          <w:b/>
          <w:bCs/>
          <w:sz w:val="21"/>
          <w:szCs w:val="21"/>
        </w:rPr>
        <w:fldChar w:fldCharType="end"/>
      </w:r>
      <w:bookmarkStart w:id="8" w:name="_Toc11174"/>
      <w:r>
        <w:rPr>
          <w:b/>
          <w:bCs/>
          <w:sz w:val="21"/>
          <w:szCs w:val="21"/>
        </w:rPr>
        <w:t>. Σ</w:t>
      </w:r>
      <w:r>
        <w:rPr>
          <w:b/>
          <w:bCs/>
          <w:sz w:val="21"/>
          <w:szCs w:val="21"/>
          <w:lang w:val="el-GR"/>
        </w:rPr>
        <w:t xml:space="preserve">τιγμιότυπο ενός </w:t>
      </w:r>
      <w:r>
        <w:rPr>
          <w:b/>
          <w:bCs/>
          <w:sz w:val="21"/>
          <w:szCs w:val="21"/>
          <w:lang w:val="en-US"/>
        </w:rPr>
        <w:t>Order book (</w:t>
      </w:r>
      <w:r>
        <w:rPr>
          <w:b/>
          <w:bCs/>
          <w:sz w:val="21"/>
          <w:szCs w:val="21"/>
        </w:rPr>
        <w:t xml:space="preserve">βιβλίο </w:t>
      </w:r>
      <w:r>
        <w:rPr>
          <w:rFonts w:ascii="Calibri" w:hAnsi="Calibri" w:eastAsia="Times New Roman" w:cs="Calibri"/>
          <w:b/>
          <w:bCs/>
          <w:color w:val="auto"/>
          <w:sz w:val="21"/>
          <w:szCs w:val="21"/>
          <w:lang w:val="el-GR" w:eastAsia="zh-CN" w:bidi="ar-SA"/>
        </w:rPr>
        <w:t>εντολών</w:t>
      </w:r>
      <w:r>
        <w:rPr>
          <w:rFonts w:ascii="Calibri" w:hAnsi="Calibri" w:eastAsia="Times New Roman" w:cs="Calibri"/>
          <w:b/>
          <w:bCs/>
          <w:color w:val="auto"/>
          <w:sz w:val="21"/>
          <w:szCs w:val="21"/>
          <w:lang w:val="en-US" w:eastAsia="zh-CN" w:bidi="ar-SA"/>
        </w:rPr>
        <w:t>)</w:t>
      </w:r>
      <w:r>
        <w:rPr>
          <w:b/>
          <w:bCs/>
          <w:sz w:val="21"/>
          <w:szCs w:val="21"/>
        </w:rPr>
        <w:t xml:space="preserve"> </w:t>
      </w:r>
      <w:bookmarkEnd w:id="8"/>
    </w:p>
    <w:p>
      <w:pPr>
        <w:jc w:val="center"/>
        <w:rPr>
          <w:b/>
          <w:bCs/>
          <w:sz w:val="21"/>
          <w:szCs w:val="21"/>
        </w:rPr>
      </w:pPr>
    </w:p>
    <w:p>
      <w:pPr>
        <w:pStyle w:val="281"/>
        <w:rPr>
          <w:rFonts w:eastAsia="Times New Roman"/>
          <w:sz w:val="23"/>
          <w:szCs w:val="23"/>
          <w:lang w:val="el-GR"/>
        </w:rPr>
      </w:pPr>
      <w:r>
        <w:rPr>
          <w:rFonts w:eastAsia="Times New Roman"/>
          <w:sz w:val="23"/>
          <w:szCs w:val="23"/>
          <w:lang w:val="el-GR" w:eastAsia="zh-CN"/>
        </w:rPr>
        <w:t>Στην παραπάνω εικόνα παρουσιάζεται ένα στιγμιότυπο ενός</w:t>
      </w:r>
      <w:r>
        <w:rPr>
          <w:rFonts w:eastAsia="Times New Roman"/>
          <w:sz w:val="23"/>
          <w:szCs w:val="23"/>
          <w:lang w:val="el-GR"/>
        </w:rPr>
        <w:t xml:space="preserve"> </w:t>
      </w:r>
      <w:r>
        <w:rPr>
          <w:rFonts w:eastAsia="Times New Roman"/>
          <w:sz w:val="23"/>
          <w:szCs w:val="23"/>
          <w:lang w:val="en-US"/>
        </w:rPr>
        <w:t>Order book</w:t>
      </w:r>
      <w:r>
        <w:rPr>
          <w:rFonts w:eastAsia="Times New Roman"/>
          <w:sz w:val="23"/>
          <w:szCs w:val="23"/>
          <w:lang w:val="el-GR"/>
        </w:rPr>
        <w:t xml:space="preserve"> που αφορά σε μία μετοχή. Όπως </w:t>
      </w:r>
      <w:r>
        <w:rPr>
          <w:rFonts w:eastAsia="Times New Roman"/>
          <w:sz w:val="23"/>
          <w:szCs w:val="23"/>
          <w:lang w:val="el-GR" w:eastAsia="zh-CN"/>
        </w:rPr>
        <w:t>φαίνεται,</w:t>
      </w:r>
      <w:r>
        <w:rPr>
          <w:rFonts w:eastAsia="Times New Roman"/>
          <w:sz w:val="23"/>
          <w:szCs w:val="23"/>
          <w:lang w:val="el-GR"/>
        </w:rPr>
        <w:t xml:space="preserve"> όλες οι προβλεπόμενες εντολές αγοράς βρίσκονται στην αριστερή πλευρά του βιβλίου και εμφανίζονται ως "</w:t>
      </w:r>
      <w:r>
        <w:rPr>
          <w:rFonts w:eastAsia="Times New Roman"/>
          <w:sz w:val="23"/>
          <w:szCs w:val="23"/>
          <w:lang w:val="en-US" w:eastAsia="zh-CN"/>
        </w:rPr>
        <w:t>bid</w:t>
      </w:r>
      <w:r>
        <w:rPr>
          <w:rFonts w:eastAsia="Times New Roman"/>
          <w:sz w:val="23"/>
          <w:szCs w:val="23"/>
          <w:lang w:val="el-GR"/>
        </w:rPr>
        <w:t>", ενώ όλες οι προβλεπόμενες εντολές πώλησης βρίσκονται στα δεξιά η πλευρά του βιβλίου εμφανίζεται ως "</w:t>
      </w:r>
      <w:r>
        <w:rPr>
          <w:rFonts w:eastAsia="Times New Roman"/>
          <w:sz w:val="23"/>
          <w:szCs w:val="23"/>
          <w:lang w:val="en-US"/>
        </w:rPr>
        <w:t>ask</w:t>
      </w:r>
      <w:r>
        <w:rPr>
          <w:rFonts w:eastAsia="Times New Roman"/>
          <w:sz w:val="23"/>
          <w:szCs w:val="23"/>
          <w:lang w:val="el-GR"/>
        </w:rPr>
        <w:t>".</w:t>
      </w:r>
    </w:p>
    <w:p>
      <w:pPr>
        <w:pStyle w:val="281"/>
        <w:rPr>
          <w:rFonts w:eastAsia="Times New Roman"/>
          <w:sz w:val="23"/>
          <w:szCs w:val="23"/>
          <w:lang w:val="el-GR"/>
        </w:rPr>
      </w:pPr>
      <w:r>
        <w:rPr>
          <w:rFonts w:eastAsia="Times New Roman"/>
          <w:sz w:val="23"/>
          <w:szCs w:val="23"/>
          <w:lang w:val="el-GR"/>
        </w:rPr>
        <w:t xml:space="preserve">Ένα χρηματοοικονομικός </w:t>
      </w:r>
      <w:r>
        <w:rPr>
          <w:rFonts w:eastAsia="Times New Roman"/>
          <w:sz w:val="23"/>
          <w:szCs w:val="23"/>
          <w:lang w:val="el-GR" w:eastAsia="zh-CN"/>
        </w:rPr>
        <w:t>οργανισμός</w:t>
      </w:r>
      <w:r>
        <w:rPr>
          <w:rFonts w:eastAsia="Times New Roman"/>
          <w:sz w:val="23"/>
          <w:szCs w:val="23"/>
          <w:lang w:val="el-GR"/>
        </w:rPr>
        <w:t xml:space="preserve"> που </w:t>
      </w:r>
      <w:r>
        <w:rPr>
          <w:rFonts w:eastAsia="Times New Roman"/>
          <w:sz w:val="23"/>
          <w:szCs w:val="23"/>
          <w:lang w:val="el-GR" w:eastAsia="zh-CN"/>
        </w:rPr>
        <w:t>λειτουργεί</w:t>
      </w:r>
      <w:r>
        <w:rPr>
          <w:rFonts w:eastAsia="Times New Roman"/>
          <w:sz w:val="23"/>
          <w:szCs w:val="23"/>
          <w:lang w:val="el-GR"/>
        </w:rPr>
        <w:t xml:space="preserve"> ενεργά έχει πάντα ένα πυκνό ή ρευστό βιβλίο </w:t>
      </w:r>
      <w:r>
        <w:rPr>
          <w:rFonts w:eastAsia="Times New Roman"/>
          <w:sz w:val="23"/>
          <w:szCs w:val="23"/>
          <w:lang w:val="el-GR" w:eastAsia="zh-CN"/>
        </w:rPr>
        <w:t>εντολών</w:t>
      </w:r>
      <w:r>
        <w:rPr>
          <w:rFonts w:eastAsia="Times New Roman"/>
          <w:sz w:val="23"/>
          <w:szCs w:val="23"/>
          <w:lang w:val="el-GR"/>
        </w:rPr>
        <w:t xml:space="preserve"> (liquid book). Καθώς τα δεδομένα του βιβλίου παραγγελιών είναι μια συνεχής αναπαράσταση της ζήτησης/προσφοράς της αγοράς, θεωρείται πάντα ως η νούμερο ένα πηγή δεδομένων για έρευνα αγοράς. </w:t>
      </w:r>
    </w:p>
    <w:p>
      <w:pPr>
        <w:pStyle w:val="281"/>
        <w:rPr>
          <w:rFonts w:eastAsia="Times New Roman"/>
          <w:sz w:val="23"/>
          <w:szCs w:val="23"/>
          <w:lang w:val="el-GR"/>
        </w:rPr>
      </w:pPr>
      <w:r>
        <w:rPr>
          <w:rFonts w:eastAsia="Times New Roman"/>
          <w:sz w:val="23"/>
          <w:szCs w:val="23"/>
          <w:lang w:val="el-GR"/>
        </w:rPr>
        <w:t xml:space="preserve">Μια άλλη μέρα, το βιβλίο παραγγελιών του </w:t>
      </w:r>
      <w:r>
        <w:rPr>
          <w:rFonts w:eastAsia="Times New Roman"/>
          <w:sz w:val="23"/>
          <w:szCs w:val="23"/>
          <w:lang w:val="el-GR" w:eastAsia="zh-CN"/>
        </w:rPr>
        <w:t>προιόντος</w:t>
      </w:r>
      <w:r>
        <w:rPr>
          <w:rFonts w:eastAsia="Times New Roman"/>
          <w:sz w:val="23"/>
          <w:szCs w:val="23"/>
          <w:lang w:val="el-GR"/>
        </w:rPr>
        <w:t xml:space="preserve"> Α </w:t>
      </w:r>
      <w:r>
        <w:rPr>
          <w:rFonts w:eastAsia="Times New Roman"/>
          <w:sz w:val="23"/>
          <w:szCs w:val="23"/>
          <w:lang w:val="el-GR" w:eastAsia="zh-CN"/>
        </w:rPr>
        <w:t>φαίνεται στην παρακάτω εικόνα.</w:t>
      </w:r>
      <w:r>
        <w:rPr>
          <w:rFonts w:eastAsia="Times New Roman"/>
          <w:sz w:val="23"/>
          <w:szCs w:val="23"/>
          <w:lang w:val="el-GR"/>
        </w:rPr>
        <w:t xml:space="preserve"> Όπως μπορείτε να δείτε το βιβλίο δεν είναι τόσο πυκνό όσο το προηγούμενο, και μπορεί κανείς να πει, σε σύγκριση με το προηγούμενο, ότι αυτό το βιβλίο είναι λιγότερο </w:t>
      </w:r>
      <w:r>
        <w:rPr>
          <w:rFonts w:eastAsia="Times New Roman"/>
          <w:sz w:val="23"/>
          <w:szCs w:val="23"/>
          <w:lang w:val="el-GR" w:eastAsia="zh-CN"/>
        </w:rPr>
        <w:t>ρευστό</w:t>
      </w:r>
      <w:r>
        <w:rPr>
          <w:rFonts w:eastAsia="Times New Roman"/>
          <w:sz w:val="23"/>
          <w:szCs w:val="23"/>
          <w:lang w:val="el-GR"/>
        </w:rPr>
        <w:t xml:space="preserve">. Οι συναλλαγές συνήθως θα είναι πιο ακριβές και εάν </w:t>
      </w:r>
      <w:r>
        <w:rPr>
          <w:rFonts w:eastAsia="Times New Roman"/>
          <w:sz w:val="23"/>
          <w:szCs w:val="23"/>
          <w:lang w:val="el-GR" w:eastAsia="zh-CN"/>
        </w:rPr>
        <w:t>θέλει κανείς</w:t>
      </w:r>
      <w:r>
        <w:rPr>
          <w:rFonts w:eastAsia="Times New Roman"/>
          <w:sz w:val="23"/>
          <w:szCs w:val="23"/>
          <w:lang w:val="el-GR"/>
        </w:rPr>
        <w:t xml:space="preserve"> </w:t>
      </w:r>
      <w:r>
        <w:rPr>
          <w:rFonts w:eastAsia="Times New Roman"/>
          <w:sz w:val="23"/>
          <w:szCs w:val="23"/>
          <w:lang w:val="el-GR" w:eastAsia="zh-CN"/>
        </w:rPr>
        <w:t>αξιόπιστη</w:t>
      </w:r>
      <w:r>
        <w:rPr>
          <w:rFonts w:eastAsia="Times New Roman"/>
          <w:sz w:val="23"/>
          <w:szCs w:val="23"/>
          <w:lang w:val="el-GR"/>
        </w:rPr>
        <w:t xml:space="preserve"> εκτέλεση των συναλλαγών του, θα αντιμετωπίσει υψηλότερο κίνδυνο, για αυτό το λόγο οι επενδυτές </w:t>
      </w:r>
      <w:r>
        <w:rPr>
          <w:rFonts w:eastAsia="Times New Roman"/>
          <w:sz w:val="23"/>
          <w:szCs w:val="23"/>
          <w:lang w:val="el-GR" w:eastAsia="zh-CN"/>
        </w:rPr>
        <w:t>προτιμούν</w:t>
      </w:r>
      <w:r>
        <w:rPr>
          <w:rFonts w:eastAsia="Times New Roman"/>
          <w:sz w:val="23"/>
          <w:szCs w:val="23"/>
          <w:lang w:val="el-GR"/>
        </w:rPr>
        <w:t xml:space="preserve"> τη ρευστότητα. </w:t>
      </w:r>
      <w:r>
        <w:rPr>
          <w:rFonts w:eastAsia="Times New Roman"/>
          <w:sz w:val="23"/>
          <w:szCs w:val="23"/>
          <w:lang w:val="el-GR" w:eastAsia="zh-CN"/>
        </w:rPr>
        <w:t>Η τελική</w:t>
      </w:r>
      <w:r>
        <w:rPr>
          <w:rFonts w:eastAsia="Times New Roman"/>
          <w:sz w:val="23"/>
          <w:szCs w:val="23"/>
          <w:lang w:val="el-GR"/>
        </w:rPr>
        <w:t xml:space="preserve"> επίπτωση που έχει στην αγορά είναι ότι επειδή μειώνει την πιθανότητα οι επενδυτές να μπορούν να ικανοποιήσουν τις ανάγκες τους, ο συνολικός όγκος των συναλλαγών αναμένεται σε τέτοιες περιπτώσεις να είναι μειωμένος.</w:t>
      </w:r>
    </w:p>
    <w:p>
      <w:pPr>
        <w:pStyle w:val="286"/>
        <w:jc w:val="center"/>
      </w:pPr>
      <w:r>
        <w:rPr>
          <w:rFonts w:ascii="Calibri" w:hAnsi="Calibri" w:eastAsia="Calibri" w:cs="Calibri"/>
          <w:color w:val="auto"/>
          <w:sz w:val="21"/>
          <w:szCs w:val="21"/>
          <w:lang w:val="en-US" w:eastAsia="zh-CN" w:bidi="ar-SA"/>
        </w:rPr>
        <w:pict>
          <v:shape id="_x0000_s1030" o:spid="_x0000_s1030" o:spt="75" type="#_x0000_t75" style="position:absolute;left:0pt;margin-left:149.05pt;margin-top:0pt;height:144.6pt;width:149.5pt;mso-wrap-distance-bottom:0pt;mso-wrap-distance-top:0pt;z-index:251663360;mso-width-relative:page;mso-height-relative:page;" fillcolor="#FFFFFF" filled="t" stroked="f" coordsize="21600,21600">
            <v:path/>
            <v:fill on="t" color2="#000000" focussize="0,0"/>
            <v:stroke on="f"/>
            <v:imagedata r:id="rId11" cropleft="-53f" croptop="-56f" cropright="1022f" cropbottom="-56f" o:title=""/>
            <o:lock v:ext="edit" aspectratio="t"/>
            <v:textbox inset="0.05pt,0.05pt,0.05pt,0.05pt"/>
            <w10:wrap type="topAndBottom"/>
          </v:shape>
        </w:pict>
      </w:r>
      <w:r>
        <w:rPr>
          <w:rFonts w:ascii="Calibri" w:hAnsi="Calibri" w:eastAsia="Times New Roman" w:cs="Calibri"/>
          <w:color w:val="auto"/>
          <w:sz w:val="21"/>
          <w:szCs w:val="21"/>
          <w:lang w:val="en-US" w:eastAsia="zh-CN" w:bidi="ar-SA"/>
        </w:rPr>
        <w:t xml:space="preserve"> </w:t>
      </w:r>
      <w:r>
        <w:rPr>
          <w:rFonts w:ascii="Calibri" w:hAnsi="Calibri" w:cs="Calibri"/>
          <w:color w:val="auto"/>
          <w:sz w:val="21"/>
          <w:szCs w:val="21"/>
          <w:lang w:val="el-GR" w:eastAsia="zh-CN" w:bidi="ar-SA"/>
        </w:rPr>
        <w:t>Πίνακας</w:t>
      </w:r>
      <w:r>
        <w:rPr>
          <w:rFonts w:hint="default" w:ascii="Calibri" w:hAnsi="Calibri" w:cs="Calibri"/>
          <w:color w:val="auto"/>
          <w:sz w:val="21"/>
          <w:szCs w:val="21"/>
          <w:lang w:val="el-GR" w:eastAsia="zh-CN" w:bidi="ar-SA"/>
        </w:rPr>
        <w:t xml:space="preserve"> </w:t>
      </w:r>
      <w:r>
        <w:rPr>
          <w:rFonts w:ascii="Calibri" w:hAnsi="Calibri" w:eastAsia="Times New Roman" w:cs="Calibri"/>
          <w:color w:val="auto"/>
          <w:sz w:val="21"/>
          <w:szCs w:val="21"/>
          <w:lang w:val="en-US" w:eastAsia="zh-CN" w:bidi="ar-SA"/>
        </w:rPr>
        <w:fldChar w:fldCharType="begin"/>
      </w:r>
      <w:r>
        <w:rPr>
          <w:rFonts w:ascii="Calibri" w:hAnsi="Calibri" w:eastAsia="Times New Roman" w:cs="Calibri"/>
          <w:color w:val="auto"/>
          <w:sz w:val="21"/>
          <w:szCs w:val="21"/>
          <w:lang w:val="en-US" w:eastAsia="zh-CN" w:bidi="ar-SA"/>
        </w:rPr>
        <w:instrText xml:space="preserve"> SEQ "Πίνακας" </w:instrText>
      </w:r>
      <w:r>
        <w:rPr>
          <w:rFonts w:ascii="Calibri" w:hAnsi="Calibri" w:eastAsia="Times New Roman" w:cs="Calibri"/>
          <w:color w:val="auto"/>
          <w:sz w:val="21"/>
          <w:szCs w:val="21"/>
          <w:lang w:val="en-US" w:eastAsia="zh-CN" w:bidi="ar-SA"/>
        </w:rPr>
        <w:fldChar w:fldCharType="separate"/>
      </w:r>
      <w:r>
        <w:rPr>
          <w:rFonts w:ascii="Calibri" w:hAnsi="Calibri" w:eastAsia="Times New Roman" w:cs="Calibri"/>
          <w:color w:val="auto"/>
          <w:sz w:val="21"/>
          <w:szCs w:val="21"/>
          <w:lang w:val="en-US" w:eastAsia="zh-CN" w:bidi="ar-SA"/>
        </w:rPr>
        <w:t>2</w:t>
      </w:r>
      <w:r>
        <w:rPr>
          <w:rFonts w:ascii="Calibri" w:hAnsi="Calibri" w:eastAsia="Times New Roman" w:cs="Calibri"/>
          <w:color w:val="auto"/>
          <w:sz w:val="21"/>
          <w:szCs w:val="21"/>
          <w:lang w:val="en-US" w:eastAsia="zh-CN" w:bidi="ar-SA"/>
        </w:rPr>
        <w:fldChar w:fldCharType="end"/>
      </w:r>
      <w:bookmarkStart w:id="9" w:name="_Toc4068"/>
      <w:r>
        <w:rPr>
          <w:rFonts w:ascii="Calibri" w:hAnsi="Calibri" w:eastAsia="Times New Roman" w:cs="Calibri"/>
          <w:color w:val="auto"/>
          <w:sz w:val="21"/>
          <w:szCs w:val="21"/>
          <w:lang w:val="en-US" w:eastAsia="zh-CN" w:bidi="ar-SA"/>
        </w:rPr>
        <w:t>. Σ</w:t>
      </w:r>
      <w:r>
        <w:rPr>
          <w:rFonts w:ascii="Calibri" w:hAnsi="Calibri" w:eastAsia="Times New Roman" w:cs="Calibri"/>
          <w:color w:val="auto"/>
          <w:sz w:val="21"/>
          <w:szCs w:val="21"/>
          <w:lang w:val="el-GR" w:eastAsia="zh-CN" w:bidi="ar-SA"/>
        </w:rPr>
        <w:t xml:space="preserve">τιγμιότυπο ενός αραιού </w:t>
      </w:r>
      <w:r>
        <w:rPr>
          <w:rFonts w:ascii="Calibri" w:hAnsi="Calibri" w:eastAsia="Times New Roman" w:cs="Calibri"/>
          <w:color w:val="auto"/>
          <w:sz w:val="21"/>
          <w:szCs w:val="21"/>
          <w:lang w:val="en-US" w:eastAsia="zh-CN" w:bidi="ar-SA"/>
        </w:rPr>
        <w:t>Order book</w:t>
      </w:r>
      <w:bookmarkEnd w:id="9"/>
    </w:p>
    <w:p>
      <w:pPr>
        <w:pStyle w:val="281"/>
      </w:pPr>
    </w:p>
    <w:p>
      <w:pPr>
        <w:pStyle w:val="283"/>
        <w:numPr>
          <w:ilvl w:val="2"/>
          <w:numId w:val="3"/>
        </w:numPr>
      </w:pPr>
      <w:bookmarkStart w:id="10" w:name="_Toc1494"/>
      <w:r>
        <w:rPr>
          <w:rFonts w:eastAsia="Times New Roman" w:cs="Calibri"/>
          <w:b/>
          <w:bCs/>
          <w:color w:val="auto"/>
          <w:sz w:val="22"/>
          <w:szCs w:val="26"/>
          <w:lang w:val="el-GR" w:eastAsia="zh-CN" w:bidi="ar-SA"/>
        </w:rPr>
        <w:t>Βιβλίο Παραγγελιών (</w:t>
      </w:r>
      <w:r>
        <w:rPr>
          <w:rFonts w:eastAsia="Times New Roman" w:cs="Calibri"/>
          <w:b/>
          <w:bCs/>
          <w:color w:val="auto"/>
          <w:sz w:val="22"/>
          <w:szCs w:val="26"/>
          <w:lang w:val="en-US" w:eastAsia="zh-CN" w:bidi="ar-SA"/>
        </w:rPr>
        <w:t>Trade</w:t>
      </w:r>
      <w:r>
        <w:t xml:space="preserve"> book)</w:t>
      </w:r>
      <w:bookmarkEnd w:id="10"/>
    </w:p>
    <w:p>
      <w:pPr>
        <w:pStyle w:val="281"/>
        <w:rPr>
          <w:rFonts w:eastAsia="Times New Roman"/>
          <w:sz w:val="23"/>
          <w:szCs w:val="23"/>
          <w:lang w:val="el-GR" w:eastAsia="zh-CN"/>
        </w:rPr>
      </w:pPr>
      <w:r>
        <w:rPr>
          <w:rFonts w:eastAsia="Times New Roman"/>
          <w:sz w:val="23"/>
          <w:szCs w:val="23"/>
          <w:lang w:val="el-GR" w:eastAsia="zh-CN"/>
        </w:rPr>
        <w:t>Ενώ ένα βιβλίο εντολών</w:t>
      </w:r>
      <w:r>
        <w:rPr>
          <w:rFonts w:eastAsia="Times New Roman"/>
          <w:sz w:val="23"/>
          <w:szCs w:val="23"/>
          <w:lang w:val="en-US" w:eastAsia="zh-CN"/>
        </w:rPr>
        <w:t xml:space="preserve"> </w:t>
      </w:r>
      <w:r>
        <w:rPr>
          <w:rFonts w:eastAsia="Times New Roman"/>
          <w:sz w:val="23"/>
          <w:szCs w:val="23"/>
          <w:lang w:val="el-GR" w:eastAsia="zh-CN"/>
        </w:rPr>
        <w:t xml:space="preserve">είναι μια αναπαράσταση της πρόθεσης συναλλαγών στην αγορά, για να πραγματοποιηθεί μια συναλλαγή χρειάζεται ένας αγοραστής και έναν πωλητής να βρεθούν στην θέση να πραγματοποιήσουν μια συναλλαγή στην ίδια τιμή. </w:t>
      </w:r>
    </w:p>
    <w:p>
      <w:pPr>
        <w:pStyle w:val="281"/>
        <w:rPr>
          <w:rFonts w:eastAsia="Times New Roman"/>
          <w:sz w:val="23"/>
          <w:szCs w:val="23"/>
          <w:lang w:val="el-GR" w:eastAsia="zh-CN"/>
        </w:rPr>
      </w:pPr>
      <w:r>
        <w:rPr>
          <w:rFonts w:eastAsia="Times New Roman"/>
          <w:sz w:val="23"/>
          <w:szCs w:val="23"/>
          <w:lang w:val="el-GR" w:eastAsia="zh-CN"/>
        </w:rPr>
        <w:t>Ως εκ τούτου, μερικές φορές, όταν κάποιος θέλει να κάνει μια συναλλαγή σε μια μετοχή, ελέγχει το βιβλίο εντολών και βρίσκει κάποιον με αντίθετο ενδιαφέρον για συναλλαγή.</w:t>
      </w:r>
    </w:p>
    <w:p>
      <w:pPr>
        <w:pStyle w:val="281"/>
        <w:rPr>
          <w:rFonts w:eastAsia="Times New Roman"/>
          <w:sz w:val="23"/>
          <w:szCs w:val="23"/>
          <w:lang w:val="el-GR" w:eastAsia="zh-CN"/>
        </w:rPr>
      </w:pPr>
      <w:r>
        <w:rPr>
          <w:rFonts w:eastAsia="Times New Roman"/>
          <w:sz w:val="23"/>
          <w:szCs w:val="23"/>
          <w:lang w:val="el-GR" w:eastAsia="zh-CN"/>
        </w:rPr>
        <w:t>Για παράδειγμα, αν φανταστούμε ότι θέλουμε να αγοράσουμε 20 μετοχές μιας μετοχής που έχει το βιβλίο παραγγελιών της προηγούμενης παραγράφου, θα πρέπει να βρεθούν</w:t>
      </w:r>
      <w:r>
        <w:rPr>
          <w:rFonts w:hint="default" w:eastAsia="Times New Roman"/>
          <w:sz w:val="23"/>
          <w:szCs w:val="23"/>
          <w:lang w:val="el-GR" w:eastAsia="zh-CN"/>
        </w:rPr>
        <w:t xml:space="preserve"> </w:t>
      </w:r>
      <w:r>
        <w:rPr>
          <w:rFonts w:eastAsia="Times New Roman"/>
          <w:sz w:val="23"/>
          <w:szCs w:val="23"/>
          <w:lang w:val="el-GR" w:eastAsia="zh-CN"/>
        </w:rPr>
        <w:t>κάποια</w:t>
      </w:r>
      <w:r>
        <w:rPr>
          <w:rFonts w:hint="default" w:eastAsia="Times New Roman"/>
          <w:sz w:val="23"/>
          <w:szCs w:val="23"/>
          <w:lang w:val="el-GR" w:eastAsia="zh-CN"/>
        </w:rPr>
        <w:t xml:space="preserve"> ά</w:t>
      </w:r>
      <w:r>
        <w:rPr>
          <w:rFonts w:eastAsia="Times New Roman"/>
          <w:sz w:val="23"/>
          <w:szCs w:val="23"/>
          <w:lang w:val="el-GR" w:eastAsia="zh-CN"/>
        </w:rPr>
        <w:t>νθρωποι</w:t>
      </w:r>
      <w:r>
        <w:rPr>
          <w:rFonts w:hint="default" w:eastAsia="Times New Roman"/>
          <w:sz w:val="23"/>
          <w:szCs w:val="23"/>
          <w:lang w:val="el-GR" w:eastAsia="zh-CN"/>
        </w:rPr>
        <w:t xml:space="preserve"> </w:t>
      </w:r>
      <w:r>
        <w:rPr>
          <w:rFonts w:eastAsia="Times New Roman"/>
          <w:sz w:val="23"/>
          <w:szCs w:val="23"/>
          <w:lang w:val="el-GR" w:eastAsia="zh-CN"/>
        </w:rPr>
        <w:t>που</w:t>
      </w:r>
      <w:r>
        <w:rPr>
          <w:rFonts w:hint="default" w:eastAsia="Times New Roman"/>
          <w:sz w:val="23"/>
          <w:szCs w:val="23"/>
          <w:lang w:val="el-GR" w:eastAsia="zh-CN"/>
        </w:rPr>
        <w:t xml:space="preserve"> να</w:t>
      </w:r>
      <w:r>
        <w:rPr>
          <w:rFonts w:eastAsia="Times New Roman"/>
          <w:sz w:val="23"/>
          <w:szCs w:val="23"/>
          <w:lang w:val="el-GR" w:eastAsia="zh-CN"/>
        </w:rPr>
        <w:t xml:space="preserve"> είναι πρόθυμοι να</w:t>
      </w:r>
      <w:r>
        <w:rPr>
          <w:rFonts w:hint="default" w:eastAsia="Times New Roman"/>
          <w:sz w:val="23"/>
          <w:szCs w:val="23"/>
          <w:lang w:val="el-GR" w:eastAsia="zh-CN"/>
        </w:rPr>
        <w:t xml:space="preserve"> κάνουν συναλλαγές</w:t>
      </w:r>
      <w:r>
        <w:rPr>
          <w:rFonts w:eastAsia="Times New Roman"/>
          <w:sz w:val="23"/>
          <w:szCs w:val="23"/>
          <w:lang w:val="el-GR" w:eastAsia="zh-CN"/>
        </w:rPr>
        <w:t xml:space="preserve"> με εμάς πουλώντας συνολικά 20 μετοχές ή περισσότερες. Ελέγχοντας την πλευρά της προσφοράς του βιβλίου ξεκινώντας από τη χαμηλότερη τιμή: υπάρχουν 221 μετοχές με ενδιαφέρον πώλησης στην τιμή των 148. Μπορούμε να αγοράσουμε 20 μετοχές στην τιμή των 148 και η εκτέλεση της εντολής θα είναι εγγυημένη. Αυτό θα ήταν το βιβλίο εντολών του αποθέματος Α μετά τη συναλλαγή:</w:t>
      </w:r>
    </w:p>
    <w:p>
      <w:pPr>
        <w:pStyle w:val="286"/>
        <w:jc w:val="center"/>
      </w:pPr>
      <w:r>
        <w:rPr>
          <w:rFonts w:ascii="Calibri" w:hAnsi="Calibri" w:eastAsia="Calibri" w:cs="Calibri"/>
          <w:color w:val="auto"/>
          <w:sz w:val="20"/>
          <w:szCs w:val="20"/>
          <w:lang w:val="en-US" w:eastAsia="zh-CN" w:bidi="ar-SA"/>
        </w:rPr>
        <w:pict>
          <v:shape id="_x0000_s1029" o:spid="_x0000_s1029" o:spt="75" type="#_x0000_t75" style="position:absolute;left:0pt;margin-left:149.75pt;margin-top:9.25pt;height:150.6pt;width:152.65pt;mso-wrap-distance-bottom:0pt;mso-wrap-distance-top:0pt;z-index:251662336;mso-width-relative:page;mso-height-relative:page;" fillcolor="#FFFFFF" filled="t" stroked="f" coordsize="21600,21600">
            <v:path/>
            <v:fill on="t" color2="#000000" focussize="0,0"/>
            <v:stroke on="f"/>
            <v:imagedata r:id="rId12" cropleft="-52f" croptop="-54f" cropright="949f" cropbottom="-54f" o:title=""/>
            <o:lock v:ext="edit" aspectratio="t"/>
            <v:textbox inset="0.05pt,0.05pt,0.05pt,0.05pt"/>
            <w10:wrap type="topAndBottom"/>
          </v:shape>
        </w:pict>
      </w: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3</w:t>
      </w:r>
      <w:r>
        <w:rPr>
          <w:rFonts w:hint="default" w:ascii="Calibri" w:hAnsi="Calibri" w:cs="Calibri"/>
          <w:color w:val="auto"/>
          <w:sz w:val="20"/>
          <w:szCs w:val="20"/>
          <w:lang w:val="el-GR" w:eastAsia="zh-CN" w:bidi="ar-SA"/>
        </w:rPr>
        <w:fldChar w:fldCharType="end"/>
      </w:r>
      <w:bookmarkStart w:id="11" w:name="_Toc31245"/>
      <w:r>
        <w:rPr>
          <w:rFonts w:ascii="Calibri" w:hAnsi="Calibri" w:eastAsia="Times New Roman" w:cs="Calibri"/>
          <w:color w:val="auto"/>
          <w:sz w:val="20"/>
          <w:szCs w:val="20"/>
          <w:lang w:val="en-US" w:eastAsia="zh-CN" w:bidi="ar-SA"/>
        </w:rPr>
        <w:t xml:space="preserve">. </w:t>
      </w:r>
      <w:r>
        <w:rPr>
          <w:rFonts w:ascii="Calibri" w:hAnsi="Calibri" w:eastAsia="Times New Roman" w:cs="Calibri"/>
          <w:color w:val="auto"/>
          <w:sz w:val="20"/>
          <w:szCs w:val="20"/>
          <w:lang w:val="el-GR" w:eastAsia="zh-CN" w:bidi="ar-SA"/>
        </w:rPr>
        <w:t>Πραγματοποίηση μιας εντολής αγοράς</w:t>
      </w:r>
      <w:bookmarkEnd w:id="11"/>
    </w:p>
    <w:p>
      <w:pPr>
        <w:pStyle w:val="281"/>
        <w:jc w:val="center"/>
      </w:pPr>
    </w:p>
    <w:p>
      <w:pPr>
        <w:pStyle w:val="281"/>
        <w:rPr>
          <w:rFonts w:eastAsia="Times New Roman"/>
          <w:sz w:val="23"/>
          <w:szCs w:val="23"/>
          <w:lang w:val="el-GR" w:eastAsia="zh-CN"/>
        </w:rPr>
      </w:pPr>
      <w:r>
        <w:rPr>
          <w:rFonts w:eastAsia="Times New Roman"/>
          <w:sz w:val="23"/>
          <w:szCs w:val="23"/>
          <w:lang w:val="el-GR" w:eastAsia="zh-CN"/>
        </w:rPr>
        <w:t>Σε αυτήν την περίπτωση, ο πωλητής πούλησε 20 μετοχές και ο αγοραστής αγόρασε 20 μετοχές. Η συναλλαγή μεταξύ πωλητή και αγοραστή ολοκληρώνεται και ένα εμπορικό μήνυμα θα μεταδοθεί στο κοινό:</w:t>
      </w:r>
    </w:p>
    <w:p>
      <w:pPr>
        <w:pStyle w:val="281"/>
        <w:jc w:val="center"/>
        <w:rPr>
          <w:rFonts w:eastAsia="Times New Roman"/>
          <w:sz w:val="23"/>
          <w:szCs w:val="23"/>
          <w:lang w:val="el-GR" w:eastAsia="zh-CN"/>
        </w:rPr>
      </w:pPr>
      <w:r>
        <w:rPr>
          <w:rFonts w:eastAsia="Times New Roman"/>
          <w:sz w:val="23"/>
          <w:szCs w:val="23"/>
          <w:lang w:val="el-GR" w:eastAsia="zh-CN"/>
        </w:rPr>
        <w:t>“20 μετοχές της μετοχής Α ανταλλάσσονται στην αγορά στην τιμή των 148.”</w:t>
      </w:r>
    </w:p>
    <w:p>
      <w:pPr>
        <w:pStyle w:val="281"/>
        <w:rPr>
          <w:rFonts w:eastAsia="Times New Roman"/>
          <w:sz w:val="23"/>
          <w:szCs w:val="23"/>
          <w:lang w:val="el-GR" w:eastAsia="zh-CN"/>
        </w:rPr>
      </w:pPr>
      <w:r>
        <w:rPr>
          <w:rFonts w:eastAsia="Times New Roman"/>
          <w:sz w:val="23"/>
          <w:szCs w:val="23"/>
          <w:lang w:val="el-GR" w:eastAsia="zh-CN"/>
        </w:rPr>
        <w:t xml:space="preserve">Παρόμοια με τα δεδομένα του βιβλίου εντολών, τα δεδομένα συναλλαγών είναι επίσης εξαιρετικά σημαντικά για τους επιστήμονες δεδομένων, καθώς αντικατοπτρίζουν πόσο ενεργή είναι η αγορά. Στην πραγματικότητα, ορισμένα κοινά τεχνικά σήματα της χρηματοπιστωτικής αγοράς προέρχονται απευθείας από δεδομένα συναλλαγών, όπως ο υψηλός χαμηλός ή ο συνολικός όγκος συναλλαγών. </w:t>
      </w:r>
    </w:p>
    <w:p>
      <w:pPr>
        <w:pStyle w:val="283"/>
        <w:widowControl/>
        <w:numPr>
          <w:ilvl w:val="0"/>
          <w:numId w:val="0"/>
        </w:numPr>
        <w:tabs>
          <w:tab w:val="clear" w:pos="0"/>
        </w:tabs>
        <w:suppressAutoHyphens/>
        <w:ind w:left="0" w:right="0" w:firstLine="0"/>
        <w:jc w:val="both"/>
      </w:pPr>
    </w:p>
    <w:p>
      <w:pPr>
        <w:pStyle w:val="282"/>
        <w:pageBreakBefore/>
        <w:numPr>
          <w:ilvl w:val="1"/>
          <w:numId w:val="3"/>
        </w:numPr>
        <w:ind w:left="578" w:right="0" w:hanging="578"/>
      </w:pPr>
      <w:bookmarkStart w:id="12" w:name="_Toc21035"/>
      <w:r>
        <w:rPr>
          <w:rStyle w:val="25"/>
          <w:b/>
          <w:bCs/>
        </w:rPr>
        <w:t xml:space="preserve">Στατιστικοί </w:t>
      </w:r>
      <w:r>
        <w:rPr>
          <w:rStyle w:val="25"/>
          <w:b/>
          <w:bCs/>
          <w:lang w:val="el-GR"/>
        </w:rPr>
        <w:t>δείκτες</w:t>
      </w:r>
      <w:bookmarkEnd w:id="12"/>
      <w:r>
        <w:t xml:space="preserve"> </w:t>
      </w:r>
    </w:p>
    <w:p>
      <w:pPr>
        <w:pStyle w:val="281"/>
        <w:rPr>
          <w:rFonts w:eastAsia="Times New Roman"/>
          <w:sz w:val="23"/>
          <w:szCs w:val="23"/>
          <w:lang w:val="el-GR" w:eastAsia="zh-CN"/>
        </w:rPr>
      </w:pPr>
      <w:r>
        <w:rPr>
          <w:rFonts w:eastAsia="Times New Roman"/>
          <w:sz w:val="23"/>
          <w:szCs w:val="23"/>
          <w:lang w:val="el-GR" w:eastAsia="zh-CN"/>
        </w:rPr>
        <w:t>Υπάρχουν πολλοί στατιστικοί/οικονομικοί δείκτες που μπορεί να αντλήσει ένας επιστήμονας δεδομένων  από τα ακατέργαστα δεδομένα του βιβλίου εντολών ώστε να επιδιώξει να αναπαραστήσει τη ρευστότητα της αγοράς και την αποτίμηση των μετοχών. Αυτά τα στατιστικά στοιχεία είναι αποδεδειγμένα θεμελιώδεις εισροές οποιωνδήποτε αλγορίθμων χρησιμοποιούνται για προβλέψεις της αγοράς. Χρησιμοποιούνται εδώ και χρόνια από στατιστικολόγους, οικονομολόγους και αναλυτές των αγορών για εκτίμηση των αξιών αλλά και προβλέψεις.</w:t>
      </w:r>
    </w:p>
    <w:p>
      <w:pPr>
        <w:pStyle w:val="281"/>
        <w:rPr>
          <w:rFonts w:eastAsia="Times New Roman"/>
          <w:sz w:val="23"/>
          <w:szCs w:val="23"/>
          <w:lang w:val="el-GR" w:eastAsia="zh-CN"/>
        </w:rPr>
      </w:pPr>
      <w:r>
        <w:rPr>
          <w:rFonts w:eastAsia="Times New Roman"/>
          <w:sz w:val="23"/>
          <w:szCs w:val="23"/>
          <w:lang w:val="el-GR" w:eastAsia="zh-CN"/>
        </w:rPr>
        <w:t>Παρακάτω παρατίθενται ορισμένοι κοινά αποδεκτοί στατιστικοί δείκτες που χρησιμοποιήθηκαν στα πλαίσια της εργασίας ώστε να εξορυχτούν  πολύτιμα σήματα από τα δεδομένα του βιβλίου εντολών. Κάποιοι χρησιμοποιούνται και σαν μέτρο σύγκρισης των αποτελεσμάτων.</w:t>
      </w:r>
    </w:p>
    <w:p>
      <w:pPr>
        <w:pStyle w:val="281"/>
        <w:rPr>
          <w:rFonts w:eastAsia="Times New Roman"/>
          <w:sz w:val="23"/>
          <w:szCs w:val="23"/>
          <w:lang w:val="el-GR" w:eastAsia="zh-CN"/>
        </w:rPr>
      </w:pPr>
      <w:r>
        <w:rPr>
          <w:rFonts w:eastAsia="Times New Roman"/>
          <w:sz w:val="23"/>
          <w:szCs w:val="23"/>
          <w:lang w:val="el-GR" w:eastAsia="zh-CN"/>
        </w:rPr>
        <w:t>Συνοπτικά οι στατιστικοί και οικονομικοί δείκτες που χρησιμοποιήθηκαν για την ανάλυση των δεδομένων της εργασίας αλλά ταυτόχρονα και από τους αλγόριθμους μηχανικής μάθησης που αναπτύχθηκαν είναι:</w:t>
      </w:r>
    </w:p>
    <w:p>
      <w:pPr>
        <w:pStyle w:val="281"/>
        <w:numPr>
          <w:ilvl w:val="0"/>
          <w:numId w:val="4"/>
        </w:numPr>
      </w:pPr>
      <w:r>
        <w:rPr>
          <w:lang w:val="en-US"/>
        </w:rPr>
        <w:t>Bid/Ask Spread</w:t>
      </w:r>
    </w:p>
    <w:p>
      <w:pPr>
        <w:pStyle w:val="281"/>
        <w:numPr>
          <w:ilvl w:val="0"/>
          <w:numId w:val="4"/>
        </w:numPr>
      </w:pPr>
      <w:r>
        <w:rPr>
          <w:lang w:val="en-US"/>
        </w:rPr>
        <w:t>Weighted Average Price</w:t>
      </w:r>
    </w:p>
    <w:p>
      <w:pPr>
        <w:pStyle w:val="281"/>
        <w:numPr>
          <w:ilvl w:val="0"/>
          <w:numId w:val="4"/>
        </w:numPr>
      </w:pPr>
      <w:r>
        <w:rPr>
          <w:lang w:val="en-US"/>
        </w:rPr>
        <w:t>Log Returns</w:t>
      </w:r>
    </w:p>
    <w:p>
      <w:pPr>
        <w:pStyle w:val="281"/>
        <w:numPr>
          <w:ilvl w:val="0"/>
          <w:numId w:val="4"/>
        </w:numPr>
      </w:pPr>
      <w:r>
        <w:rPr>
          <w:lang w:val="en-US"/>
        </w:rPr>
        <w:t>Realized volatility</w:t>
      </w:r>
    </w:p>
    <w:p>
      <w:pPr>
        <w:pStyle w:val="281"/>
        <w:rPr>
          <w:lang w:val="en-US"/>
        </w:rPr>
      </w:pPr>
    </w:p>
    <w:p>
      <w:pPr>
        <w:pStyle w:val="283"/>
        <w:numPr>
          <w:ilvl w:val="2"/>
          <w:numId w:val="3"/>
        </w:numPr>
      </w:pPr>
      <w:bookmarkStart w:id="13" w:name="_Toc19600"/>
      <w:r>
        <w:rPr>
          <w:rStyle w:val="25"/>
          <w:b/>
          <w:bCs/>
          <w:lang w:val="en-US"/>
        </w:rPr>
        <w:t>B</w:t>
      </w:r>
      <w:r>
        <w:rPr>
          <w:rStyle w:val="25"/>
          <w:b/>
          <w:bCs/>
        </w:rPr>
        <w:t>id/</w:t>
      </w:r>
      <w:r>
        <w:rPr>
          <w:rStyle w:val="25"/>
          <w:b/>
          <w:bCs/>
          <w:lang w:val="en-US"/>
        </w:rPr>
        <w:t>A</w:t>
      </w:r>
      <w:r>
        <w:rPr>
          <w:rStyle w:val="25"/>
          <w:b/>
          <w:bCs/>
        </w:rPr>
        <w:t xml:space="preserve">sk </w:t>
      </w:r>
      <w:r>
        <w:rPr>
          <w:rStyle w:val="25"/>
          <w:b/>
          <w:bCs/>
          <w:lang w:val="en-US"/>
        </w:rPr>
        <w:t>S</w:t>
      </w:r>
      <w:r>
        <w:rPr>
          <w:rStyle w:val="25"/>
          <w:b/>
          <w:bCs/>
        </w:rPr>
        <w:t>pread</w:t>
      </w:r>
      <w:bookmarkEnd w:id="13"/>
      <w:r>
        <w:t xml:space="preserve"> </w:t>
      </w:r>
    </w:p>
    <w:p>
      <w:pPr>
        <w:pStyle w:val="281"/>
        <w:rPr>
          <w:rFonts w:eastAsia="Times New Roman"/>
          <w:sz w:val="23"/>
          <w:szCs w:val="23"/>
          <w:lang w:val="el-GR" w:eastAsia="zh-CN"/>
        </w:rPr>
      </w:pPr>
      <w:r>
        <w:rPr>
          <w:rFonts w:eastAsia="Times New Roman"/>
          <w:sz w:val="23"/>
          <w:szCs w:val="23"/>
          <w:lang w:val="el-GR" w:eastAsia="zh-CN"/>
        </w:rPr>
        <w:t>Καθώς οι μετοχές διαπραγματεύονται συνεχώς σε διαφορετικά επίπεδα στην αγορά, λαμβάνουμε την αναλογία της καλύτερης τιμής προσφοράς και της καλύτερης τιμής ζήτησης για να υπολογίσουμε το spread προσφοράς-ζήτησης.</w:t>
      </w:r>
    </w:p>
    <w:p>
      <w:pPr>
        <w:pStyle w:val="281"/>
        <w:rPr>
          <w:rFonts w:eastAsia="Times New Roman"/>
          <w:sz w:val="23"/>
          <w:szCs w:val="23"/>
          <w:lang w:val="el-GR" w:eastAsia="zh-CN"/>
        </w:rPr>
      </w:pPr>
    </w:p>
    <w:p>
      <w:pPr>
        <w:pStyle w:val="281"/>
        <w:rPr>
          <w:rFonts w:eastAsia="Times New Roman"/>
          <w:sz w:val="23"/>
          <w:szCs w:val="23"/>
          <w:lang w:val="el-GR" w:eastAsia="zh-CN"/>
        </w:rPr>
      </w:pPr>
      <w:r>
        <w:rPr>
          <w:rFonts w:eastAsia="Times New Roman"/>
          <w:sz w:val="23"/>
          <w:szCs w:val="23"/>
          <w:lang w:val="el-GR" w:eastAsia="zh-CN"/>
        </w:rPr>
        <w:t xml:space="preserve">Ο μαθηματικός τύπος της διαφοράς προσφοράς/ζήτησης μπορεί να γραφτεί στην παρακάτω μορφή: </w:t>
      </w:r>
    </w:p>
    <w:p>
      <w:pPr>
        <w:pStyle w:val="286"/>
        <w:jc w:val="center"/>
      </w:pPr>
    </w:p>
    <w:p>
      <w:pPr>
        <w:pStyle w:val="286"/>
        <w:jc w:val="center"/>
      </w:pPr>
      <w:r>
        <w:pict>
          <v:shape id="_x0000_s1031" o:spid="_x0000_s1031" o:spt="75" type="#_x0000_t75" style="position:absolute;left:0pt;margin-left:118.65pt;margin-top:-3pt;height:19.7pt;width:210.3pt;mso-wrap-distance-bottom:0pt;mso-wrap-distance-top:0pt;z-index:251664384;mso-width-relative:page;mso-height-relative:page;" fillcolor="#FFFFFF" filled="t" stroked="f" coordsize="21600,21600">
            <v:path/>
            <v:fill on="t" color2="#000000" focussize="0,0"/>
            <v:stroke on="f"/>
            <v:imagedata r:id="rId13" cropleft="-32f" croptop="-341f" cropright="-32f" cropbottom="-341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1</w:t>
      </w:r>
      <w:r>
        <w:fldChar w:fldCharType="end"/>
      </w:r>
      <w:bookmarkStart w:id="14" w:name="_Toc17569"/>
      <w:r>
        <w:t xml:space="preserve">. </w:t>
      </w:r>
      <w:r>
        <w:rPr>
          <w:lang w:val="en-US"/>
        </w:rPr>
        <w:t>Bid/Ask Spread</w:t>
      </w:r>
      <w:bookmarkEnd w:id="14"/>
    </w:p>
    <w:p>
      <w:pPr>
        <w:pStyle w:val="281"/>
      </w:pPr>
    </w:p>
    <w:p>
      <w:pPr>
        <w:pStyle w:val="283"/>
        <w:numPr>
          <w:ilvl w:val="2"/>
          <w:numId w:val="3"/>
        </w:numPr>
      </w:pPr>
      <w:bookmarkStart w:id="15" w:name="_Toc11561"/>
      <w:r>
        <w:rPr>
          <w:rStyle w:val="25"/>
          <w:b/>
          <w:bCs/>
        </w:rPr>
        <w:t xml:space="preserve">Weighted </w:t>
      </w:r>
      <w:r>
        <w:rPr>
          <w:rStyle w:val="25"/>
          <w:b/>
          <w:bCs/>
          <w:lang w:val="en-US"/>
        </w:rPr>
        <w:t>A</w:t>
      </w:r>
      <w:r>
        <w:rPr>
          <w:rStyle w:val="25"/>
          <w:b/>
          <w:bCs/>
        </w:rPr>
        <w:t xml:space="preserve">veraged </w:t>
      </w:r>
      <w:r>
        <w:rPr>
          <w:rStyle w:val="25"/>
          <w:b/>
          <w:bCs/>
          <w:lang w:val="en-US"/>
        </w:rPr>
        <w:t>P</w:t>
      </w:r>
      <w:r>
        <w:rPr>
          <w:rStyle w:val="25"/>
          <w:b/>
          <w:bCs/>
        </w:rPr>
        <w:t>rice (</w:t>
      </w:r>
      <w:r>
        <w:rPr>
          <w:rStyle w:val="25"/>
          <w:b/>
          <w:bCs/>
          <w:lang w:val="en-US"/>
        </w:rPr>
        <w:t>WAP)</w:t>
      </w:r>
      <w:bookmarkEnd w:id="15"/>
    </w:p>
    <w:p>
      <w:pPr>
        <w:pStyle w:val="281"/>
        <w:rPr>
          <w:rFonts w:eastAsia="Times New Roman"/>
          <w:sz w:val="23"/>
          <w:szCs w:val="23"/>
          <w:lang w:val="el-GR" w:eastAsia="zh-CN"/>
        </w:rPr>
      </w:pPr>
      <w:r>
        <w:t>Τ</w:t>
      </w:r>
      <w:r>
        <w:rPr>
          <w:rFonts w:eastAsia="Times New Roman"/>
          <w:sz w:val="23"/>
          <w:szCs w:val="23"/>
          <w:lang w:val="el-GR" w:eastAsia="zh-CN"/>
        </w:rPr>
        <w:t xml:space="preserve">ο βιβλίο παραγγελιών είναι </w:t>
      </w:r>
      <w:r>
        <w:rPr>
          <w:rFonts w:eastAsia="Times New Roman"/>
          <w:sz w:val="23"/>
          <w:szCs w:val="23"/>
          <w:lang w:val="en-US" w:eastAsia="zh-CN"/>
        </w:rPr>
        <w:t>π</w:t>
      </w:r>
      <w:r>
        <w:rPr>
          <w:rFonts w:eastAsia="Times New Roman"/>
          <w:sz w:val="23"/>
          <w:szCs w:val="23"/>
          <w:lang w:val="el-GR" w:eastAsia="zh-CN"/>
        </w:rPr>
        <w:t xml:space="preserve">έρα από πηγή δεδομένων για ανάλυση της αγοράς μια από τις πιο αξιόπιστες πηγές για την αποτίμηση των μετοχών. Μια δίκαιη λογιστική αποτίμηση πρέπει να λαμβάνει υπόψη δύο παράγοντες: το επίπεδο και το μέγεθος των παραγγελιών. Σε αυτόν τον διαγωνισμό χρησιμοποιήσαμε τη Weighted </w:t>
      </w:r>
      <w:r>
        <w:rPr>
          <w:rFonts w:hint="default" w:eastAsia="Times New Roman"/>
          <w:sz w:val="23"/>
          <w:szCs w:val="23"/>
          <w:lang w:val="en-US" w:eastAsia="zh-CN"/>
        </w:rPr>
        <w:t>A</w:t>
      </w:r>
      <w:r>
        <w:rPr>
          <w:rFonts w:eastAsia="Times New Roman"/>
          <w:sz w:val="23"/>
          <w:szCs w:val="23"/>
          <w:lang w:val="el-GR" w:eastAsia="zh-CN"/>
        </w:rPr>
        <w:t xml:space="preserve">veraged </w:t>
      </w:r>
      <w:r>
        <w:rPr>
          <w:rFonts w:hint="default" w:eastAsia="Times New Roman"/>
          <w:sz w:val="23"/>
          <w:szCs w:val="23"/>
          <w:lang w:val="en-US" w:eastAsia="zh-CN"/>
        </w:rPr>
        <w:t>P</w:t>
      </w:r>
      <w:r>
        <w:rPr>
          <w:rFonts w:eastAsia="Times New Roman"/>
          <w:sz w:val="23"/>
          <w:szCs w:val="23"/>
          <w:lang w:val="el-GR" w:eastAsia="zh-CN"/>
        </w:rPr>
        <w:t>rice (σταθμισμένη μέση τιμή), ή WAP, για να υπολογίσουμε τη στιγμιαία αποτίμηση των μετοχών.</w:t>
      </w:r>
    </w:p>
    <w:p>
      <w:pPr>
        <w:pStyle w:val="281"/>
        <w:rPr>
          <w:rFonts w:eastAsia="Times New Roman"/>
          <w:sz w:val="23"/>
          <w:szCs w:val="23"/>
          <w:lang w:val="el-GR" w:eastAsia="zh-CN"/>
        </w:rPr>
      </w:pPr>
      <w:r>
        <w:rPr>
          <w:rFonts w:eastAsia="Times New Roman"/>
          <w:sz w:val="23"/>
          <w:szCs w:val="23"/>
          <w:lang w:val="el-GR" w:eastAsia="zh-CN"/>
        </w:rPr>
        <w:t>Ο τύπος του WAP μπορεί να γραφτεί ως εξής, (λαμβάνει υπόψη τις πληροφορίες τιμής και όγκου ανώτατου επιπέδου):</w:t>
      </w:r>
    </w:p>
    <w:p>
      <w:pPr>
        <w:pStyle w:val="286"/>
        <w:jc w:val="center"/>
      </w:pPr>
      <w:r>
        <w:pict>
          <v:shape id="_x0000_s1032" o:spid="_x0000_s1032" o:spt="75" type="#_x0000_t75" style="position:absolute;left:0pt;margin-left:83pt;margin-top:6pt;height:36.3pt;width:281.6pt;mso-wrap-distance-bottom:0pt;mso-wrap-distance-top:0pt;z-index:251665408;mso-width-relative:page;mso-height-relative:page;" fillcolor="#FFFFFF" filled="t" stroked="f" coordsize="21600,21600">
            <v:path/>
            <v:fill on="t" color2="#000000" focussize="0,0"/>
            <v:stroke on="f"/>
            <v:imagedata r:id="rId14" cropleft="-23f" croptop="-179f" cropright="-23f" cropbottom="-179f" o:title=""/>
            <o:lock v:ext="edit" aspectratio="t"/>
            <v:textbox inset="0.05pt,0.05pt,0.05pt,0.05pt"/>
            <w10:wrap type="topAndBottom"/>
          </v:shape>
        </w:pict>
      </w:r>
      <w:r>
        <w:t xml:space="preserve">Εξίσωση </w:t>
      </w:r>
      <w:r>
        <w:fldChar w:fldCharType="begin"/>
      </w:r>
      <w:r>
        <w:instrText xml:space="preserve"> SEQ "Εξίσωση" \* ARABIC </w:instrText>
      </w:r>
      <w:r>
        <w:fldChar w:fldCharType="separate"/>
      </w:r>
      <w:r>
        <w:t>2</w:t>
      </w:r>
      <w:r>
        <w:fldChar w:fldCharType="end"/>
      </w:r>
      <w:bookmarkStart w:id="16" w:name="_Toc28276"/>
      <w:r>
        <w:t xml:space="preserve">. </w:t>
      </w:r>
      <w:r>
        <w:rPr>
          <w:lang w:val="en-US"/>
        </w:rPr>
        <w:t>WAP (Weighted Average Price)</w:t>
      </w:r>
      <w:r>
        <w:t xml:space="preserve"> </w:t>
      </w:r>
      <w:bookmarkEnd w:id="16"/>
    </w:p>
    <w:p>
      <w:pPr>
        <w:jc w:val="left"/>
      </w:pPr>
    </w:p>
    <w:p>
      <w:pPr>
        <w:pStyle w:val="281"/>
      </w:pPr>
      <w:r>
        <w:t>Όπως φαίνεται, εάν δύο βιβλία έχουν προσφορά και ζήτηση στο ίδιο επίπεδο τιμής αντίστοιχα, αυτό με την μεγαλύτερη προσφορά θα δημιουργήσει χαμηλότερη αποτίμηση των μετοχών, καθώς υπάρχουν περισσότεροι πωλητές στο βιβλίο και περισσότεροι πωλητές συνεπάγονται μεγαλύτερη προσφορά στην αγορά με αποτέλεσμα χαμηλότερη αποτίμηση των π</w:t>
      </w:r>
      <w:r>
        <w:rPr>
          <w:rFonts w:eastAsia="Times New Roman" w:cs="Calibri"/>
          <w:color w:val="auto"/>
          <w:sz w:val="23"/>
          <w:szCs w:val="20"/>
          <w:lang w:val="el-GR" w:eastAsia="zh-CN" w:bidi="ar-SA"/>
        </w:rPr>
        <w:t>ροιόντων</w:t>
      </w:r>
      <w:r>
        <w:t>.</w:t>
      </w:r>
    </w:p>
    <w:p>
      <w:pPr>
        <w:pStyle w:val="281"/>
      </w:pPr>
      <w:r>
        <w:t xml:space="preserve">Αξίζει να σημειωθεί ότι στις περισσότερες περιπτώσεις, κατά τη διάρκεια συνεχών ωρών </w:t>
      </w:r>
      <w:r>
        <w:rPr>
          <w:rFonts w:eastAsia="Times New Roman" w:cs="Calibri"/>
          <w:color w:val="auto"/>
          <w:sz w:val="23"/>
          <w:szCs w:val="20"/>
          <w:lang w:val="el-GR" w:eastAsia="zh-CN" w:bidi="ar-SA"/>
        </w:rPr>
        <w:t>συνεδριών</w:t>
      </w:r>
      <w:r>
        <w:t xml:space="preserve">, ένα βιβλίο </w:t>
      </w:r>
      <w:r>
        <w:rPr>
          <w:rFonts w:eastAsia="Times New Roman" w:cs="Calibri"/>
          <w:color w:val="auto"/>
          <w:sz w:val="23"/>
          <w:szCs w:val="20"/>
          <w:lang w:val="el-GR" w:eastAsia="zh-CN" w:bidi="ar-SA"/>
        </w:rPr>
        <w:t>εντολών</w:t>
      </w:r>
      <w:r>
        <w:t xml:space="preserve"> δεν θα πρέπει να έχει </w:t>
      </w:r>
      <w:r>
        <w:rPr>
          <w:rFonts w:eastAsia="Times New Roman" w:cs="Calibri"/>
          <w:color w:val="auto"/>
          <w:sz w:val="23"/>
          <w:szCs w:val="20"/>
          <w:lang w:val="el-GR" w:eastAsia="zh-CN" w:bidi="ar-SA"/>
        </w:rPr>
        <w:t>σε καμία περίπτωση</w:t>
      </w:r>
      <w:r>
        <w:t xml:space="preserve"> </w:t>
      </w:r>
      <w:r>
        <w:rPr>
          <w:rFonts w:eastAsia="Times New Roman" w:cs="Calibri"/>
          <w:color w:val="auto"/>
          <w:sz w:val="23"/>
          <w:szCs w:val="20"/>
          <w:lang w:val="el-GR" w:eastAsia="zh-CN" w:bidi="ar-SA"/>
        </w:rPr>
        <w:t>εντολές</w:t>
      </w:r>
      <w:r>
        <w:t xml:space="preserve"> αγοράς σε υψηλότερες τιμές από των εντολών πώλησης. </w:t>
      </w:r>
    </w:p>
    <w:p>
      <w:pPr>
        <w:pStyle w:val="283"/>
        <w:numPr>
          <w:ilvl w:val="2"/>
          <w:numId w:val="3"/>
        </w:numPr>
        <w:rPr>
          <w:rFonts w:hint="default"/>
          <w:lang w:val="en-US"/>
        </w:rPr>
      </w:pPr>
      <w:bookmarkStart w:id="17" w:name="_Toc4662"/>
      <w:r>
        <w:rPr>
          <w:rFonts w:hint="default"/>
          <w:lang w:val="en-US"/>
        </w:rPr>
        <w:t>Log Returns (</w:t>
      </w:r>
      <w:r>
        <w:rPr>
          <w:rFonts w:hint="default"/>
          <w:lang w:val="el-GR"/>
        </w:rPr>
        <w:t>Λογαριθμικά Κέρδη</w:t>
      </w:r>
      <w:r>
        <w:rPr>
          <w:rFonts w:hint="default"/>
          <w:lang w:val="en-US"/>
        </w:rPr>
        <w:t>)</w:t>
      </w:r>
      <w:bookmarkEnd w:id="17"/>
    </w:p>
    <w:p>
      <w:pPr>
        <w:pStyle w:val="281"/>
        <w:bidi w:val="0"/>
        <w:rPr>
          <w:lang w:val="el-GR" w:eastAsia="zh-CN"/>
        </w:rPr>
      </w:pPr>
      <w:r>
        <w:rPr>
          <w:lang w:val="el-GR" w:eastAsia="zh-CN"/>
        </w:rPr>
        <w:t>Τα κέρδη (</w:t>
      </w:r>
      <w:r>
        <w:rPr>
          <w:lang w:val="en-US" w:eastAsia="zh-CN"/>
        </w:rPr>
        <w:t xml:space="preserve">returns) </w:t>
      </w:r>
      <w:r>
        <w:rPr>
          <w:lang w:val="el-GR" w:eastAsia="zh-CN"/>
        </w:rPr>
        <w:t xml:space="preserve">των μετοχών μπορούν να υπολογιστούν με διάφορους τρόπους, εδώ θα εξετάσουμε έναν καθολικό τρόπο αποτίμησης των κερδών που διευκολύνει και υπολογιστικές διαδικασίες. </w:t>
      </w:r>
    </w:p>
    <w:p>
      <w:pPr>
        <w:pStyle w:val="281"/>
        <w:bidi w:val="0"/>
        <w:rPr>
          <w:lang w:val="el-GR" w:eastAsia="zh-CN"/>
        </w:rPr>
      </w:pPr>
      <w:r>
        <w:rPr>
          <w:lang w:val="el-GR" w:eastAsia="zh-CN"/>
        </w:rPr>
        <w:t xml:space="preserve">Αν κάνουμε μια απόπειρα να συγκρίνουμε την τιμή μιας μετοχής μεταξύ χθες και σήμερα ένας απλοϊκός τρόπος θα ήταν να παίρναμε την καθαρή διαφορά μεταξύ των τιμών στο κλείσιμο. Όμως αυτός δεν θα ήταν ένας αποδοτικός τρόπος να υπολογίζουμε το κέρδος που μας απέφεραν διαφορετικές μετοχές. Αυτό συμβαίνει διότι ενώ η τιμή μιας μετοχής σε σχέση με μια άλλη μπορεί να είναι πολύ διαφορετική αυτό που μας ενδιαφέρει περισσότερο είναι η ποσοστιαία μεταβολή. </w:t>
      </w:r>
    </w:p>
    <w:p>
      <w:pPr>
        <w:pStyle w:val="281"/>
        <w:bidi w:val="0"/>
        <w:rPr>
          <w:lang w:val="el-GR" w:eastAsia="zh-CN"/>
        </w:rPr>
      </w:pPr>
      <w:r>
        <w:rPr>
          <w:lang w:val="el-GR" w:eastAsia="zh-CN"/>
        </w:rPr>
        <w:t>Ο λόγος λοιπόν της διαφοράς των τιμών ανοίγματος και κλεισίματος προς την τιμή ανοίγματος είναι η απόδοση της κάθε μετοχής μεμονωμένα. Η απόδοση της μετοχής συμπίπτει με την ποσοστιαία μεταβολή του επενδυμένου κεφαλαίου ενός επενδυτή.</w:t>
      </w:r>
    </w:p>
    <w:p>
      <w:pPr>
        <w:pStyle w:val="281"/>
        <w:bidi w:val="0"/>
        <w:rPr>
          <w:lang w:val="el-GR" w:eastAsia="zh-CN"/>
        </w:rPr>
      </w:pPr>
      <w:r>
        <w:rPr>
          <w:lang w:val="el-GR" w:eastAsia="zh-CN"/>
        </w:rPr>
        <w:t>Ενώ η απόδοση αυτή χρησιμοποιούνται ευρέως στα χρηματοοικονομικά, ωστόσο προτιμάται, όποτε απαιτείται κάποια μαθηματική μοντελοποίηση να μετατρέπουμε αυτό το λόγο σε λογάριθμο. Οι λογαριθμικές αποδόσεις</w:t>
      </w:r>
      <w:r>
        <w:rPr>
          <w:rFonts w:hint="default"/>
          <w:lang w:val="en-US" w:eastAsia="zh-CN"/>
        </w:rPr>
        <w:t xml:space="preserve"> </w:t>
      </w:r>
      <w:r>
        <w:rPr>
          <w:rFonts w:hint="default"/>
          <w:lang w:val="el-GR" w:eastAsia="zh-CN"/>
        </w:rPr>
        <w:t>(</w:t>
      </w:r>
      <w:r>
        <w:rPr>
          <w:rFonts w:hint="default"/>
          <w:lang w:val="en-US" w:eastAsia="zh-CN"/>
        </w:rPr>
        <w:t>log returns)</w:t>
      </w:r>
      <w:r>
        <w:rPr>
          <w:lang w:val="el-GR" w:eastAsia="zh-CN"/>
        </w:rPr>
        <w:t xml:space="preserve"> παρουσιάζουν πολλά πλεονεκτήματα, όπως για παράδειγμα:</w:t>
      </w:r>
    </w:p>
    <w:p>
      <w:pPr>
        <w:pStyle w:val="281"/>
        <w:numPr>
          <w:ilvl w:val="0"/>
          <w:numId w:val="5"/>
        </w:numPr>
      </w:pPr>
      <w:r>
        <w:rPr>
          <w:rStyle w:val="25"/>
          <w:b w:val="0"/>
          <w:bCs w:val="0"/>
        </w:rPr>
        <w:t xml:space="preserve">είναι αθροιστικές στο χρόνο </w:t>
      </w:r>
    </w:p>
    <w:p>
      <w:pPr>
        <w:pStyle w:val="281"/>
        <w:numPr>
          <w:ilvl w:val="0"/>
          <w:numId w:val="5"/>
        </w:numPr>
      </w:pPr>
      <w:r>
        <w:rPr>
          <w:rStyle w:val="25"/>
          <w:b w:val="0"/>
          <w:bCs w:val="0"/>
        </w:rPr>
        <w:t xml:space="preserve">Οι μή-λογαριθμικές </w:t>
      </w:r>
      <w:r>
        <w:rPr>
          <w:rStyle w:val="25"/>
          <w:b w:val="0"/>
          <w:bCs w:val="0"/>
          <w:lang w:val="el-GR"/>
        </w:rPr>
        <w:t>αποδόσεις</w:t>
      </w:r>
      <w:r>
        <w:rPr>
          <w:rStyle w:val="25"/>
          <w:b w:val="0"/>
          <w:bCs w:val="0"/>
        </w:rPr>
        <w:t xml:space="preserve"> δεν μπορούν να πέφτουν κάτω από -100%, ενώ οι λογαριθμικές δεν περιορίζονται</w:t>
      </w:r>
    </w:p>
    <w:p>
      <w:pPr>
        <w:pStyle w:val="281"/>
      </w:pPr>
      <w:r>
        <w:rPr>
          <w:rStyle w:val="25"/>
          <w:b w:val="0"/>
          <w:bCs w:val="0"/>
        </w:rPr>
        <w:t xml:space="preserve">Έτσι λοιπόν ορίζουμε τη λογαριθμική απόδοση ως την τιμή </w:t>
      </w:r>
      <w:r>
        <w:rPr>
          <w:rStyle w:val="25"/>
          <w:b w:val="0"/>
          <w:bCs w:val="0"/>
          <w:lang w:val="en-US"/>
        </w:rPr>
        <w:t xml:space="preserve">r, </w:t>
      </w:r>
      <w:r>
        <w:rPr>
          <w:rStyle w:val="25"/>
          <w:b w:val="0"/>
          <w:bCs w:val="0"/>
          <w:lang w:val="el-GR"/>
        </w:rPr>
        <w:t xml:space="preserve">μεταξύ των χρονικών στιγμών </w:t>
      </w:r>
      <w:r>
        <w:rPr>
          <w:rStyle w:val="25"/>
          <w:b w:val="0"/>
          <w:bCs w:val="0"/>
          <w:lang w:val="en-US"/>
        </w:rPr>
        <w:t>t</w:t>
      </w:r>
      <w:r>
        <w:rPr>
          <w:rStyle w:val="25"/>
          <w:b w:val="0"/>
          <w:bCs w:val="0"/>
          <w:vertAlign w:val="subscript"/>
          <w:lang w:val="en-US"/>
        </w:rPr>
        <w:t xml:space="preserve">1 </w:t>
      </w:r>
      <w:r>
        <w:rPr>
          <w:rStyle w:val="25"/>
          <w:b w:val="0"/>
          <w:bCs w:val="0"/>
          <w:position w:val="0"/>
          <w:sz w:val="23"/>
          <w:vertAlign w:val="baseline"/>
          <w:lang w:val="el-GR"/>
        </w:rPr>
        <w:t xml:space="preserve">και </w:t>
      </w:r>
      <w:r>
        <w:rPr>
          <w:rStyle w:val="25"/>
          <w:b w:val="0"/>
          <w:bCs w:val="0"/>
          <w:position w:val="0"/>
          <w:sz w:val="23"/>
          <w:vertAlign w:val="baseline"/>
          <w:lang w:val="en-US"/>
        </w:rPr>
        <w:t>t</w:t>
      </w:r>
      <w:r>
        <w:rPr>
          <w:rStyle w:val="25"/>
          <w:b w:val="0"/>
          <w:bCs w:val="0"/>
          <w:vertAlign w:val="subscript"/>
          <w:lang w:val="en-US"/>
        </w:rPr>
        <w:t>2</w:t>
      </w:r>
      <w:r>
        <w:rPr>
          <w:rStyle w:val="25"/>
          <w:b w:val="0"/>
          <w:bCs w:val="0"/>
        </w:rPr>
        <w:t>:</w:t>
      </w:r>
    </w:p>
    <w:p>
      <w:pPr>
        <w:pStyle w:val="286"/>
        <w:jc w:val="center"/>
      </w:pPr>
      <w:r>
        <w:rPr>
          <w:rFonts w:ascii="Calibri" w:hAnsi="Calibri" w:eastAsia="Times New Roman" w:cs="Calibri"/>
          <w:color w:val="auto"/>
          <w:sz w:val="21"/>
          <w:szCs w:val="21"/>
          <w:lang w:val="el-GR" w:eastAsia="zh-CN" w:bidi="ar-SA"/>
        </w:rPr>
        <w:pict>
          <v:shape id="_x0000_s1034" o:spid="_x0000_s1034" o:spt="75" type="#_x0000_t75" style="position:absolute;left:0pt;margin-left:160.6pt;margin-top:0pt;height:36pt;width:126.35pt;mso-wrap-distance-bottom:0pt;mso-wrap-distance-top:0pt;z-index:251666432;mso-width-relative:page;mso-height-relative:page;" fillcolor="#FFFFFF" filled="t" stroked="f" coordsize="21600,21600">
            <v:path/>
            <v:fill on="t" color2="#000000" focussize="0,0"/>
            <v:stroke on="f"/>
            <v:imagedata r:id="rId15" cropleft="-31f" croptop="-106f" cropright="1050f" cropbottom="4082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3</w:t>
      </w:r>
      <w:r>
        <w:rPr>
          <w:rFonts w:ascii="Calibri" w:hAnsi="Calibri" w:eastAsia="Times New Roman" w:cs="Calibri"/>
          <w:color w:val="auto"/>
          <w:sz w:val="21"/>
          <w:szCs w:val="21"/>
          <w:lang w:val="el-GR" w:eastAsia="zh-CN" w:bidi="ar-SA"/>
        </w:rPr>
        <w:fldChar w:fldCharType="end"/>
      </w:r>
      <w:bookmarkStart w:id="18" w:name="_Toc370"/>
      <w:r>
        <w:rPr>
          <w:rFonts w:ascii="Calibri" w:hAnsi="Calibri" w:eastAsia="Times New Roman" w:cs="Calibri"/>
          <w:color w:val="auto"/>
          <w:sz w:val="21"/>
          <w:szCs w:val="21"/>
          <w:lang w:val="el-GR" w:eastAsia="zh-CN" w:bidi="ar-SA"/>
        </w:rPr>
        <w:t xml:space="preserve">. </w:t>
      </w:r>
      <w:r>
        <w:rPr>
          <w:rFonts w:ascii="Calibri" w:hAnsi="Calibri" w:eastAsia="Times New Roman" w:cs="Calibri"/>
          <w:b/>
          <w:bCs/>
          <w:color w:val="auto"/>
          <w:sz w:val="21"/>
          <w:szCs w:val="21"/>
          <w:lang w:val="en-US" w:eastAsia="zh-CN" w:bidi="ar-SA"/>
        </w:rPr>
        <w:t>Log Return</w:t>
      </w:r>
      <w:r>
        <w:rPr>
          <w:rFonts w:ascii="Calibri" w:hAnsi="Calibri" w:eastAsia="Times New Roman" w:cs="Calibri"/>
          <w:color w:val="auto"/>
          <w:sz w:val="21"/>
          <w:szCs w:val="21"/>
          <w:lang w:val="en-US" w:eastAsia="zh-CN" w:bidi="ar-SA"/>
        </w:rPr>
        <w:t xml:space="preserve"> (Λογαριθμική απόδοση)</w:t>
      </w:r>
      <w:r>
        <w:rPr>
          <w:rFonts w:ascii="Calibri" w:hAnsi="Calibri" w:eastAsia="Times New Roman" w:cs="Calibri"/>
          <w:color w:val="auto"/>
          <w:sz w:val="21"/>
          <w:szCs w:val="21"/>
          <w:lang w:val="el-GR" w:eastAsia="zh-CN" w:bidi="ar-SA"/>
        </w:rPr>
        <w:t xml:space="preserve"> </w:t>
      </w:r>
      <w:bookmarkEnd w:id="18"/>
    </w:p>
    <w:p>
      <w:pPr>
        <w:pStyle w:val="281"/>
      </w:pPr>
    </w:p>
    <w:p>
      <w:pPr>
        <w:pStyle w:val="281"/>
        <w:rPr>
          <w:position w:val="0"/>
          <w:sz w:val="23"/>
          <w:vertAlign w:val="baseline"/>
          <w:lang w:val="en-US"/>
        </w:rPr>
      </w:pPr>
      <w:r>
        <w:t>Όπου το</w:t>
      </w:r>
      <w:r>
        <w:rPr>
          <w:lang w:val="en-US"/>
        </w:rPr>
        <w:t xml:space="preserve"> S</w:t>
      </w:r>
      <w:r>
        <w:rPr>
          <w:vertAlign w:val="subscript"/>
          <w:lang w:val="en-US"/>
        </w:rPr>
        <w:t>t</w:t>
      </w:r>
      <w:r>
        <w:rPr>
          <w:position w:val="0"/>
          <w:sz w:val="23"/>
          <w:vertAlign w:val="baseline"/>
          <w:lang w:val="el-GR"/>
        </w:rPr>
        <w:t xml:space="preserve"> αντιπροσωπεύει την τιμή μιας μετοχής</w:t>
      </w:r>
      <w:r>
        <w:rPr>
          <w:position w:val="0"/>
          <w:sz w:val="23"/>
          <w:vertAlign w:val="baseline"/>
          <w:lang w:val="en-US"/>
        </w:rPr>
        <w:t xml:space="preserve"> S</w:t>
      </w:r>
      <w:r>
        <w:rPr>
          <w:position w:val="0"/>
          <w:sz w:val="23"/>
          <w:vertAlign w:val="baseline"/>
          <w:lang w:val="el-GR"/>
        </w:rPr>
        <w:t xml:space="preserve"> την χρονική στιγμή</w:t>
      </w:r>
      <w:r>
        <w:rPr>
          <w:position w:val="0"/>
          <w:sz w:val="23"/>
          <w:vertAlign w:val="baseline"/>
          <w:lang w:val="en-US"/>
        </w:rPr>
        <w:t xml:space="preserve"> t</w:t>
      </w:r>
    </w:p>
    <w:p>
      <w:pPr>
        <w:pStyle w:val="283"/>
        <w:numPr>
          <w:ilvl w:val="2"/>
          <w:numId w:val="3"/>
        </w:numPr>
      </w:pPr>
      <w:bookmarkStart w:id="19" w:name="_Toc11253"/>
      <w:r>
        <w:rPr>
          <w:lang w:val="en-US"/>
        </w:rPr>
        <w:t xml:space="preserve">Volatility </w:t>
      </w:r>
      <w:r>
        <w:rPr>
          <w:rFonts w:hint="default"/>
          <w:lang w:val="el-GR"/>
        </w:rPr>
        <w:t>(</w:t>
      </w:r>
      <w:r>
        <w:rPr>
          <w:lang w:val="el-GR"/>
        </w:rPr>
        <w:t>Αστάθεια</w:t>
      </w:r>
      <w:r>
        <w:rPr>
          <w:rFonts w:hint="default"/>
          <w:lang w:val="el-GR"/>
        </w:rPr>
        <w:t>)</w:t>
      </w:r>
      <w:bookmarkEnd w:id="19"/>
    </w:p>
    <w:p>
      <w:pPr>
        <w:pStyle w:val="281"/>
        <w:numPr>
          <w:ilvl w:val="0"/>
          <w:numId w:val="0"/>
        </w:numPr>
        <w:ind w:left="0" w:right="0" w:firstLine="0"/>
      </w:pPr>
      <w:r>
        <w:rPr>
          <w:lang w:val="el-GR"/>
        </w:rPr>
        <w:t xml:space="preserve">Στις χρηματοπιστωτικές αγορές, η αστάθεια αποτυπώνει το μέγεθος της διακύμανσης των τιμών. Η υψηλή </w:t>
      </w:r>
      <w:r>
        <w:rPr>
          <w:rFonts w:eastAsia="Times New Roman" w:cs="Calibri"/>
          <w:color w:val="auto"/>
          <w:sz w:val="23"/>
          <w:szCs w:val="20"/>
          <w:lang w:val="el-GR" w:eastAsia="zh-CN" w:bidi="ar-SA"/>
        </w:rPr>
        <w:t>αστάθεια</w:t>
      </w:r>
      <w:r>
        <w:rPr>
          <w:lang w:val="el-GR"/>
        </w:rPr>
        <w:t xml:space="preserve"> σχετίζεται με περιόδους αναταραχής της αγοράς και μεγάλες διακυμάνσεις των τιμών, ενώ η χαμηλή </w:t>
      </w:r>
      <w:r>
        <w:rPr>
          <w:rFonts w:eastAsia="Times New Roman" w:cs="Calibri"/>
          <w:color w:val="auto"/>
          <w:sz w:val="23"/>
          <w:szCs w:val="20"/>
          <w:lang w:val="el-GR" w:eastAsia="zh-CN" w:bidi="ar-SA"/>
        </w:rPr>
        <w:t>αστάθεια</w:t>
      </w:r>
      <w:r>
        <w:rPr>
          <w:lang w:val="el-GR"/>
        </w:rPr>
        <w:t xml:space="preserve"> περιγράφει πιο ήρεμες και ήσυχες αγορές. Για τις </w:t>
      </w:r>
      <w:r>
        <w:rPr>
          <w:rFonts w:eastAsia="Times New Roman" w:cs="Calibri"/>
          <w:color w:val="auto"/>
          <w:sz w:val="23"/>
          <w:szCs w:val="20"/>
          <w:lang w:val="el-GR" w:eastAsia="zh-CN" w:bidi="ar-SA"/>
        </w:rPr>
        <w:t>χρηματιστηριακές</w:t>
      </w:r>
      <w:r>
        <w:rPr>
          <w:lang w:val="el-GR"/>
        </w:rPr>
        <w:t xml:space="preserve"> εταιρείες η ακριβής πρόβλεψη της </w:t>
      </w:r>
      <w:r>
        <w:rPr>
          <w:rFonts w:eastAsia="Times New Roman" w:cs="Calibri"/>
          <w:color w:val="auto"/>
          <w:sz w:val="23"/>
          <w:szCs w:val="20"/>
          <w:lang w:val="el-GR" w:eastAsia="zh-CN" w:bidi="ar-SA"/>
        </w:rPr>
        <w:t>αστάθειας</w:t>
      </w:r>
      <w:r>
        <w:rPr>
          <w:lang w:val="el-GR"/>
        </w:rPr>
        <w:t xml:space="preserve"> είναι απαραίτητη για τη διαπραγμάτευση </w:t>
      </w:r>
      <w:r>
        <w:rPr>
          <w:rFonts w:eastAsia="Times New Roman" w:cs="Calibri"/>
          <w:color w:val="auto"/>
          <w:sz w:val="23"/>
          <w:szCs w:val="20"/>
          <w:lang w:val="el-GR" w:eastAsia="zh-CN" w:bidi="ar-SA"/>
        </w:rPr>
        <w:t>συναλλαγών</w:t>
      </w:r>
      <w:r>
        <w:rPr>
          <w:lang w:val="el-GR"/>
        </w:rPr>
        <w:t>, των οποίων η τιμή σχετίζεται άμεσα με την αστάθεια του υποκείμενου προϊόντος.</w:t>
      </w:r>
    </w:p>
    <w:p>
      <w:pPr>
        <w:pStyle w:val="281"/>
        <w:bidi w:val="0"/>
      </w:pPr>
      <w:r>
        <w:rPr>
          <w:lang w:val="el-GR" w:eastAsia="zh-CN"/>
        </w:rPr>
        <w:t xml:space="preserve">Ένα πολύτιμο στοιχείο για τα μοντέλα μας είναι η τυπική απόκλιση των </w:t>
      </w:r>
      <w:r>
        <w:rPr>
          <w:lang w:val="en-US" w:eastAsia="zh-CN"/>
        </w:rPr>
        <w:t xml:space="preserve">log returns </w:t>
      </w:r>
      <w:r>
        <w:rPr>
          <w:lang w:val="el-GR" w:eastAsia="zh-CN"/>
        </w:rPr>
        <w:t>των μετοχών. Η τυπική απόκλιση θα είναι διαφορετική για τις αποδόσεις καταγραφής που υπολογίζονται σε μεγαλύτερα ή μικρότερα διαστήματα, για το λόγο αυτό συνήθως κανονικοποιείται σε περίοδο 1 έτους και η ετήσια τυπική απόκλιση ονομάζεται αστάθεια.</w:t>
      </w:r>
    </w:p>
    <w:p>
      <w:pPr>
        <w:pStyle w:val="281"/>
        <w:rPr>
          <w:rFonts w:hint="default" w:cs="Calibri"/>
          <w:color w:val="auto"/>
          <w:sz w:val="24"/>
          <w:szCs w:val="21"/>
          <w:lang w:val="el-GR" w:eastAsia="zh-CN" w:bidi="ar-SA"/>
        </w:rPr>
      </w:pPr>
      <w:r>
        <w:t xml:space="preserve">Το μέγεθος αυτό αποτελεί και τον στόχο και την μονάδα αξιολόγησης των </w:t>
      </w:r>
      <w:r>
        <w:rPr>
          <w:rFonts w:eastAsia="Times New Roman" w:cs="Calibri"/>
          <w:color w:val="auto"/>
          <w:sz w:val="23"/>
          <w:szCs w:val="20"/>
          <w:lang w:val="el-GR" w:eastAsia="zh-CN" w:bidi="ar-SA"/>
        </w:rPr>
        <w:t xml:space="preserve">αλγορίθμων μηχανικής μάθησης της εργασίας. </w:t>
      </w:r>
      <w:r>
        <w:rPr>
          <w:lang w:val="el-GR" w:eastAsia="zh-CN"/>
        </w:rPr>
        <w:t>Σε αυτή τ</w:t>
      </w:r>
      <w:r>
        <w:rPr>
          <w:rFonts w:hint="default"/>
          <w:lang w:val="el-GR" w:eastAsia="zh-CN"/>
        </w:rPr>
        <w:t>ον διαγωνισμό</w:t>
      </w:r>
      <w:r>
        <w:rPr>
          <w:lang w:val="el-GR" w:eastAsia="zh-CN"/>
        </w:rPr>
        <w:t xml:space="preserve">, μας δόθηκαν δεκάλεπτα δεδομένων των βιβλίων εντολών και  συναλλαγών και επιχειρείται να προβλέψουμε ποια θα είναι η </w:t>
      </w:r>
      <w:r>
        <w:rPr>
          <w:rFonts w:hint="default"/>
          <w:lang w:val="el-GR" w:eastAsia="zh-CN"/>
        </w:rPr>
        <w:t>τιμή της</w:t>
      </w:r>
      <w:r>
        <w:rPr>
          <w:rFonts w:hint="default"/>
          <w:lang w:val="en-US" w:eastAsia="zh-CN"/>
        </w:rPr>
        <w:t xml:space="preserve"> </w:t>
      </w:r>
      <w:r>
        <w:rPr>
          <w:lang w:val="el-GR" w:eastAsia="zh-CN"/>
        </w:rPr>
        <w:t>στα επόμενα 10 λεπτά</w:t>
      </w:r>
      <w:r>
        <w:rPr>
          <w:rFonts w:hint="default"/>
          <w:lang w:val="el-GR" w:eastAsia="zh-CN"/>
        </w:rPr>
        <w:t>. Για τα δεδομένα του προβλήματος η</w:t>
      </w:r>
      <w:r>
        <w:rPr>
          <w:rFonts w:hint="default" w:cs="Calibri"/>
          <w:color w:val="auto"/>
          <w:sz w:val="24"/>
          <w:szCs w:val="21"/>
          <w:lang w:val="el-GR" w:eastAsia="zh-CN" w:bidi="ar-SA"/>
        </w:rPr>
        <w:t xml:space="preserve"> αστάθεια την ορίζεται ως εξής: </w:t>
      </w:r>
    </w:p>
    <w:p>
      <w:pPr>
        <w:pStyle w:val="281"/>
        <w:rPr>
          <w:rFonts w:eastAsia="Times New Roman"/>
        </w:rPr>
      </w:pPr>
      <w:r>
        <w:rPr>
          <w:rFonts w:eastAsia="Times New Roman"/>
          <w:lang w:val="el-GR" w:eastAsia="zh-CN"/>
        </w:rPr>
        <w:t xml:space="preserve">Υπολογίζουμε τα </w:t>
      </w:r>
      <w:r>
        <w:rPr>
          <w:rFonts w:eastAsia="Times New Roman"/>
          <w:lang w:val="en-US" w:eastAsia="zh-CN"/>
        </w:rPr>
        <w:t>log returns</w:t>
      </w:r>
      <w:r>
        <w:rPr>
          <w:rFonts w:eastAsia="Times New Roman"/>
          <w:lang w:val="el-GR" w:eastAsia="zh-CN"/>
        </w:rPr>
        <w:t xml:space="preserve"> για όλες τις διαδοχικές χρονοθυρίδες των</w:t>
      </w:r>
      <w:r>
        <w:rPr>
          <w:rFonts w:hint="default" w:eastAsia="Times New Roman"/>
          <w:lang w:val="el-GR" w:eastAsia="zh-CN"/>
        </w:rPr>
        <w:t xml:space="preserve"> δύο</w:t>
      </w:r>
      <w:r>
        <w:rPr>
          <w:rFonts w:eastAsia="Times New Roman"/>
          <w:lang w:val="el-GR" w:eastAsia="zh-CN"/>
        </w:rPr>
        <w:t xml:space="preserve"> βιβλίων</w:t>
      </w:r>
      <w:r>
        <w:rPr>
          <w:rFonts w:hint="default" w:eastAsia="Times New Roman"/>
          <w:lang w:val="el-GR" w:eastAsia="zh-CN"/>
        </w:rPr>
        <w:t xml:space="preserve"> όπως παραπάνω</w:t>
      </w:r>
      <w:r>
        <w:rPr>
          <w:rFonts w:eastAsia="Times New Roman"/>
          <w:lang w:val="el-GR" w:eastAsia="zh-CN"/>
        </w:rPr>
        <w:t xml:space="preserve"> και ορίζουμε την τετραγωνική ρίζα του αθροίσματος των τετραγώνων των </w:t>
      </w:r>
      <w:r>
        <w:rPr>
          <w:rFonts w:eastAsia="Times New Roman"/>
          <w:lang w:val="en-US" w:eastAsia="zh-CN"/>
        </w:rPr>
        <w:t>log returns</w:t>
      </w:r>
      <w:r>
        <w:rPr>
          <w:rFonts w:eastAsia="Times New Roman"/>
          <w:lang w:val="el-GR" w:eastAsia="zh-CN"/>
        </w:rPr>
        <w:t>:</w:t>
      </w:r>
    </w:p>
    <w:p>
      <w:pPr>
        <w:pStyle w:val="286"/>
        <w:jc w:val="center"/>
      </w:pPr>
      <w:r>
        <w:rPr>
          <w:rFonts w:ascii="Calibri" w:hAnsi="Calibri" w:eastAsia="Times New Roman" w:cs="Calibri"/>
          <w:color w:val="auto"/>
          <w:sz w:val="21"/>
          <w:szCs w:val="21"/>
          <w:lang w:val="el-GR" w:eastAsia="zh-CN" w:bidi="ar-SA"/>
        </w:rPr>
        <w:pict>
          <v:shape id="_x0000_s1037" o:spid="_x0000_s1037" o:spt="75" type="#_x0000_t75" style="position:absolute;left:0pt;margin-left:150.55pt;margin-top:1.25pt;height:55.95pt;width:140.95pt;mso-wrap-distance-bottom:0pt;mso-wrap-distance-top:0pt;z-index:251667456;mso-width-relative:page;mso-height-relative:page;" fillcolor="#FFFFFF" filled="t" stroked="f" coordsize="21600,21600">
            <v:path/>
            <v:fill on="t" color2="#000000" focussize="0,0"/>
            <v:stroke on="f"/>
            <v:imagedata r:id="rId16" cropleft="-48f" croptop="-125f" cropright="1200f" cropbottom="-125f" o:title=""/>
            <o:lock v:ext="edit" aspectratio="t"/>
            <v:textbox inset="0.05pt,0.05pt,0.05pt,0.05pt"/>
            <w10:wrap type="topAndBottom"/>
          </v:shape>
        </w:pict>
      </w:r>
      <w:r>
        <w:rPr>
          <w:rFonts w:ascii="Calibri" w:hAnsi="Calibri" w:eastAsia="Times New Roman" w:cs="Calibri"/>
          <w:color w:val="auto"/>
          <w:sz w:val="21"/>
          <w:szCs w:val="21"/>
          <w:lang w:val="el-GR" w:eastAsia="zh-CN" w:bidi="ar-SA"/>
        </w:rPr>
        <w:t xml:space="preserve">Εξίσωση </w:t>
      </w:r>
      <w:r>
        <w:rPr>
          <w:rFonts w:ascii="Calibri" w:hAnsi="Calibri" w:eastAsia="Times New Roman" w:cs="Calibri"/>
          <w:color w:val="auto"/>
          <w:sz w:val="21"/>
          <w:szCs w:val="21"/>
          <w:lang w:val="el-GR" w:eastAsia="zh-CN" w:bidi="ar-SA"/>
        </w:rPr>
        <w:fldChar w:fldCharType="begin"/>
      </w:r>
      <w:r>
        <w:rPr>
          <w:rFonts w:ascii="Calibri" w:hAnsi="Calibri" w:eastAsia="Times New Roman" w:cs="Calibri"/>
          <w:color w:val="auto"/>
          <w:sz w:val="21"/>
          <w:szCs w:val="21"/>
          <w:lang w:val="el-GR" w:eastAsia="zh-CN" w:bidi="ar-SA"/>
        </w:rPr>
        <w:instrText xml:space="preserve"> SEQ "Εξίσωση" \* ARABIC </w:instrText>
      </w:r>
      <w:r>
        <w:rPr>
          <w:rFonts w:ascii="Calibri" w:hAnsi="Calibri" w:eastAsia="Times New Roman" w:cs="Calibri"/>
          <w:color w:val="auto"/>
          <w:sz w:val="21"/>
          <w:szCs w:val="21"/>
          <w:lang w:val="el-GR" w:eastAsia="zh-CN" w:bidi="ar-SA"/>
        </w:rPr>
        <w:fldChar w:fldCharType="separate"/>
      </w:r>
      <w:r>
        <w:rPr>
          <w:rFonts w:ascii="Calibri" w:hAnsi="Calibri" w:eastAsia="Times New Roman" w:cs="Calibri"/>
          <w:color w:val="auto"/>
          <w:sz w:val="21"/>
          <w:szCs w:val="21"/>
          <w:lang w:val="el-GR" w:eastAsia="zh-CN" w:bidi="ar-SA"/>
        </w:rPr>
        <w:t>4</w:t>
      </w:r>
      <w:r>
        <w:rPr>
          <w:rFonts w:ascii="Calibri" w:hAnsi="Calibri" w:eastAsia="Times New Roman" w:cs="Calibri"/>
          <w:color w:val="auto"/>
          <w:sz w:val="21"/>
          <w:szCs w:val="21"/>
          <w:lang w:val="el-GR" w:eastAsia="zh-CN" w:bidi="ar-SA"/>
        </w:rPr>
        <w:fldChar w:fldCharType="end"/>
      </w:r>
      <w:bookmarkStart w:id="20" w:name="_Toc3154"/>
      <w:r>
        <w:rPr>
          <w:rFonts w:ascii="Calibri" w:hAnsi="Calibri" w:eastAsia="Times New Roman" w:cs="Calibri"/>
          <w:color w:val="auto"/>
          <w:sz w:val="21"/>
          <w:szCs w:val="21"/>
          <w:lang w:val="el-GR" w:eastAsia="zh-CN" w:bidi="ar-SA"/>
        </w:rPr>
        <w:t xml:space="preserve">. </w:t>
      </w:r>
      <w:r>
        <w:rPr>
          <w:rFonts w:hint="default"/>
          <w:lang w:val="en-US"/>
        </w:rPr>
        <w:t>Realized log returns</w:t>
      </w:r>
      <w:bookmarkEnd w:id="20"/>
    </w:p>
    <w:p>
      <w:pPr>
        <w:jc w:val="center"/>
      </w:pPr>
    </w:p>
    <w:p>
      <w:pPr>
        <w:pStyle w:val="281"/>
        <w:rPr>
          <w:rFonts w:hint="default"/>
          <w:lang w:val="el-GR"/>
        </w:rPr>
      </w:pPr>
      <w:r>
        <w:rPr>
          <w:rFonts w:hint="default"/>
          <w:lang w:val="en-US"/>
        </w:rPr>
        <w:t xml:space="preserve">r: Log returns </w:t>
      </w:r>
      <w:r>
        <w:rPr>
          <w:rFonts w:hint="default"/>
          <w:lang w:val="en-US"/>
        </w:rPr>
        <w:br w:type="textWrapping"/>
      </w:r>
      <w:r>
        <w:rPr>
          <w:rFonts w:hint="default"/>
          <w:lang w:val="en-US"/>
        </w:rPr>
        <w:t xml:space="preserve">t: </w:t>
      </w:r>
      <w:r>
        <w:rPr>
          <w:rFonts w:hint="default"/>
          <w:lang w:val="el-GR"/>
        </w:rPr>
        <w:t>χρονοθυρίδα</w:t>
      </w:r>
    </w:p>
    <w:p>
      <w:pPr>
        <w:pStyle w:val="281"/>
      </w:pPr>
    </w:p>
    <w:p>
      <w:pPr>
        <w:pStyle w:val="282"/>
        <w:numPr>
          <w:ilvl w:val="1"/>
          <w:numId w:val="3"/>
        </w:numPr>
        <w:ind w:left="578" w:right="0" w:hanging="578"/>
      </w:pPr>
      <w:bookmarkStart w:id="21" w:name="_Toc11188"/>
      <w:r>
        <w:t>Παραδοτέα της εργασίας</w:t>
      </w:r>
      <w:bookmarkEnd w:id="21"/>
    </w:p>
    <w:p>
      <w:pPr>
        <w:pStyle w:val="281"/>
        <w:rPr>
          <w:rFonts w:hint="default" w:eastAsia="Times New Roman"/>
          <w:lang w:val="el-GR" w:eastAsia="zh-CN"/>
        </w:rPr>
      </w:pPr>
      <w:r>
        <w:rPr>
          <w:rFonts w:hint="default" w:eastAsia="Times New Roman"/>
          <w:lang w:val="el-GR" w:eastAsia="zh-CN"/>
        </w:rPr>
        <w:t>Η εργασία περιλαμβάνει τόσο το παρόν κείμενο όσο και τον κώδικα αλλά και ένα υπολογιστικό φύλλο</w:t>
      </w:r>
      <w:r>
        <w:rPr>
          <w:rFonts w:hint="default" w:eastAsia="Times New Roman"/>
          <w:lang w:val="en-US" w:eastAsia="zh-CN"/>
        </w:rPr>
        <w:t xml:space="preserve"> </w:t>
      </w:r>
      <w:r>
        <w:rPr>
          <w:rFonts w:hint="default" w:eastAsia="Times New Roman"/>
          <w:lang w:val="el-GR" w:eastAsia="zh-CN"/>
        </w:rPr>
        <w:t>που συγκεντρώνει τα δεδομένα των δοκιμών:</w:t>
      </w:r>
    </w:p>
    <w:p>
      <w:pPr>
        <w:pStyle w:val="281"/>
        <w:numPr>
          <w:ilvl w:val="0"/>
          <w:numId w:val="6"/>
        </w:numPr>
        <w:spacing w:before="0" w:after="120"/>
        <w:rPr>
          <w:sz w:val="23"/>
        </w:rPr>
      </w:pPr>
      <w:r>
        <w:rPr>
          <w:sz w:val="23"/>
        </w:rPr>
        <w:t xml:space="preserve">Το έντυπο κείμενο της πτυχιακής εργασίας, το οποίο περιλαμβάνει την επισκόπηση της σχετικής με το χώρο βιβλιογραφίας, </w:t>
      </w:r>
      <w:r>
        <w:rPr>
          <w:rFonts w:hint="default"/>
          <w:sz w:val="23"/>
          <w:lang w:val="el-GR"/>
        </w:rPr>
        <w:t>την μελέτη του προβλήματος, την περιγραφή της μεθοδολογίας που ακολουθήθηκε για την ανάπτυξη και την παρουσίαση των αποτελεσμάτων των δοκιμών</w:t>
      </w:r>
      <w:r>
        <w:rPr>
          <w:sz w:val="23"/>
        </w:rPr>
        <w:t>.</w:t>
      </w:r>
    </w:p>
    <w:p>
      <w:pPr>
        <w:pStyle w:val="281"/>
        <w:numPr>
          <w:ilvl w:val="0"/>
          <w:numId w:val="6"/>
        </w:numPr>
        <w:spacing w:before="0" w:after="120"/>
        <w:rPr>
          <w:sz w:val="23"/>
        </w:rPr>
      </w:pPr>
      <w:r>
        <w:rPr>
          <w:sz w:val="23"/>
          <w:lang w:val="el-GR"/>
        </w:rPr>
        <w:t>Λογισμικό</w:t>
      </w:r>
      <w:r>
        <w:rPr>
          <w:rFonts w:hint="default"/>
          <w:sz w:val="23"/>
          <w:lang w:val="el-GR"/>
        </w:rPr>
        <w:t xml:space="preserve"> σε μορφή </w:t>
      </w:r>
      <w:r>
        <w:rPr>
          <w:rFonts w:hint="default"/>
          <w:sz w:val="23"/>
          <w:lang w:val="en-US"/>
        </w:rPr>
        <w:t xml:space="preserve">Jupyter notebook </w:t>
      </w:r>
      <w:r>
        <w:rPr>
          <w:rFonts w:hint="default"/>
          <w:sz w:val="23"/>
          <w:lang w:val="el-GR"/>
        </w:rPr>
        <w:t xml:space="preserve">σε γλώσσα </w:t>
      </w:r>
      <w:r>
        <w:rPr>
          <w:rFonts w:hint="default"/>
          <w:sz w:val="23"/>
          <w:lang w:val="en-US"/>
        </w:rPr>
        <w:t>Python</w:t>
      </w:r>
      <w:r>
        <w:rPr>
          <w:sz w:val="23"/>
        </w:rPr>
        <w:t>.</w:t>
      </w:r>
    </w:p>
    <w:p>
      <w:pPr>
        <w:pStyle w:val="281"/>
        <w:numPr>
          <w:ilvl w:val="0"/>
          <w:numId w:val="6"/>
        </w:numPr>
        <w:spacing w:before="0" w:after="120"/>
        <w:rPr>
          <w:sz w:val="23"/>
        </w:rPr>
      </w:pPr>
      <w:r>
        <w:rPr>
          <w:rFonts w:hint="default"/>
          <w:sz w:val="23"/>
          <w:lang w:val="el-GR"/>
        </w:rPr>
        <w:t>Ένα υπολογιστικό φύλλο</w:t>
      </w:r>
      <w:r>
        <w:rPr>
          <w:rFonts w:hint="default"/>
          <w:sz w:val="23"/>
          <w:lang w:val="en-US"/>
        </w:rPr>
        <w:t xml:space="preserve"> </w:t>
      </w:r>
      <w:r>
        <w:rPr>
          <w:rFonts w:hint="default"/>
          <w:sz w:val="23"/>
          <w:lang w:val="el-GR"/>
        </w:rPr>
        <w:t>που συγκεντρώνει τα δεδομένα των δοκιμών</w:t>
      </w:r>
    </w:p>
    <w:p>
      <w:pPr>
        <w:pStyle w:val="282"/>
        <w:numPr>
          <w:ilvl w:val="1"/>
          <w:numId w:val="3"/>
        </w:numPr>
        <w:ind w:left="578" w:right="0" w:hanging="578"/>
      </w:pPr>
      <w:bookmarkStart w:id="22" w:name="_Toc3697"/>
      <w:r>
        <w:t>Δομή της εργασίας</w:t>
      </w:r>
      <w:bookmarkEnd w:id="22"/>
    </w:p>
    <w:p>
      <w:pPr>
        <w:pStyle w:val="281"/>
        <w:rPr>
          <w:rFonts w:hint="default" w:eastAsia="Times New Roman"/>
          <w:lang w:val="el-GR" w:eastAsia="zh-CN"/>
        </w:rPr>
      </w:pPr>
      <w:r>
        <w:rPr>
          <w:rFonts w:eastAsia="Times New Roman"/>
          <w:lang w:val="el-GR" w:eastAsia="zh-CN"/>
        </w:rPr>
        <w:t>Στο</w:t>
      </w:r>
      <w:r>
        <w:rPr>
          <w:rFonts w:hint="default" w:eastAsia="Times New Roman"/>
          <w:lang w:val="el-GR" w:eastAsia="zh-CN"/>
        </w:rPr>
        <w:t xml:space="preserve"> κεφάλαιο 2 γίνεται μια επισκόπηση του χώρου της μηχανικής μάθησης με βάση την βιβλιογραφία</w:t>
      </w:r>
      <w:r>
        <w:rPr>
          <w:rFonts w:eastAsia="Times New Roman"/>
          <w:lang w:val="el-GR" w:eastAsia="zh-CN"/>
        </w:rPr>
        <w:t>.</w:t>
      </w:r>
      <w:r>
        <w:rPr>
          <w:rFonts w:hint="default" w:eastAsia="Times New Roman"/>
          <w:lang w:val="el-GR" w:eastAsia="zh-CN"/>
        </w:rPr>
        <w:t xml:space="preserve"> Καταρχήν δίνεται η κατηγοριοποίηση των διαφορετικών πεδίων του χώρου όπως και το ευρύτερο περιβάλλον του </w:t>
      </w:r>
      <w:r>
        <w:rPr>
          <w:rFonts w:hint="default" w:eastAsia="Times New Roman"/>
          <w:lang w:val="en-US" w:eastAsia="zh-CN"/>
        </w:rPr>
        <w:t xml:space="preserve">Data Science </w:t>
      </w:r>
      <w:r>
        <w:rPr>
          <w:rFonts w:hint="default" w:eastAsia="Times New Roman"/>
          <w:lang w:val="el-GR" w:eastAsia="zh-CN"/>
        </w:rPr>
        <w:t xml:space="preserve">που ανήκει. Το κεφάλαιο ξεκινά από τα πιο γενικά και εξειδικεύει εστιάζοντας σε συναφή πεδία με αυτά της εφαρμογής που αναπτύχθηκε. Στο τέλος του κεφαλαίου περιγράφονται τεχνικές ανάπτυξης πολλές από τις οποίες εφαρμόστηκαν. </w:t>
      </w:r>
    </w:p>
    <w:p>
      <w:pPr>
        <w:pStyle w:val="281"/>
        <w:rPr>
          <w:rFonts w:hint="default" w:eastAsia="Times New Roman"/>
          <w:lang w:val="el-GR" w:eastAsia="zh-CN"/>
        </w:rPr>
      </w:pPr>
      <w:r>
        <w:rPr>
          <w:rFonts w:hint="default" w:eastAsia="Times New Roman"/>
          <w:lang w:val="el-GR" w:eastAsia="zh-CN"/>
        </w:rPr>
        <w:t>Στο κεφάλαιο 3 αρχικά δίνεται ο ορισμός του προβλήματος έπειτα δίνεται μια περιγραφή της υλοποίησης και τέλος παρουσιάζονται οι δοκιμές και τα αποτελέσματά τους.</w:t>
      </w:r>
    </w:p>
    <w:p>
      <w:pPr>
        <w:pStyle w:val="281"/>
        <w:rPr>
          <w:rFonts w:hint="default" w:eastAsia="Times New Roman"/>
          <w:lang w:val="el-GR" w:eastAsia="zh-CN"/>
        </w:rPr>
      </w:pPr>
      <w:r>
        <w:rPr>
          <w:rFonts w:hint="default" w:eastAsia="Times New Roman"/>
          <w:lang w:val="el-GR" w:eastAsia="zh-CN"/>
        </w:rPr>
        <w:t>Στο κεφάλαιο 4 παρουσιάζονται τα συμπεράσματα της εργασίας όπου σχολιάζονται τα αποτελέσματα και παρουσιάζεται η εμπειρία εφαρμογής των τεχνικών που ακολουθήθηκαν για την ανάπτυξη της εφαρμογής.</w:t>
      </w:r>
    </w:p>
    <w:p>
      <w:pPr>
        <w:pageBreakBefore/>
        <w:spacing w:before="360" w:after="360"/>
        <w:jc w:val="right"/>
      </w:pPr>
      <w:r>
        <w:rPr>
          <w:rFonts w:ascii="Calibri" w:hAnsi="Calibri" w:cs="Calibri"/>
          <w:b/>
          <w:i/>
          <w:sz w:val="44"/>
          <w:szCs w:val="44"/>
        </w:rPr>
        <w:t>Κεφάλαιο 2</w:t>
      </w:r>
      <w:r>
        <w:rPr>
          <w:rFonts w:ascii="Calibri" w:hAnsi="Calibri" w:cs="Calibri"/>
          <w:b/>
          <w:i/>
          <w:sz w:val="44"/>
          <w:szCs w:val="44"/>
          <w:vertAlign w:val="superscript"/>
        </w:rPr>
        <w:t>ο</w:t>
      </w:r>
    </w:p>
    <w:p>
      <w:pPr>
        <w:pStyle w:val="280"/>
        <w:ind w:left="431" w:right="0" w:hanging="431"/>
      </w:pPr>
      <w:bookmarkStart w:id="23" w:name="_Toc9603"/>
      <w:r>
        <w:t>Επισκόπηση του χώρου</w:t>
      </w:r>
      <w:bookmarkEnd w:id="23"/>
    </w:p>
    <w:p>
      <w:pPr>
        <w:pStyle w:val="281"/>
        <w:rPr>
          <w:rFonts w:hint="default" w:eastAsia="Times New Roman"/>
          <w:lang w:val="el-GR" w:eastAsia="zh-CN"/>
        </w:rPr>
      </w:pPr>
      <w:r>
        <w:rPr>
          <w:rFonts w:hint="default" w:eastAsia="Times New Roman"/>
          <w:lang w:val="el-GR" w:eastAsia="zh-CN"/>
        </w:rPr>
        <w:t>Ο χώρος στον οποίο εμπίπτει η παρούσα εργασία είναι ο ευρύτερος τομέας των λογισμικών  χρηματοοικονομικής ανάλυσης</w:t>
      </w:r>
      <w:r>
        <w:rPr>
          <w:rFonts w:hint="default" w:eastAsia="Times New Roman"/>
          <w:lang w:val="en-US" w:eastAsia="zh-CN"/>
        </w:rPr>
        <w:t xml:space="preserve"> (Fintech: Financial Technology), </w:t>
      </w:r>
      <w:r>
        <w:rPr>
          <w:rFonts w:hint="default" w:eastAsia="Times New Roman"/>
          <w:lang w:val="el-GR" w:eastAsia="zh-CN"/>
        </w:rPr>
        <w:t xml:space="preserve">δηλαδή μπορεί να μελετηθεί τόσο από τη σκοπιά της Οικονομικής επιστήμης τόσο και από την σκοπιά της Πληροφορικής. Όμως στην παρούσα εργασία εστιάζουμε στο πως μπορούν να εφαρμοστούν μέθοδοι τεχνητής νοημοσύνης σε τέτοιου είδους λογισμικά με τη χρήση μόνο των απαραίτητων όρων που χρειάζονται για την κατανόηση του δοσμένου προβλήματος. </w:t>
      </w:r>
    </w:p>
    <w:p>
      <w:pPr>
        <w:pStyle w:val="281"/>
        <w:rPr>
          <w:rFonts w:hint="default" w:eastAsia="Times New Roman"/>
          <w:lang w:val="el-GR" w:eastAsia="zh-CN"/>
        </w:rPr>
      </w:pPr>
      <w:r>
        <w:rPr>
          <w:rFonts w:hint="default" w:eastAsia="Times New Roman"/>
          <w:lang w:val="el-GR" w:eastAsia="zh-CN"/>
        </w:rPr>
        <w:t>Τα επιστημονικά πεδία στα οποία εστιάζουμε στην παρούσα εργασία είναι η Ανάλυση Δεδομένων (</w:t>
      </w:r>
      <w:r>
        <w:rPr>
          <w:rFonts w:hint="default" w:eastAsia="Times New Roman"/>
          <w:lang w:val="en-US" w:eastAsia="zh-CN"/>
        </w:rPr>
        <w:t xml:space="preserve">Data Science) </w:t>
      </w:r>
      <w:r>
        <w:rPr>
          <w:rFonts w:hint="default" w:eastAsia="Times New Roman"/>
          <w:lang w:val="el-GR" w:eastAsia="zh-CN"/>
        </w:rPr>
        <w:t xml:space="preserve">και πιο ειδικά η Μηχανική Μάθηση </w:t>
      </w:r>
      <w:r>
        <w:rPr>
          <w:rFonts w:hint="default" w:eastAsia="Times New Roman"/>
          <w:lang w:val="en-US" w:eastAsia="zh-CN"/>
        </w:rPr>
        <w:t>(Machine Learning)</w:t>
      </w:r>
      <w:r>
        <w:rPr>
          <w:rFonts w:hint="default" w:eastAsia="Times New Roman"/>
          <w:lang w:val="el-GR" w:eastAsia="zh-CN"/>
        </w:rPr>
        <w:t xml:space="preserve">.  </w:t>
      </w:r>
    </w:p>
    <w:p>
      <w:pPr>
        <w:pStyle w:val="281"/>
        <w:rPr>
          <w:rFonts w:hint="default" w:eastAsia="Times New Roman"/>
          <w:lang w:val="el-GR" w:eastAsia="zh-CN"/>
        </w:rPr>
      </w:pPr>
      <w:r>
        <w:rPr>
          <w:rFonts w:hint="default" w:eastAsia="Times New Roman"/>
          <w:lang w:val="el-GR" w:eastAsia="zh-CN"/>
        </w:rPr>
        <w:t>Η Μηχανική Μάθηση μας επιτρέπει να επεξεργαστούμε δεδομένα με έναν τρόπο διαφορετικό από αυτό των “π</w:t>
      </w:r>
      <w:r>
        <w:rPr>
          <w:rFonts w:hint="default" w:eastAsia="Times New Roman"/>
          <w:lang w:val="en-US" w:eastAsia="zh-CN"/>
        </w:rPr>
        <w:t>α</w:t>
      </w:r>
      <w:r>
        <w:rPr>
          <w:rFonts w:hint="default" w:eastAsia="Times New Roman"/>
          <w:lang w:val="el-GR" w:eastAsia="zh-CN"/>
        </w:rPr>
        <w:t>ραδοσιακών” αλγορίθμων. Το αποτέλεσμα που παρέχει ένας τέτοιος αλγόριθμος σε αντίθεση με τους “π</w:t>
      </w:r>
      <w:r>
        <w:rPr>
          <w:rFonts w:hint="default" w:eastAsia="Times New Roman"/>
          <w:lang w:val="en-US" w:eastAsia="zh-CN"/>
        </w:rPr>
        <w:t>α</w:t>
      </w:r>
      <w:r>
        <w:rPr>
          <w:rFonts w:hint="default" w:eastAsia="Times New Roman"/>
          <w:lang w:val="el-GR" w:eastAsia="zh-CN"/>
        </w:rPr>
        <w:t xml:space="preserve">ραδοσιακούς” έχει μια πιθανότητα να αληθεύει ή και να σφάλει. Παρόλα αυτά οι σύγχρονες εφαρμογές του πεδίου έχουν πολύ ικανοποιητικά αποτελέσματα – σε τέτοιο βαθμό που η πλειοψηφία των κατασκευαστών αυτοκινήτων εξοπλίζουν τα οχήματα τους με συστήματα ασφαλείας αυτόματης ακινητοποίησης σε έκτακτη ανάγκη, συστήματα αποφυγής εκούσιας αλλαγής λωρίδας κ.α. . </w:t>
      </w:r>
    </w:p>
    <w:p>
      <w:pPr>
        <w:pStyle w:val="281"/>
        <w:rPr>
          <w:rFonts w:hint="default" w:eastAsia="Times New Roman"/>
          <w:lang w:val="el-GR" w:eastAsia="zh-CN"/>
        </w:rPr>
      </w:pPr>
      <w:r>
        <w:rPr>
          <w:rFonts w:hint="default" w:eastAsia="Times New Roman"/>
          <w:lang w:val="el-GR" w:eastAsia="zh-CN"/>
        </w:rPr>
        <w:t>Με την ανάπτυξη του διαδικτύου και την παραγωγή και συλλογή τεράστιου όγκου δεδομένων προέκυψε η ανάγκη</w:t>
      </w:r>
      <w:r>
        <w:rPr>
          <w:rFonts w:hint="default" w:eastAsia="Times New Roman"/>
          <w:lang w:val="en-US" w:eastAsia="zh-CN"/>
        </w:rPr>
        <w:t xml:space="preserve"> κ</w:t>
      </w:r>
      <w:r>
        <w:rPr>
          <w:rFonts w:hint="default" w:eastAsia="Times New Roman"/>
          <w:lang w:val="el-GR" w:eastAsia="zh-CN"/>
        </w:rPr>
        <w:t>αι η επιθυμία αξιοποίησής τους. Οι διαρκείς βελτιώσεις στο υλισμικό (</w:t>
      </w:r>
      <w:r>
        <w:rPr>
          <w:rFonts w:hint="default" w:eastAsia="Times New Roman"/>
          <w:lang w:val="en-US" w:eastAsia="zh-CN"/>
        </w:rPr>
        <w:t>hardware) –</w:t>
      </w:r>
      <w:r>
        <w:rPr>
          <w:rFonts w:hint="default" w:eastAsia="Times New Roman"/>
          <w:lang w:val="el-GR" w:eastAsia="zh-CN"/>
        </w:rPr>
        <w:t xml:space="preserve"> αν και ο ρυθμός ανάπτυξης δείχνει σημάδια κάμψης τα τελευταία χρόνια υπάρχει σημαντική πρόοδος – και συγκεκριμένα σε μαζικά παράλληλους επεξεργαστές (π.χ.</w:t>
      </w:r>
      <w:r>
        <w:rPr>
          <w:rFonts w:hint="default" w:eastAsia="Times New Roman"/>
          <w:lang w:val="en-US" w:eastAsia="zh-CN"/>
        </w:rPr>
        <w:t xml:space="preserve"> Cuda) </w:t>
      </w:r>
      <w:r>
        <w:rPr>
          <w:rFonts w:hint="default" w:eastAsia="Times New Roman"/>
          <w:lang w:val="el-GR" w:eastAsia="zh-CN"/>
        </w:rPr>
        <w:t xml:space="preserve">κατέστησαν δυνατή την ανάπτυξη αλγορίθμων μηχανικής μάθησης. Έτσι αν και στο παρελθόν βρίσκονταν στο περιθώριο ο συνδυασμός των παραπάνω παραγόντων επέτρεψαν στους αλγόριθμους μηχανικής μάθησης να δώσουν λύσεις σε πολύ σύνθετα προβλήματα και με πολύ μικρό κόστος. Αν και θεωρούνται τεχνολογία αιχμής το εξαιρετικά χαμηλό κόστος -αυτό που αφορά την επεξεργασία των δεδομένων - που χρειάζεται για την ανάπτυξή τους σε σύγκριση με το απαγορευτικό κόστος των άλλων μεθόδων είναι που επιτρέπει να παραβλέπεται η ανακρίβεια στα αποτελέσματα που παράγουν. Ένα συμπέρασμα που μπορεί να εξαχθεί είναι ότι με αυτό τον τρόπο σπάει το φράγμα της διαθέσιμης επεξεργαστικής ισχύς για αυτούς που έχουν πρόσβαση σε μεγάλο όγκο δεδομένων. </w:t>
      </w:r>
      <w:r>
        <w:rPr>
          <w:rFonts w:hint="default" w:eastAsia="Times New Roman"/>
          <w:lang w:val="el-GR" w:eastAsia="zh-CN"/>
        </w:rPr>
        <w:fldChar w:fldCharType="begin"/>
      </w:r>
      <w:r>
        <w:rPr>
          <w:rFonts w:hint="default" w:eastAsia="Times New Roman"/>
          <w:lang w:val="el-GR" w:eastAsia="zh-CN"/>
        </w:rPr>
        <w:instrText xml:space="preserve"> QUOTE  "10"</w:instrText>
      </w:r>
      <w:r>
        <w:rPr>
          <w:rFonts w:hint="default" w:eastAsia="Times New Roman"/>
          <w:lang w:val="el-GR" w:eastAsia="zh-CN"/>
        </w:rPr>
        <w:fldChar w:fldCharType="separate"/>
      </w:r>
      <w:r>
        <w:rPr>
          <w:rFonts w:hint="default" w:eastAsia="Times New Roman"/>
          <w:lang w:val="el-GR" w:eastAsia="zh-CN"/>
        </w:rPr>
        <w:t>[10]</w:t>
      </w:r>
      <w:r>
        <w:rPr>
          <w:rFonts w:hint="default" w:eastAsia="Times New Roman"/>
          <w:lang w:val="el-GR" w:eastAsia="zh-CN"/>
        </w:rPr>
        <w:fldChar w:fldCharType="end"/>
      </w:r>
    </w:p>
    <w:p>
      <w:pPr>
        <w:pStyle w:val="281"/>
        <w:rPr>
          <w:rFonts w:hint="default" w:eastAsia="Times New Roman"/>
          <w:lang w:val="el-GR" w:eastAsia="zh-CN"/>
        </w:rPr>
      </w:pPr>
      <w:r>
        <w:rPr>
          <w:rFonts w:hint="default" w:eastAsia="Times New Roman"/>
          <w:lang w:val="el-GR" w:eastAsia="zh-CN"/>
        </w:rPr>
        <w:t xml:space="preserve">Η εξέλιξη μέσω των καινοτομιών στις ΤΠΕ, καθώς και στις τεχνολογίες Διαδικτύου και λογισμικού έχουν διεισδύσει σε κάθε τεχνολογικό δημιούργημα και προϊόν στην καθημερινή μας ζωή. Τα παραδοσιακά προϊόντα γίνονται όλο και πιο πολυλειτουργικά, έξυπνα, δικτυωμένα, ευέλικτα και περιλαμβάνουν υπηρεσίες που σχετίζονται με αυτά. Ωστόσο, δεν είναι μόνο τα καταναλωτικά αγαθά που γίνονται “έξυπνα” αλλά ταυτόχρονα και τα βιομηχανικά μηχανήματα. Η διείσδυση της τεχνητής νοημοσύνης στους περισσότερους βιομηχανικούς τομείς στο άμεσο μέλλον θα μας οδηγήσει στην 4η Βιομηχανική Επανάσταση. Έτσι, η απόκτηση τέτοιων εργαλείων θα είναι ζωτικής σημασίας για την ανταγωνιστικότητα των βιομηχανικών επιχειρήσεων. </w:t>
      </w:r>
    </w:p>
    <w:p>
      <w:pPr>
        <w:pStyle w:val="281"/>
        <w:rPr>
          <w:rFonts w:hint="default" w:eastAsia="Times New Roman"/>
          <w:lang w:val="el-GR" w:eastAsia="zh-CN"/>
        </w:rPr>
      </w:pPr>
      <w:r>
        <w:rPr>
          <w:rFonts w:hint="default" w:eastAsia="Times New Roman"/>
          <w:lang w:val="el-GR" w:eastAsia="zh-CN"/>
        </w:rPr>
        <w:t>H Τέταρτη Βιομηχανική Επανάσταση</w:t>
      </w:r>
      <w:r>
        <w:rPr>
          <w:rFonts w:hint="default" w:eastAsia="Times New Roman"/>
          <w:lang w:val="en-US" w:eastAsia="zh-CN"/>
        </w:rPr>
        <w:t xml:space="preserve"> (4IR ή Industry 4.0) </w:t>
      </w:r>
      <w:r>
        <w:rPr>
          <w:rFonts w:hint="default" w:eastAsia="Times New Roman"/>
          <w:lang w:val="el-GR" w:eastAsia="zh-CN"/>
        </w:rPr>
        <w:t>είναι η συνεχής αυτοματοποίηση των παραδοσιακών σχεδιαστικών, κατασκευαστικών και βιομηχανικών πρακτικών, με χρήση σύγχρονης έξυπνης τεχνολογίας. Επιπλέον και στον τομέα του μάρκετινγκ η έξυπνη αξιοποίηση μεγάλου όγκου δεδομένων (ακόμα και προσωποποιημένων) καταναλωτικών προτιμήσεων μπορεί να δώσει το πάνω χέρι σε όσους αξιοποιήσουν την τεχνολογία. Η επικοινωνία μεγάλης κλίμακας από μηχανή με μηχανή (M2M) και το Διαδίκτυο των πραγμάτων (IoT)</w:t>
      </w:r>
      <w:r>
        <w:rPr>
          <w:rFonts w:hint="default" w:eastAsia="Times New Roman"/>
          <w:lang w:val="en-US" w:eastAsia="zh-CN"/>
        </w:rPr>
        <w:t xml:space="preserve"> θ</w:t>
      </w:r>
      <w:r>
        <w:rPr>
          <w:rFonts w:hint="default" w:eastAsia="Times New Roman"/>
          <w:lang w:val="el-GR" w:eastAsia="zh-CN"/>
        </w:rPr>
        <w:t xml:space="preserve">α είναι διασυνδεδεμένα για πιο προηγμένη αυτοματοποίηση, βελτιωμένη επικοινωνία και αυτο-παρακολούθηση. Η παραγωγή έξυπνων μηχανών που μπορούν να αναλύουν και να διαγνώσουν προβλήματα χωρίς την ανάγκη ανθρώπινης παρέμβασης θα διαδραματίσει σημαντικό ρόλο. </w:t>
      </w:r>
      <w:r>
        <w:rPr>
          <w:rFonts w:hint="default" w:eastAsia="Times New Roman"/>
          <w:lang w:val="el-GR" w:eastAsia="zh-CN"/>
        </w:rPr>
        <w:fldChar w:fldCharType="begin"/>
      </w:r>
      <w:r>
        <w:rPr>
          <w:rFonts w:hint="default" w:eastAsia="Times New Roman"/>
          <w:lang w:val="en-US" w:eastAsia="zh-CN"/>
        </w:rPr>
        <w:instrText xml:space="preserve"> QUOTE  "8"</w:instrText>
      </w:r>
      <w:r>
        <w:rPr>
          <w:rFonts w:hint="default" w:eastAsia="Times New Roman"/>
          <w:lang w:val="el-GR" w:eastAsia="zh-CN"/>
        </w:rPr>
        <w:fldChar w:fldCharType="separate"/>
      </w:r>
      <w:r>
        <w:rPr>
          <w:rFonts w:hint="default" w:eastAsia="Times New Roman"/>
          <w:lang w:val="en-US" w:eastAsia="zh-CN"/>
        </w:rPr>
        <w:t>[8]</w:t>
      </w:r>
      <w:r>
        <w:rPr>
          <w:rFonts w:hint="default" w:eastAsia="Times New Roman"/>
          <w:lang w:val="en-US" w:eastAsia="zh-CN"/>
        </w:rPr>
        <w:fldChar w:fldCharType="end"/>
      </w:r>
    </w:p>
    <w:p>
      <w:pPr>
        <w:pStyle w:val="281"/>
        <w:rPr>
          <w:rFonts w:hint="default" w:eastAsia="Times New Roman"/>
          <w:lang w:val="el-GR" w:eastAsia="zh-CN"/>
        </w:rPr>
      </w:pPr>
      <w:r>
        <w:rPr>
          <w:rFonts w:hint="default" w:eastAsia="Times New Roman"/>
          <w:lang w:val="el-GR" w:eastAsia="zh-CN"/>
        </w:rPr>
        <w:t xml:space="preserve">Στην εποχή της Τέταρτης Βιομηχανικής Επανάστασης, που βιώνουμε το ξεκίνημά της, ο ψηφιακός κόσμος διαθέτει πληθώρα δεδομένων, όπως δεδομένα διαδικτύου, μικροσυσκευών (IoT), δεδομένα </w:t>
      </w:r>
      <w:r>
        <w:rPr>
          <w:rFonts w:hint="default" w:eastAsia="Times New Roman"/>
          <w:lang w:val="en-US" w:eastAsia="zh-CN"/>
        </w:rPr>
        <w:t>κυβερνο-ασφάλειας</w:t>
      </w:r>
      <w:r>
        <w:rPr>
          <w:rFonts w:hint="default" w:eastAsia="Times New Roman"/>
          <w:lang w:val="el-GR" w:eastAsia="zh-CN"/>
        </w:rPr>
        <w:t xml:space="preserve">, δεδομένα κινητής τηλεφωνίας, δεδομένα επιχειρήσεων, δεδομένα κοινωνικών μέσων, δεδομένα υγείας , κ.λ.π. Για την έξυπνη ανάλυση αυτών των δεδομένων και την ανάπτυξη των αντίστοιχων έξυπνων και αυτοματοποιημένων εφαρμογών, η χρήση της τεχνητής νοημοσύνης (AI), ιδιαίτερα της μηχανικής μάθησης (ML) έχει αποκτήσει πολύ σημαντική θέση. </w:t>
      </w:r>
    </w:p>
    <w:p>
      <w:pPr>
        <w:pStyle w:val="281"/>
        <w:rPr>
          <w:rFonts w:hint="default" w:eastAsia="Times New Roman"/>
          <w:lang w:val="el-GR" w:eastAsia="zh-CN"/>
        </w:rPr>
      </w:pPr>
      <w:r>
        <w:rPr>
          <w:rFonts w:hint="default" w:eastAsia="Times New Roman"/>
          <w:lang w:val="el-GR" w:eastAsia="zh-CN"/>
        </w:rPr>
        <w:t>Παρακάτω παρατίθεται μια πιο εκτενής περιγραφή των τομέων της επιστήμης που εμπίπτει η εργασία.</w:t>
      </w:r>
    </w:p>
    <w:p>
      <w:pPr>
        <w:pStyle w:val="282"/>
        <w:numPr>
          <w:ilvl w:val="1"/>
          <w:numId w:val="3"/>
        </w:numPr>
        <w:ind w:left="578" w:right="0" w:hanging="578"/>
      </w:pPr>
      <w:bookmarkStart w:id="24" w:name="_Toc13025"/>
      <w:r>
        <w:t xml:space="preserve">Αλγόριθμοι και Ανάλυση Δεδομένων – </w:t>
      </w:r>
      <w:r>
        <w:rPr>
          <w:lang w:val="en-US"/>
        </w:rPr>
        <w:t>Data Science</w:t>
      </w:r>
      <w:bookmarkEnd w:id="24"/>
    </w:p>
    <w:p>
      <w:pPr>
        <w:pStyle w:val="281"/>
        <w:bidi w:val="0"/>
      </w:pPr>
      <w:r>
        <w:rPr>
          <w:lang w:val="el-GR"/>
        </w:rPr>
        <w:t>Η επιστήμη των δεδομένων</w:t>
      </w:r>
      <w:r>
        <w:rPr>
          <w:lang w:val="en-US"/>
        </w:rPr>
        <w:t xml:space="preserve">  (Data Science) </w:t>
      </w:r>
      <w:r>
        <w:rPr>
          <w:lang w:val="el-GR"/>
        </w:rPr>
        <w:t>είναι ένας διεπιστημονικός τομέας που χρησιμοποιεί επιστημονικές μεθόδους, διαδικασίες, αλγόριθμους και συστήματα για την εξαγωγή γνώσεων και γνώσεων από θορυβώδη, δομημένα και αδόμητα δεδομένα, και εφαρμογή γνώσεων και πρακτικών γνώσεων από δεδομένα σε ένα ευρύ φάσμα τομέων εφαρμογών.</w:t>
      </w:r>
      <w:r>
        <w:rPr>
          <w:lang w:val="en-US"/>
        </w:rPr>
        <w:t xml:space="preserve"> </w:t>
      </w:r>
      <w:r>
        <w:rPr>
          <w:lang w:val="el-GR" w:eastAsia="zh-CN"/>
        </w:rPr>
        <w:t xml:space="preserve">Αυτό σημαίνει ότι με την επιστήμη δεδομένων, οι οργανισμοί μπορούν να χρησιμοποιήσουν δεδομένα για να καταλάβουν τι συνέβη, γιατί συνέβη, τι θα συμβεί και τι πρέπει να κάνουν για να πάρουν ένα επιθυμητό αποτέλεσμα. </w:t>
      </w:r>
    </w:p>
    <w:p>
      <w:pPr>
        <w:pStyle w:val="281"/>
        <w:bidi w:val="0"/>
      </w:pPr>
      <w:r>
        <w:rPr>
          <w:lang w:val="el-GR" w:eastAsia="zh-CN"/>
        </w:rPr>
        <w:t xml:space="preserve">Καθώς τα δεδομένα που έχουν στην διάθεσή τους οι εταιρείες αυξάνονται με εκθετικό ρυθμό, η αξιοποίηση τους γίνεται ολοένα και δυσκολότερη. Οι περισσότεροι οργανισμοί αντιμετωπίζουν μια αδυναμία να αναλύσουν τα δεδομένα τους με τις κλασσικές μεθόδους που θα χρησιμοποιούσαν οι </w:t>
      </w:r>
      <w:r>
        <w:rPr>
          <w:lang w:val="en-US" w:eastAsia="zh-CN"/>
        </w:rPr>
        <w:t>εμπειρογνώμονες</w:t>
      </w:r>
      <w:r>
        <w:rPr>
          <w:lang w:val="el-GR" w:eastAsia="zh-CN"/>
        </w:rPr>
        <w:t xml:space="preserve"> ακριβώς λόγω του τεράστιου όγκου. Πολλές επιχειρήσεις προμηθεύουν τώρα τους εργαζόμενους τους με πλατφόρμες τεχνητής νοημοσύνης που μπορούν να τους βοηθήσουν να διεξάγουν δικές τους διαδικασίες μηχανικής μάθησης. </w:t>
      </w:r>
    </w:p>
    <w:p>
      <w:pPr>
        <w:pStyle w:val="281"/>
        <w:jc w:val="center"/>
      </w:pPr>
      <w:r>
        <w:rPr>
          <w:b/>
          <w:bCs/>
          <w:sz w:val="21"/>
          <w:szCs w:val="21"/>
          <w:lang w:val="en-US"/>
        </w:rPr>
        <w:pict>
          <v:shape id="_x0000_i1026" o:spt="75" type="#_x0000_t75" style="height:241.15pt;width:250.1pt;" fillcolor="#FFFFFF" filled="t" o:preferrelative="t" stroked="f" coordsize="21600,21600">
            <v:path/>
            <v:fill on="t" color2="#000000" focussize="0,0"/>
            <v:stroke on="f"/>
            <v:imagedata r:id="rId17" cropleft="-31f" croptop="-32f" cropright="981f" cropbottom="1226f" o:title=""/>
            <o:lock v:ext="edit" aspectratio="t"/>
            <w10:wrap type="none"/>
            <w10:anchorlock/>
          </v:shape>
        </w:pict>
      </w:r>
    </w:p>
    <w:p>
      <w:pPr>
        <w:pStyle w:val="286"/>
        <w:jc w:val="center"/>
        <w:rPr>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w:t>
      </w:r>
      <w:r>
        <w:rPr>
          <w:b/>
          <w:bCs/>
          <w:sz w:val="21"/>
          <w:szCs w:val="21"/>
          <w:lang w:val="en-US"/>
        </w:rPr>
        <w:fldChar w:fldCharType="end"/>
      </w:r>
      <w:bookmarkStart w:id="25" w:name="_Toc9868"/>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Data Science</w:t>
      </w:r>
      <w:r>
        <w:rPr>
          <w:b/>
          <w:bCs/>
          <w:sz w:val="21"/>
          <w:szCs w:val="21"/>
          <w:lang w:val="en-US"/>
        </w:rPr>
        <w:t xml:space="preserve"> </w:t>
      </w:r>
      <w:bookmarkEnd w:id="25"/>
    </w:p>
    <w:p>
      <w:pPr>
        <w:pStyle w:val="282"/>
        <w:numPr>
          <w:ilvl w:val="1"/>
          <w:numId w:val="3"/>
        </w:numPr>
        <w:ind w:left="578" w:right="0" w:hanging="578"/>
        <w:rPr>
          <w:b/>
          <w:bCs/>
          <w:sz w:val="21"/>
          <w:szCs w:val="21"/>
          <w:lang w:val="en-US"/>
        </w:rPr>
      </w:pPr>
      <w:bookmarkStart w:id="26" w:name="_Toc8634"/>
      <w:r>
        <w:t xml:space="preserve">Μηχανική Μάθηση </w:t>
      </w:r>
      <w:r>
        <w:rPr>
          <w:rFonts w:hint="default"/>
          <w:lang w:val="el-GR"/>
        </w:rPr>
        <w:t xml:space="preserve">- </w:t>
      </w:r>
      <w:r>
        <w:t>Machine Learning</w:t>
      </w:r>
      <w:bookmarkEnd w:id="26"/>
    </w:p>
    <w:p>
      <w:pPr>
        <w:pStyle w:val="281"/>
        <w:bidi w:val="0"/>
      </w:pPr>
      <w:r>
        <w:rPr>
          <w:lang w:val="el-GR"/>
        </w:rPr>
        <w:t xml:space="preserve">Η Μηχανική μάθηση είναι η επιστήμη (και η τέχνη) του να </w:t>
      </w:r>
      <w:r>
        <w:rPr>
          <w:lang w:val="el-GR" w:eastAsia="zh-CN"/>
        </w:rPr>
        <w:t>προγραμματίζεις</w:t>
      </w:r>
      <w:r>
        <w:rPr>
          <w:lang w:val="el-GR"/>
        </w:rPr>
        <w:t xml:space="preserve"> υπολογιστές ώστε να μπορούν να εκπαιδεύονται από τα δεδομένα. Οι αλγόριθμοι αυτοί βελτιώνονται αυτόματα και θεωρούνται μέρος του πεδίου της τεχνητής νοημοσύνης.</w:t>
      </w:r>
      <w:r>
        <w:fldChar w:fldCharType="begin"/>
      </w:r>
      <w:r>
        <w:rPr>
          <w:lang w:val="el-GR"/>
        </w:rPr>
        <w:instrText xml:space="preserve"> QUOTE  "1"</w:instrText>
      </w:r>
      <w:r>
        <w:fldChar w:fldCharType="separate"/>
      </w:r>
      <w:r>
        <w:rPr>
          <w:lang w:val="el-GR"/>
        </w:rPr>
        <w:t>[1]</w:t>
      </w:r>
      <w:r>
        <w:rPr>
          <w:lang w:val="el-GR"/>
        </w:rPr>
        <w:fldChar w:fldCharType="end"/>
      </w:r>
    </w:p>
    <w:p>
      <w:pPr>
        <w:pStyle w:val="281"/>
        <w:bidi w:val="0"/>
      </w:pPr>
      <w:r>
        <w:rPr>
          <w:lang w:val="el-GR"/>
        </w:rPr>
        <w:t>Οι αλγόριθμοι μηχανικής μάθησης έ</w:t>
      </w:r>
      <w:r>
        <w:rPr>
          <w:lang w:val="el-GR" w:eastAsia="zh-CN"/>
        </w:rPr>
        <w:t>χουν υιοθετηθεί ευρέως σε μεγάλη ποικιλία εφαρμογών που επηρεάζουν σημαντικά τις ζωές των ανθρώπων</w:t>
      </w:r>
      <w:r>
        <w:rPr>
          <w:lang w:val="el-GR"/>
        </w:rPr>
        <w:t xml:space="preserve">, όπως στην ιατρική, το φιλτράρισμα ηλεκτρονικού ταχυδρομείου, την αναγνώριση ομιλίας και την τεχνητή αίσθηση, όπου είναι δύσκολο ή ανέφικτο να αναπτυχθούν συμβατικοί αλγόριθμοι για την εκτέλεση των απαιτούμενων εργασιών.  </w:t>
      </w:r>
      <w:r>
        <w:fldChar w:fldCharType="begin"/>
      </w:r>
      <w:r>
        <w:rPr>
          <w:lang w:val="el-GR"/>
        </w:rPr>
        <w:instrText xml:space="preserve"> QUOTE  "1"</w:instrText>
      </w:r>
      <w:r>
        <w:fldChar w:fldCharType="separate"/>
      </w:r>
      <w:r>
        <w:rPr>
          <w:lang w:val="el-GR"/>
        </w:rPr>
        <w:t>[1]</w:t>
      </w:r>
      <w:r>
        <w:rPr>
          <w:lang w:val="el-GR"/>
        </w:rPr>
        <w:fldChar w:fldCharType="end"/>
      </w:r>
      <w:r>
        <w:rPr>
          <w:lang w:val="el-GR"/>
        </w:rPr>
        <w:t xml:space="preserve"> Η μηχανική μάθηση έχει παρουσιάσει τα τελευταία χρόνια μεγάλη άνθηση, καθώς ολοένα και περισσότερες εταιρείες αναγνωρίζουν την αξία της και επενδύουν σε αυτή την τεχνολογία. Ο μεγάλος όγκος διαθέσιμων δεδομένων (ο οποίος μάλιστα αυξάνεται καθημερινά) καθιστά τους αλγορίθμους αυτούς ιδιαίτερα </w:t>
      </w:r>
      <w:r>
        <w:rPr>
          <w:lang w:val="el-GR" w:eastAsia="zh-CN"/>
        </w:rPr>
        <w:t>ελκυστικούς</w:t>
      </w:r>
      <w:r>
        <w:rPr>
          <w:lang w:val="el-GR"/>
        </w:rPr>
        <w:t xml:space="preserve"> ως προς το κόστος υλοποίησης τους και το αποτέλεσμά τους. </w:t>
      </w:r>
    </w:p>
    <w:p>
      <w:pPr>
        <w:pStyle w:val="281"/>
      </w:pPr>
    </w:p>
    <w:p>
      <w:pPr>
        <w:pStyle w:val="286"/>
        <w:jc w:val="center"/>
        <w:rPr>
          <w:b/>
          <w:bCs/>
          <w:sz w:val="21"/>
          <w:szCs w:val="21"/>
          <w:lang w:val="en-US"/>
        </w:rPr>
      </w:pPr>
      <w:r>
        <w:rPr>
          <w:b/>
          <w:bCs/>
          <w:sz w:val="21"/>
          <w:szCs w:val="21"/>
          <w:lang w:val="en-US"/>
        </w:rPr>
        <w:pict>
          <v:shape id="_x0000_i1027" o:spt="75" type="#_x0000_t75" style="height:264.75pt;width:266.4pt;" fillcolor="#FFFFFF" filled="t" o:preferrelative="t" stroked="f" coordsize="21600,21600">
            <v:path/>
            <v:fill on="t" color2="#000000" focussize="0,0"/>
            <v:stroke on="f"/>
            <v:imagedata r:id="rId18" cropleft="-27f" croptop="-27f" cropright="-27f" cropbottom="367f" o:title=""/>
            <o:lock v:ext="edit" aspectratio="t"/>
            <w10:wrap type="none"/>
            <w10:anchorlock/>
          </v:shape>
        </w:pict>
      </w:r>
    </w:p>
    <w:p>
      <w:pPr>
        <w:pStyle w:val="286"/>
        <w:jc w:val="cente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2</w:t>
      </w:r>
      <w:r>
        <w:rPr>
          <w:b/>
          <w:bCs/>
          <w:sz w:val="21"/>
          <w:szCs w:val="21"/>
          <w:lang w:val="en-US"/>
        </w:rPr>
        <w:fldChar w:fldCharType="end"/>
      </w:r>
      <w:bookmarkStart w:id="27" w:name="_Toc1531"/>
      <w:r>
        <w:rPr>
          <w:b/>
          <w:bCs/>
          <w:sz w:val="21"/>
          <w:szCs w:val="21"/>
          <w:lang w:val="en-US"/>
        </w:rPr>
        <w:t>.</w:t>
      </w:r>
      <w:r>
        <w:rPr>
          <w:b/>
          <w:bCs/>
          <w:sz w:val="21"/>
          <w:szCs w:val="21"/>
          <w:lang w:val="el-GR"/>
        </w:rPr>
        <w:t xml:space="preserve"> </w:t>
      </w:r>
      <w:r>
        <w:rPr>
          <w:rFonts w:eastAsia="Times New Roman" w:cs="Times New Roman"/>
          <w:b/>
          <w:bCs/>
          <w:color w:val="auto"/>
          <w:sz w:val="21"/>
          <w:szCs w:val="21"/>
          <w:lang w:val="en-US" w:eastAsia="zh-CN" w:bidi="ar-SA"/>
        </w:rPr>
        <w:t>Δ</w:t>
      </w:r>
      <w:r>
        <w:rPr>
          <w:rFonts w:eastAsia="Times New Roman" w:cs="Times New Roman"/>
          <w:b/>
          <w:bCs/>
          <w:color w:val="auto"/>
          <w:sz w:val="21"/>
          <w:szCs w:val="21"/>
          <w:lang w:val="el-GR" w:eastAsia="zh-CN" w:bidi="ar-SA"/>
        </w:rPr>
        <w:t>ιάγραμμα</w:t>
      </w:r>
      <w:r>
        <w:rPr>
          <w:rFonts w:eastAsia="Times New Roman" w:cs="Times New Roman"/>
          <w:b/>
          <w:bCs/>
          <w:color w:val="auto"/>
          <w:sz w:val="21"/>
          <w:szCs w:val="21"/>
          <w:lang w:val="en-US" w:eastAsia="zh-CN" w:bidi="ar-SA"/>
        </w:rPr>
        <w:t xml:space="preserve"> Venn</w:t>
      </w:r>
      <w:r>
        <w:rPr>
          <w:rFonts w:eastAsia="Times New Roman" w:cs="Times New Roman"/>
          <w:b/>
          <w:bCs/>
          <w:color w:val="auto"/>
          <w:sz w:val="21"/>
          <w:szCs w:val="21"/>
          <w:lang w:val="el-GR" w:eastAsia="zh-CN" w:bidi="ar-SA"/>
        </w:rPr>
        <w:t xml:space="preserve"> </w:t>
      </w:r>
      <w:r>
        <w:rPr>
          <w:rFonts w:ascii="Calibri" w:hAnsi="Calibri" w:eastAsia="Times New Roman" w:cs="Calibri"/>
          <w:b/>
          <w:bCs/>
          <w:color w:val="auto"/>
          <w:sz w:val="21"/>
          <w:szCs w:val="21"/>
          <w:lang w:val="el-GR" w:eastAsia="zh-CN" w:bidi="ar-SA"/>
        </w:rPr>
        <w:t>–</w:t>
      </w:r>
      <w:r>
        <w:rPr>
          <w:rFonts w:ascii="Calibri" w:hAnsi="Calibri" w:eastAsia="Times New Roman" w:cs="Calibri"/>
          <w:b/>
          <w:bCs/>
          <w:color w:val="auto"/>
          <w:sz w:val="21"/>
          <w:szCs w:val="21"/>
          <w:lang w:val="en-US" w:eastAsia="zh-CN" w:bidi="ar-SA"/>
        </w:rPr>
        <w:t xml:space="preserve"> Machine Learning</w:t>
      </w:r>
      <w:bookmarkEnd w:id="27"/>
    </w:p>
    <w:p>
      <w:pPr>
        <w:pStyle w:val="5"/>
      </w:pPr>
    </w:p>
    <w:p>
      <w:pPr>
        <w:pStyle w:val="281"/>
        <w:bidi w:val="0"/>
      </w:pPr>
      <w:r>
        <w:rPr>
          <w:lang w:val="el-GR" w:eastAsia="zh-CN"/>
        </w:rPr>
        <w:t xml:space="preserve">Στο πεδίο της μηχανικής μάθησης υπάρχουν διάφοροι τύποι αλγορίθμων μηχανικής μάθησης, όπως supervised (εποπτευόμενη), unsupervised (χωρίς επίβλεψη), semi-supervised (ημι-εποπτευόμενη), και reinforcement learning (ενισχυτική μάθηση) Επιπλέον, το deep learning (βαθιά εκμάθηση), η οποία αποτελεί μέρος μιας ευρύτερης οικογένειας μεθόδων μηχανικής μάθησης, μπορεί να αναλύσει δεδομένα μεγάλης κλίμακας. </w:t>
      </w:r>
    </w:p>
    <w:p>
      <w:pPr>
        <w:pStyle w:val="281"/>
        <w:bidi w:val="0"/>
        <w:rPr>
          <w:rFonts w:hint="default"/>
        </w:rPr>
      </w:pPr>
      <w:r>
        <w:rPr>
          <w:rFonts w:hint="default"/>
        </w:rPr>
        <w:t xml:space="preserve">Συνοπτικά το πεδίο της μηχανικής μάθησης περιλαμβάνεται στον τομέα της τεχνητής νοημοσύνης. Ομοίως, διάφοροι αλγόριθμοι μάθησης εμπίπτουν στην Μηχανική Μάθηση. </w:t>
      </w:r>
      <w:r>
        <w:rPr>
          <w:rFonts w:hint="default"/>
          <w:lang w:val="en-US"/>
        </w:rPr>
        <w:t>T</w:t>
      </w:r>
      <w:r>
        <w:rPr>
          <w:rFonts w:hint="default"/>
        </w:rPr>
        <w:t>ο παραπάνω διάγραμμα</w:t>
      </w:r>
      <w:r>
        <w:rPr>
          <w:rFonts w:hint="default"/>
          <w:lang w:val="el-GR"/>
        </w:rPr>
        <w:t xml:space="preserve"> </w:t>
      </w:r>
      <w:r>
        <w:rPr>
          <w:rFonts w:hint="default"/>
          <w:lang w:val="en-US" w:eastAsia="zh-CN"/>
        </w:rPr>
        <w:t>μ</w:t>
      </w:r>
      <w:r>
        <w:rPr>
          <w:rFonts w:hint="default"/>
          <w:lang w:val="el-GR" w:eastAsia="zh-CN"/>
        </w:rPr>
        <w:t>ας βοηθάει να κατανοήσουμε τους</w:t>
      </w:r>
      <w:r>
        <w:rPr>
          <w:rFonts w:hint="default"/>
          <w:lang w:val="el-GR"/>
        </w:rPr>
        <w:t xml:space="preserve"> </w:t>
      </w:r>
      <w:r>
        <w:rPr>
          <w:rFonts w:hint="default"/>
        </w:rPr>
        <w:t>διάφορους αλγόριθμους που εμπίπτουν στη κατηγορίας της μηχανική μάθηση, συνοπτικά:</w:t>
      </w:r>
    </w:p>
    <w:p>
      <w:pPr>
        <w:pStyle w:val="5"/>
        <w:jc w:val="both"/>
      </w:pPr>
    </w:p>
    <w:p>
      <w:pPr>
        <w:pStyle w:val="281"/>
        <w:numPr>
          <w:ilvl w:val="0"/>
          <w:numId w:val="7"/>
        </w:numPr>
        <w:jc w:val="both"/>
        <w:rPr>
          <w:sz w:val="24"/>
          <w:szCs w:val="24"/>
        </w:rPr>
      </w:pPr>
      <w:r>
        <w:rPr>
          <w:sz w:val="23"/>
          <w:szCs w:val="23"/>
          <w:lang w:val="en-US"/>
        </w:rPr>
        <w:t>S</w:t>
      </w:r>
      <w:r>
        <w:rPr>
          <w:sz w:val="23"/>
          <w:szCs w:val="23"/>
        </w:rPr>
        <w:t xml:space="preserve">upervised </w:t>
      </w:r>
      <w:r>
        <w:rPr>
          <w:sz w:val="23"/>
          <w:szCs w:val="23"/>
          <w:lang w:val="en-US"/>
        </w:rPr>
        <w:t>learning</w:t>
      </w:r>
      <w:r>
        <w:rPr>
          <w:sz w:val="23"/>
          <w:szCs w:val="23"/>
        </w:rPr>
        <w:t xml:space="preserve">: Όπως υποδηλώνει το όνομα, είναι μια τεχνική μάθησης όπου η διαδικασία εποπτεύεται. Ο κύριος στόχος αυτών των αλγορίθμων εκμάθησης είναι να προβλέψουν το αποτέλεσμα, δεδομένου ενός συνόλου δειγμάτων εκπαίδευσης μαζί με τις ετικέτες εκπαίδευσης </w:t>
      </w:r>
      <w:r>
        <w:rPr>
          <w:sz w:val="23"/>
          <w:szCs w:val="23"/>
          <w:lang w:val="en-US"/>
        </w:rPr>
        <w:t>(labels)</w:t>
      </w:r>
      <w:r>
        <w:rPr>
          <w:sz w:val="23"/>
          <w:szCs w:val="23"/>
        </w:rPr>
        <w:t>. Δηλαδή είναι γνωστές τόσο οι ανεξάρτητες μεταβλητές όσο και η λύση. Με αυτή τη μέθοδο οι αλγόριθμοι μαθαίνουν “εμπειρικά” δηλαδή από προσπαθούν να ρυθμίσουν τις εσωτερικές τους παραμέτρους ώστε τα αίτια ( ανεξάρτητες μεταβλητές) να οδηγούν στο αποτέλεσμα</w:t>
      </w:r>
      <w:r>
        <w:rPr>
          <w:sz w:val="23"/>
          <w:szCs w:val="23"/>
          <w:lang w:val="en-US"/>
        </w:rPr>
        <w:t xml:space="preserve">. </w:t>
      </w:r>
    </w:p>
    <w:p>
      <w:pPr>
        <w:pStyle w:val="281"/>
        <w:numPr>
          <w:ilvl w:val="0"/>
          <w:numId w:val="7"/>
        </w:numPr>
        <w:jc w:val="both"/>
        <w:rPr>
          <w:rFonts w:eastAsia="Times New Roman"/>
          <w:sz w:val="23"/>
          <w:szCs w:val="23"/>
          <w:lang w:val="en-US"/>
        </w:rPr>
      </w:pPr>
      <w:r>
        <w:rPr>
          <w:rFonts w:eastAsia="Times New Roman"/>
          <w:sz w:val="23"/>
          <w:szCs w:val="23"/>
          <w:lang w:val="en-US"/>
        </w:rPr>
        <w:t>Unsupervised Learning:  Σε αντίθεση με την εποπτευόμενη μάθηση, δεν</w:t>
      </w:r>
      <w:r>
        <w:rPr>
          <w:rFonts w:eastAsia="Times New Roman"/>
          <w:sz w:val="23"/>
          <w:szCs w:val="23"/>
          <w:lang w:val="el-GR"/>
        </w:rPr>
        <w:t xml:space="preserve"> </w:t>
      </w:r>
      <w:r>
        <w:rPr>
          <w:rFonts w:eastAsia="Times New Roman"/>
          <w:sz w:val="23"/>
          <w:szCs w:val="23"/>
          <w:lang w:val="en-US" w:eastAsia="zh-CN"/>
        </w:rPr>
        <w:t>υ</w:t>
      </w:r>
      <w:r>
        <w:rPr>
          <w:rFonts w:eastAsia="Times New Roman"/>
          <w:sz w:val="23"/>
          <w:szCs w:val="23"/>
          <w:lang w:val="el-GR" w:eastAsia="zh-CN"/>
        </w:rPr>
        <w:t>πάρχουν</w:t>
      </w:r>
      <w:r>
        <w:rPr>
          <w:rFonts w:eastAsia="Times New Roman"/>
          <w:sz w:val="23"/>
          <w:szCs w:val="23"/>
          <w:lang w:val="el-GR"/>
        </w:rPr>
        <w:t xml:space="preserve"> </w:t>
      </w:r>
      <w:r>
        <w:rPr>
          <w:rFonts w:eastAsia="Times New Roman"/>
          <w:sz w:val="23"/>
          <w:szCs w:val="23"/>
          <w:lang w:val="en-US"/>
        </w:rPr>
        <w:t xml:space="preserve">ετικέτες εκπαίδευσης για τα δείγματα εκπαίδευσης. Οι αλγόριθμοι </w:t>
      </w:r>
      <w:r>
        <w:rPr>
          <w:rFonts w:eastAsia="Times New Roman"/>
          <w:sz w:val="23"/>
          <w:szCs w:val="23"/>
          <w:lang w:val="el-GR" w:eastAsia="zh-CN"/>
        </w:rPr>
        <w:t>είναι κατασκευασμένοι</w:t>
      </w:r>
      <w:r>
        <w:rPr>
          <w:rFonts w:eastAsia="Times New Roman"/>
          <w:sz w:val="23"/>
          <w:szCs w:val="23"/>
          <w:lang w:val="en-US"/>
        </w:rPr>
        <w:t xml:space="preserve"> με τέτοιο τρόπο ώστε να μπορούν να βρουν υπάρχουσες δομές και μοτίβα στα δεδομένα. Μόλις γίνουν εμφανή αυτά τα συνεπή μοτίβα, τα παρόμοια σημεία δεδομένων μπορούν να ομαδοποιηθούν μαζί και διαφορετικά σημεία δεδομένων θα βρίσκονται σε διαφορετικά συμπλέγματα. Χρησιμοποιείται κυρίως σε προβλήματα κατάταξης (classification) </w:t>
      </w:r>
      <w:r>
        <w:rPr>
          <w:rFonts w:eastAsia="Times New Roman"/>
          <w:sz w:val="23"/>
          <w:szCs w:val="23"/>
          <w:lang w:val="el-GR"/>
        </w:rPr>
        <w:t>όπως και για την προβολή δεδομένων υψηλών διαστάσεων σε χαμηλής διάστασης για σκοπούς απεικόνισης ή ανάλυσης.</w:t>
      </w:r>
    </w:p>
    <w:p>
      <w:pPr>
        <w:pStyle w:val="281"/>
        <w:numPr>
          <w:ilvl w:val="0"/>
          <w:numId w:val="7"/>
        </w:numPr>
        <w:jc w:val="both"/>
        <w:rPr>
          <w:sz w:val="24"/>
          <w:szCs w:val="24"/>
        </w:rPr>
      </w:pPr>
      <w:r>
        <w:rPr>
          <w:rFonts w:eastAsia="Times New Roman"/>
          <w:sz w:val="23"/>
          <w:szCs w:val="23"/>
          <w:lang w:val="en-US"/>
        </w:rPr>
        <w:t xml:space="preserve">Reinforcement Learning: Είναι ένας τύπος μηχανικής μάθησης που έχει έναν πράκτορα (όπως ένα ρομπότ) που μαθαίνει πώς να συμπεριφέρεται σε ένα περιβάλλον κάνοντας ενέργειες και ποσοτικοποιώντας τα αποτελέσματα. Εάν ο πράκτορας απαντήσει σωστά, λαμβάνει έναν πόντο ανταμοιβής, ο οποίος ενισχύει την αυτοπεποίθηση του πράκτορα να προβεί σε περισσότερες τέτοιες ενέργειες. </w:t>
      </w:r>
    </w:p>
    <w:p>
      <w:pPr>
        <w:pStyle w:val="281"/>
        <w:rPr>
          <w:sz w:val="24"/>
          <w:szCs w:val="24"/>
        </w:rPr>
      </w:pPr>
    </w:p>
    <w:p>
      <w:pPr>
        <w:pStyle w:val="281"/>
        <w:bidi w:val="0"/>
      </w:pPr>
      <w:r>
        <w:rPr>
          <w:lang w:val="el-GR"/>
        </w:rPr>
        <w:t xml:space="preserve">Οι αλγόριθμοι μηχανικής μάθησης έχουν πλέον εισέλθει στην καθημερινότητά μας σε μορφές προϊόντων και υπηρεσιών είτε το γνωρίζουμε είτε όχι. Ανάμεσα σε αυτές βρίσκονται: </w:t>
      </w:r>
    </w:p>
    <w:p>
      <w:pPr>
        <w:pStyle w:val="281"/>
        <w:numPr>
          <w:ilvl w:val="0"/>
          <w:numId w:val="8"/>
        </w:numPr>
        <w:spacing w:before="0" w:after="120"/>
        <w:ind w:left="1134" w:right="0" w:hanging="425"/>
        <w:rPr>
          <w:sz w:val="23"/>
        </w:rPr>
      </w:pPr>
      <w:r>
        <w:rPr>
          <w:sz w:val="23"/>
          <w:lang w:val="el-GR"/>
        </w:rPr>
        <w:t xml:space="preserve">Λογισμικό προτάσεων σε μηχανές αναζήτησης, κοινωνικά δίκτυα, ηλεκτρονικά καταστήματα, πλατφόρμες βίντεο περιεχομένου κ.α. </w:t>
      </w:r>
      <w:r>
        <w:rPr>
          <w:sz w:val="23"/>
          <w:lang w:val="en-US"/>
        </w:rPr>
        <w:t>(Recommender Systems)</w:t>
      </w:r>
    </w:p>
    <w:p>
      <w:pPr>
        <w:pStyle w:val="281"/>
        <w:numPr>
          <w:ilvl w:val="0"/>
          <w:numId w:val="8"/>
        </w:numPr>
        <w:spacing w:before="0" w:after="120"/>
        <w:ind w:left="1134" w:right="0" w:hanging="425"/>
        <w:rPr>
          <w:sz w:val="23"/>
        </w:rPr>
      </w:pPr>
      <w:r>
        <w:rPr>
          <w:sz w:val="23"/>
          <w:lang w:val="el-GR"/>
        </w:rPr>
        <w:t>Αυτόνομα οχήματα</w:t>
      </w:r>
    </w:p>
    <w:p>
      <w:pPr>
        <w:pStyle w:val="281"/>
        <w:numPr>
          <w:ilvl w:val="0"/>
          <w:numId w:val="8"/>
        </w:numPr>
        <w:spacing w:before="0" w:after="120"/>
        <w:ind w:left="1134" w:right="0" w:hanging="425"/>
        <w:rPr>
          <w:sz w:val="23"/>
        </w:rPr>
      </w:pPr>
      <w:r>
        <w:rPr>
          <w:sz w:val="23"/>
          <w:lang w:val="el-GR"/>
        </w:rPr>
        <w:t>Ψηφιακοί βοηθοί σε κινητά, υπολογιστές και τηλεοράσεις</w:t>
      </w:r>
    </w:p>
    <w:p>
      <w:pPr>
        <w:pStyle w:val="281"/>
        <w:numPr>
          <w:ilvl w:val="0"/>
          <w:numId w:val="8"/>
        </w:numPr>
        <w:spacing w:before="0" w:after="120"/>
        <w:ind w:left="1134" w:right="0" w:hanging="425"/>
        <w:rPr>
          <w:sz w:val="23"/>
        </w:rPr>
      </w:pPr>
      <w:r>
        <w:rPr>
          <w:sz w:val="23"/>
          <w:lang w:val="el-GR"/>
        </w:rPr>
        <w:t>Φίλτρα ανεπιθύμητης αλληλογραφίας</w:t>
      </w:r>
    </w:p>
    <w:p>
      <w:pPr>
        <w:pStyle w:val="281"/>
        <w:numPr>
          <w:ilvl w:val="0"/>
          <w:numId w:val="8"/>
        </w:numPr>
        <w:spacing w:before="0" w:after="120"/>
        <w:ind w:left="1134" w:right="0" w:hanging="425"/>
        <w:rPr>
          <w:sz w:val="23"/>
        </w:rPr>
      </w:pPr>
      <w:r>
        <w:rPr>
          <w:sz w:val="23"/>
          <w:lang w:val="el-GR"/>
        </w:rPr>
        <w:t>Εφαρμογές πλοήγησης</w:t>
      </w:r>
    </w:p>
    <w:p>
      <w:pPr>
        <w:pStyle w:val="281"/>
        <w:numPr>
          <w:ilvl w:val="0"/>
          <w:numId w:val="8"/>
        </w:numPr>
        <w:spacing w:before="0" w:after="120"/>
        <w:ind w:left="1134" w:right="0" w:hanging="425"/>
        <w:rPr>
          <w:sz w:val="23"/>
        </w:rPr>
      </w:pPr>
      <w:r>
        <w:rPr>
          <w:sz w:val="23"/>
          <w:lang w:val="en-US"/>
        </w:rPr>
        <w:t xml:space="preserve">Upscaling </w:t>
      </w:r>
      <w:r>
        <w:rPr>
          <w:sz w:val="23"/>
          <w:lang w:val="el-GR"/>
        </w:rPr>
        <w:t xml:space="preserve">σε </w:t>
      </w:r>
      <w:r>
        <w:rPr>
          <w:sz w:val="23"/>
          <w:lang w:val="el-GR" w:eastAsia="zh-CN"/>
        </w:rPr>
        <w:t>εφαρμογές</w:t>
      </w:r>
      <w:r>
        <w:rPr>
          <w:sz w:val="23"/>
          <w:lang w:val="el-GR"/>
        </w:rPr>
        <w:t xml:space="preserve"> γραφικών</w:t>
      </w:r>
    </w:p>
    <w:p>
      <w:pPr>
        <w:pStyle w:val="281"/>
        <w:numPr>
          <w:ilvl w:val="0"/>
          <w:numId w:val="8"/>
        </w:numPr>
        <w:spacing w:before="0" w:after="120"/>
        <w:ind w:left="1134" w:right="0" w:hanging="425"/>
        <w:rPr>
          <w:sz w:val="23"/>
        </w:rPr>
      </w:pPr>
      <w:r>
        <w:rPr>
          <w:sz w:val="23"/>
          <w:lang w:val="el-GR"/>
        </w:rPr>
        <w:t>Λογισμικό αυτόματης συμπλήρωσης κώδικα</w:t>
      </w:r>
    </w:p>
    <w:p>
      <w:pPr>
        <w:pStyle w:val="281"/>
        <w:numPr>
          <w:ilvl w:val="0"/>
          <w:numId w:val="8"/>
        </w:numPr>
        <w:spacing w:before="0" w:after="120"/>
        <w:ind w:left="1134" w:right="0" w:hanging="425"/>
        <w:rPr>
          <w:sz w:val="23"/>
        </w:rPr>
      </w:pPr>
      <w:r>
        <w:rPr>
          <w:sz w:val="23"/>
          <w:lang w:val="el-GR"/>
        </w:rPr>
        <w:t>Λογισμικό αναγνώρισης κακόβουλων ενεργειών</w:t>
      </w:r>
    </w:p>
    <w:p>
      <w:pPr>
        <w:pStyle w:val="281"/>
        <w:numPr>
          <w:ilvl w:val="0"/>
          <w:numId w:val="0"/>
        </w:numPr>
        <w:ind w:left="720" w:right="0" w:firstLine="0"/>
        <w:rPr>
          <w:sz w:val="24"/>
          <w:szCs w:val="24"/>
        </w:rPr>
      </w:pPr>
      <w:r>
        <w:rPr>
          <w:b w:val="0"/>
          <w:bCs w:val="0"/>
          <w:sz w:val="24"/>
          <w:szCs w:val="24"/>
          <w:lang w:val="el-GR"/>
        </w:rPr>
        <w:tab/>
      </w:r>
    </w:p>
    <w:p>
      <w:pPr>
        <w:pStyle w:val="281"/>
        <w:bidi w:val="0"/>
      </w:pPr>
      <w:r>
        <w:rPr>
          <w:lang w:val="el-GR"/>
        </w:rPr>
        <w:t xml:space="preserve">Οι αλγόριθμοι μηχανικής μάθησης χτίζουν ένα μοντέλο βασισμένο σε δείγματα δεδομένων, γνωστά ως «δεδομένα εκπαίδευσης», προκειμένου να κάνουν προβλέψεις ή να πάρουν αποφάσεις χωρίς να έχουν προγραμματιστεί ρητά για αυτό. Για την ανάπτυξή τους συνήθως χρειάζεται μεγάλος όγκος δεδομένων. Ένα σημαντικό στοιχείο ως προς την </w:t>
      </w:r>
      <w:r>
        <w:rPr>
          <w:lang w:val="el-GR" w:eastAsia="zh-CN"/>
        </w:rPr>
        <w:t xml:space="preserve">επιτυχία τους είναι και η ποιότητα των δεδομένων. </w:t>
      </w:r>
    </w:p>
    <w:p>
      <w:pPr>
        <w:pStyle w:val="281"/>
      </w:pPr>
    </w:p>
    <w:p>
      <w:pPr>
        <w:pStyle w:val="282"/>
        <w:numPr>
          <w:ilvl w:val="1"/>
          <w:numId w:val="3"/>
        </w:numPr>
        <w:ind w:left="578" w:right="0" w:hanging="578"/>
        <w:rPr>
          <w:rFonts w:hint="default"/>
          <w:lang w:val="el-GR" w:eastAsia="zh-CN"/>
        </w:rPr>
      </w:pPr>
      <w:bookmarkStart w:id="28" w:name="_Toc9282"/>
      <w:r>
        <w:rPr>
          <w:lang w:val="el-GR" w:eastAsia="zh-CN"/>
        </w:rPr>
        <w:t>Κοινωνικά</w:t>
      </w:r>
      <w:r>
        <w:rPr>
          <w:rFonts w:hint="default"/>
          <w:lang w:val="el-GR" w:eastAsia="zh-CN"/>
        </w:rPr>
        <w:t xml:space="preserve"> </w:t>
      </w:r>
      <w:r>
        <w:rPr>
          <w:lang w:val="el-GR" w:eastAsia="zh-CN"/>
        </w:rPr>
        <w:t>Ζητήματα</w:t>
      </w:r>
      <w:r>
        <w:rPr>
          <w:rFonts w:hint="default"/>
          <w:lang w:val="el-GR" w:eastAsia="zh-CN"/>
        </w:rPr>
        <w:t xml:space="preserve"> της Μηχανικής Μάθησης</w:t>
      </w:r>
      <w:bookmarkEnd w:id="28"/>
    </w:p>
    <w:p>
      <w:pPr>
        <w:pStyle w:val="281"/>
        <w:rPr>
          <w:rFonts w:hint="default"/>
          <w:lang w:val="el-GR" w:eastAsia="zh-CN"/>
        </w:rPr>
      </w:pPr>
      <w:r>
        <w:rPr>
          <w:rFonts w:hint="default"/>
          <w:lang w:val="en-US"/>
        </w:rPr>
        <w:t>Εφόσον</w:t>
      </w:r>
      <w:r>
        <w:rPr>
          <w:rFonts w:hint="default"/>
          <w:lang w:val="el-GR"/>
        </w:rPr>
        <w:t xml:space="preserve"> οι </w:t>
      </w:r>
      <w:r>
        <w:rPr>
          <w:rFonts w:hint="default"/>
          <w:lang w:val="en-US"/>
        </w:rPr>
        <w:t>αλγόριθμοι</w:t>
      </w:r>
      <w:r>
        <w:rPr>
          <w:rFonts w:hint="default"/>
          <w:lang w:val="el-GR"/>
        </w:rPr>
        <w:t xml:space="preserve"> μηχανικής μάθησης δεν είναι </w:t>
      </w:r>
      <w:r>
        <w:rPr>
          <w:rFonts w:hint="default"/>
          <w:lang w:val="en-US"/>
        </w:rPr>
        <w:t>τέλειοι</w:t>
      </w:r>
      <w:r>
        <w:rPr>
          <w:rFonts w:hint="default"/>
          <w:lang w:val="el-GR"/>
        </w:rPr>
        <w:t xml:space="preserve"> με την</w:t>
      </w:r>
      <w:r>
        <w:rPr>
          <w:rFonts w:hint="default"/>
          <w:lang w:val="en-US"/>
        </w:rPr>
        <w:t xml:space="preserve"> </w:t>
      </w:r>
      <w:r>
        <w:rPr>
          <w:rFonts w:hint="default"/>
          <w:lang w:val="el-GR"/>
        </w:rPr>
        <w:t>ντετερμινιστική έννοια όπως οι κλασικοί αλγόριθμοι θα πρέπει να ορίσουμε το ελάχιστο σφάλμα</w:t>
      </w:r>
      <w:r>
        <w:rPr>
          <w:rFonts w:hint="default"/>
          <w:lang w:val="en-US"/>
        </w:rPr>
        <w:t xml:space="preserve"> ως</w:t>
      </w:r>
      <w:r>
        <w:rPr>
          <w:rFonts w:hint="default"/>
          <w:lang w:val="el-GR"/>
        </w:rPr>
        <w:t xml:space="preserve"> κριτήριο για την αποτελεσματικότητά τους και την αξιοπιστία των </w:t>
      </w:r>
      <w:r>
        <w:rPr>
          <w:rFonts w:hint="default"/>
          <w:lang w:val="en-US"/>
        </w:rPr>
        <w:t>εκάστοτε</w:t>
      </w:r>
      <w:r>
        <w:rPr>
          <w:rFonts w:hint="default"/>
          <w:lang w:val="el-GR"/>
        </w:rPr>
        <w:t xml:space="preserve"> εξόδων τους</w:t>
      </w:r>
      <w:r>
        <w:rPr>
          <w:rFonts w:hint="default"/>
          <w:lang w:val="en-US"/>
        </w:rPr>
        <w:t>.</w:t>
      </w:r>
      <w:r>
        <w:rPr>
          <w:rFonts w:hint="default"/>
          <w:lang w:val="el-GR"/>
        </w:rPr>
        <w:t xml:space="preserve"> </w:t>
      </w:r>
    </w:p>
    <w:p>
      <w:pPr>
        <w:pStyle w:val="281"/>
        <w:bidi w:val="0"/>
        <w:rPr>
          <w:lang w:val="el-GR" w:eastAsia="zh-CN"/>
        </w:rPr>
      </w:pPr>
      <w:r>
        <w:rPr>
          <w:rFonts w:hint="default"/>
          <w:lang w:val="el-GR" w:eastAsia="zh-CN"/>
        </w:rPr>
        <w:t>Γενικότερα τ</w:t>
      </w:r>
      <w:r>
        <w:rPr>
          <w:lang w:val="el-GR" w:eastAsia="zh-CN"/>
        </w:rPr>
        <w:t xml:space="preserve">α προβλήματα με τους αλγόριθμους μηχανικής μάθησης συνήθως εντοπίζονται σε δυο σημεία, σε αυτό των </w:t>
      </w:r>
      <w:r>
        <w:rPr>
          <w:b/>
          <w:bCs/>
          <w:lang w:val="el-GR" w:eastAsia="zh-CN"/>
        </w:rPr>
        <w:t xml:space="preserve">δεδομένων </w:t>
      </w:r>
      <w:r>
        <w:rPr>
          <w:lang w:val="el-GR" w:eastAsia="zh-CN"/>
        </w:rPr>
        <w:t xml:space="preserve">και στην </w:t>
      </w:r>
      <w:r>
        <w:rPr>
          <w:b/>
          <w:bCs/>
          <w:lang w:val="el-GR" w:eastAsia="zh-CN"/>
        </w:rPr>
        <w:t>αδιαφάνεια της λειτουργίας</w:t>
      </w:r>
      <w:r>
        <w:rPr>
          <w:rFonts w:hint="default"/>
          <w:b/>
          <w:bCs/>
          <w:lang w:val="el-GR" w:eastAsia="zh-CN"/>
        </w:rPr>
        <w:t xml:space="preserve"> </w:t>
      </w:r>
      <w:r>
        <w:rPr>
          <w:lang w:val="el-GR" w:eastAsia="zh-CN"/>
        </w:rPr>
        <w:t xml:space="preserve">τους. </w:t>
      </w:r>
    </w:p>
    <w:p>
      <w:pPr>
        <w:pStyle w:val="281"/>
        <w:bidi w:val="0"/>
        <w:rPr>
          <w:rFonts w:hint="default"/>
          <w:lang w:val="el-GR" w:eastAsia="zh-CN"/>
        </w:rPr>
      </w:pPr>
      <w:r>
        <w:rPr>
          <w:lang w:val="el-GR" w:eastAsia="zh-CN"/>
        </w:rPr>
        <w:t>Σε</w:t>
      </w:r>
      <w:r>
        <w:rPr>
          <w:rFonts w:hint="default"/>
          <w:lang w:val="el-GR" w:eastAsia="zh-CN"/>
        </w:rPr>
        <w:t xml:space="preserve"> σχέση με τα δεδομένα εντοπίζονται </w:t>
      </w:r>
      <w:r>
        <w:rPr>
          <w:lang w:val="el-GR" w:eastAsia="zh-CN"/>
        </w:rPr>
        <w:t xml:space="preserve">προβλήματα </w:t>
      </w:r>
      <w:r>
        <w:rPr>
          <w:b/>
          <w:bCs/>
          <w:lang w:val="el-GR" w:eastAsia="zh-CN"/>
        </w:rPr>
        <w:t>εκδημοκρατισμού των δεδομένων</w:t>
      </w:r>
      <w:r>
        <w:rPr>
          <w:rFonts w:hint="default"/>
          <w:lang w:val="el-GR" w:eastAsia="zh-CN"/>
        </w:rPr>
        <w:t xml:space="preserve"> καθώς δεν έχουν όλοι πρόσβαση σε ποιοτικά δεδομένα ή και αρκετά μεγάλο όγκο δεδομένων. Από </w:t>
      </w:r>
      <w:r>
        <w:rPr>
          <w:rFonts w:hint="default"/>
          <w:lang w:val="en-US" w:eastAsia="zh-CN"/>
        </w:rPr>
        <w:t>μια</w:t>
      </w:r>
      <w:r>
        <w:rPr>
          <w:rFonts w:hint="default"/>
          <w:lang w:val="el-GR" w:eastAsia="zh-CN"/>
        </w:rPr>
        <w:t xml:space="preserve"> άλλη οπτική πολλές φορές αυτά τα δεδομένα (παρά τις προσπάθειες όπως το </w:t>
      </w:r>
      <w:r>
        <w:rPr>
          <w:rFonts w:hint="default"/>
          <w:lang w:val="en-US" w:eastAsia="zh-CN"/>
        </w:rPr>
        <w:t xml:space="preserve">GDPR) </w:t>
      </w:r>
      <w:r>
        <w:rPr>
          <w:rFonts w:hint="default"/>
          <w:lang w:val="el-GR" w:eastAsia="zh-CN"/>
        </w:rPr>
        <w:t xml:space="preserve">έχουν συλλεχθεί με πλάγιους ή παράνομους τρόπους χωρίς συναίνεση των χρηστών. </w:t>
      </w:r>
    </w:p>
    <w:p>
      <w:pPr>
        <w:pStyle w:val="281"/>
        <w:bidi w:val="0"/>
        <w:rPr>
          <w:rFonts w:hint="default"/>
          <w:lang w:val="el-GR" w:eastAsia="zh-CN"/>
        </w:rPr>
      </w:pPr>
      <w:r>
        <w:rPr>
          <w:rFonts w:hint="default"/>
          <w:lang w:val="el-GR" w:eastAsia="zh-CN"/>
        </w:rPr>
        <w:t xml:space="preserve">Η </w:t>
      </w:r>
      <w:r>
        <w:rPr>
          <w:rFonts w:hint="default"/>
          <w:b/>
          <w:bCs/>
          <w:lang w:val="el-GR" w:eastAsia="zh-CN"/>
        </w:rPr>
        <w:t>αδιαφάνεια στην λειτουργία τους</w:t>
      </w:r>
      <w:r>
        <w:rPr>
          <w:rFonts w:hint="default"/>
          <w:lang w:val="el-GR" w:eastAsia="zh-CN"/>
        </w:rPr>
        <w:t xml:space="preserve"> είναι κάτι το εγγενές (ειδικά σε εφαρμογές </w:t>
      </w:r>
      <w:r>
        <w:rPr>
          <w:rFonts w:hint="default"/>
          <w:lang w:val="en-US" w:eastAsia="zh-CN"/>
        </w:rPr>
        <w:t>deep learning)</w:t>
      </w:r>
      <w:r>
        <w:rPr>
          <w:rFonts w:hint="default"/>
          <w:lang w:val="el-GR" w:eastAsia="zh-CN"/>
        </w:rPr>
        <w:t xml:space="preserve"> που απαιτεί πολύ μεγάλη επένδυση σε χρόνο για να επιτύχουμε ερμηνευσιμότητα και αυτό με αμφίβολα αποτελέσματα. Χωρίς όμως να γνωρίζουμε για ποιο λόγο πάρθηκε μια απόφαση σε ένα τέτοιο σύστημα είναι πιθανό να μην μπορούν να αποδοθούν σωστά</w:t>
      </w:r>
      <w:r>
        <w:rPr>
          <w:lang w:val="el-GR" w:eastAsia="zh-CN"/>
        </w:rPr>
        <w:t xml:space="preserve"> ευθύνες σε περίπτωση σφάλματος</w:t>
      </w:r>
      <w:r>
        <w:rPr>
          <w:rFonts w:hint="default"/>
          <w:lang w:val="el-GR" w:eastAsia="zh-CN"/>
        </w:rPr>
        <w:t xml:space="preserve"> ή ακόμα και να γίνει </w:t>
      </w:r>
      <w:r>
        <w:rPr>
          <w:rFonts w:hint="default"/>
          <w:lang w:val="en-US" w:eastAsia="zh-CN"/>
        </w:rPr>
        <w:t xml:space="preserve">root cause analysis. </w:t>
      </w:r>
    </w:p>
    <w:p>
      <w:pPr>
        <w:pStyle w:val="281"/>
        <w:bidi w:val="0"/>
        <w:rPr>
          <w:rFonts w:hint="default"/>
          <w:lang w:val="el-GR" w:eastAsia="zh-CN"/>
        </w:rPr>
      </w:pPr>
      <w:r>
        <w:rPr>
          <w:rFonts w:hint="default"/>
          <w:lang w:val="el-GR" w:eastAsia="zh-CN"/>
        </w:rPr>
        <w:t xml:space="preserve">Επιπλέον πρόβλημα που συνήθως προκύπτει από την ίδια την φύση των δεδομένων είναι η </w:t>
      </w:r>
      <w:r>
        <w:rPr>
          <w:rFonts w:hint="default"/>
          <w:b/>
          <w:bCs/>
          <w:lang w:val="el-GR" w:eastAsia="zh-CN"/>
        </w:rPr>
        <w:t xml:space="preserve">μεροληψία </w:t>
      </w:r>
      <w:r>
        <w:rPr>
          <w:rFonts w:hint="default"/>
          <w:lang w:val="el-GR" w:eastAsia="zh-CN"/>
        </w:rPr>
        <w:t>(</w:t>
      </w:r>
      <w:r>
        <w:rPr>
          <w:rFonts w:hint="default"/>
          <w:lang w:val="en-US" w:eastAsia="zh-CN"/>
        </w:rPr>
        <w:t xml:space="preserve">biasing) </w:t>
      </w:r>
      <w:r>
        <w:rPr>
          <w:rFonts w:hint="default"/>
          <w:lang w:val="el-GR" w:eastAsia="zh-CN"/>
        </w:rPr>
        <w:t>έχει το χαρακτηριστικό να συντηρεί ή ακόμα και να ενισχύει την διαιώνιση υπαρχόντων αρνητικών διακρίσεων και στερεοτύπων.</w:t>
      </w:r>
    </w:p>
    <w:p>
      <w:pPr>
        <w:pStyle w:val="281"/>
        <w:bidi w:val="0"/>
        <w:rPr>
          <w:rFonts w:hint="default"/>
          <w:lang w:val="el-GR" w:eastAsia="zh-CN"/>
        </w:rPr>
      </w:pPr>
    </w:p>
    <w:p>
      <w:pPr>
        <w:pStyle w:val="282"/>
        <w:numPr>
          <w:ilvl w:val="1"/>
          <w:numId w:val="3"/>
        </w:numPr>
        <w:ind w:left="578" w:right="0" w:hanging="578"/>
        <w:rPr>
          <w:rFonts w:hint="default"/>
          <w:lang w:val="el-GR" w:eastAsia="zh-CN"/>
        </w:rPr>
      </w:pPr>
      <w:bookmarkStart w:id="29" w:name="_Toc13217"/>
      <w:r>
        <w:rPr>
          <w:rFonts w:hint="default"/>
          <w:lang w:val="el-GR" w:eastAsia="zh-CN"/>
        </w:rPr>
        <w:t>Τύποι Αλγορίθμων Μηχανικής Μάθησης</w:t>
      </w:r>
      <w:bookmarkEnd w:id="29"/>
    </w:p>
    <w:p>
      <w:pPr>
        <w:pStyle w:val="282"/>
        <w:numPr>
          <w:ilvl w:val="2"/>
          <w:numId w:val="3"/>
        </w:numPr>
        <w:ind w:left="998" w:leftChars="0" w:right="0" w:hanging="578"/>
        <w:rPr>
          <w:rFonts w:hint="default"/>
          <w:lang w:val="el-GR" w:eastAsia="zh-CN"/>
        </w:rPr>
      </w:pPr>
      <w:bookmarkStart w:id="30" w:name="_Toc29713"/>
      <w:r>
        <w:rPr>
          <w:rFonts w:hint="default"/>
          <w:lang w:val="el-GR" w:eastAsia="zh-CN"/>
        </w:rPr>
        <w:t>Μηχανές διανυσμάτων υποστήριξης (</w:t>
      </w:r>
      <w:r>
        <w:rPr>
          <w:rFonts w:hint="default"/>
          <w:lang w:val="en-US" w:eastAsia="zh-CN"/>
        </w:rPr>
        <w:t>Support Vector Machines</w:t>
      </w:r>
      <w:r>
        <w:rPr>
          <w:rFonts w:hint="default"/>
          <w:lang w:val="el-GR" w:eastAsia="zh-CN"/>
        </w:rPr>
        <w:t>)</w:t>
      </w:r>
      <w:bookmarkEnd w:id="30"/>
    </w:p>
    <w:p>
      <w:pPr>
        <w:pStyle w:val="281"/>
        <w:bidi w:val="0"/>
        <w:rPr>
          <w:rFonts w:hint="default"/>
          <w:lang w:val="el-GR" w:eastAsia="zh-CN"/>
        </w:rPr>
      </w:pPr>
      <w:r>
        <w:rPr>
          <w:rFonts w:hint="default"/>
          <w:lang w:val="el-GR" w:eastAsia="zh-CN"/>
        </w:rPr>
        <w:t>Τα SVM είναι μια μέθοδος μηχανικής μάθησης με επιτήρηση (supervised learning)  που χρησιμοποιούνται για την ταξινόμηση (classification) και την ανάλυση</w:t>
      </w:r>
      <w:r>
        <w:rPr>
          <w:rFonts w:hint="default"/>
          <w:lang w:val="en-US" w:eastAsia="zh-CN"/>
        </w:rPr>
        <w:t xml:space="preserve"> </w:t>
      </w:r>
      <w:r>
        <w:rPr>
          <w:rFonts w:hint="default"/>
          <w:lang w:val="el-GR" w:eastAsia="zh-CN"/>
        </w:rPr>
        <w:t xml:space="preserve">παλινδρόμησης (regression analysis). Οι θεμελιώδεις αρχές των SVM βασίζονται στη θεωρία της στατιστικής μάθησης (statistical learning). </w:t>
      </w:r>
    </w:p>
    <w:p>
      <w:pPr>
        <w:pStyle w:val="281"/>
        <w:bidi w:val="0"/>
        <w:rPr>
          <w:rFonts w:hint="default"/>
          <w:lang w:val="el-GR" w:eastAsia="zh-CN"/>
        </w:rPr>
      </w:pPr>
      <w:r>
        <w:rPr>
          <w:rFonts w:hint="default"/>
          <w:lang w:val="el-GR" w:eastAsia="zh-CN"/>
        </w:rPr>
        <w:t>Θα εξετάσουμε ένα παράδειγμα για να κατανοήσουμε την λειτουργία του. Ας υποθέσουμε ότι ορισμένα σημεία ανήκουν το καθένα σε μία από συνολικά δύο κλάσεις και ο στόχος μας είναι να αποφασιστεί σε ποια κλάση ανήκει ένα νέο δεδομένο. Στην περίπτωση των SVM, ένα σημείο λογίζεται ως διάνυσμα p-διαστάσεων και θέλουμε να μάθουμε αν μπορούμε να κατηγοριοποιήσουμε τέτοια σημεία με ένα υπερεπίπεδο (p-1) διαστάσεων.</w:t>
      </w:r>
    </w:p>
    <w:p>
      <w:pPr>
        <w:pStyle w:val="281"/>
        <w:bidi w:val="0"/>
        <w:rPr>
          <w:rFonts w:hint="default"/>
          <w:lang w:val="el-GR" w:eastAsia="zh-CN"/>
        </w:rPr>
      </w:pPr>
      <w:r>
        <w:rPr>
          <w:rFonts w:hint="default"/>
          <w:lang w:val="el-GR" w:eastAsia="zh-CN"/>
        </w:rPr>
        <w:t xml:space="preserve">Αυτό ονομάζεται γραμμικός ταξινομητής. Υπάρχουν πολλά υπερεπίπεδα που θα μπορούσαν να ταξινομήσουν τα δεδομένα. Η βέλτιστη επιλογή υπερεπίπεδου είναι αυτή που αντιπροσωπεύει τον καλύτερο διαχωρισμό μεταξύ των δύο κατηγοριών. Όπου ο καλύτερος διαχωρισμός ορίζεται αν ως το υπερεπίπεδο που διατηρεί την μέγιστη απόσταση μέχρι το πλησιέστερο σημείο δεδομένων της κάθε κλάσης. </w:t>
      </w:r>
    </w:p>
    <w:p>
      <w:pPr>
        <w:pStyle w:val="281"/>
        <w:bidi w:val="0"/>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"https://upload.wikimedia.org/wikipedia/commons/thumb/b/b5/Svm_separating_hyperplanes_(SVG).svg/220px-Svm_separating_hyperplanes_(SVG).svg.png"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8" o:spt="75" alt="IMG_256" type="#_x0000_t75" style="height:183.75pt;width:212.7pt;" filled="f" o:preferrelative="t" stroked="f" coordsize="21600,21600">
            <v:path/>
            <v:fill on="f" focussize="0,0"/>
            <v:stroke on="f"/>
            <v:imagedata r:id="rId19"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b/>
          <w:bCs/>
          <w:sz w:val="21"/>
          <w:szCs w:val="21"/>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3</w:t>
      </w:r>
      <w:r>
        <w:rPr>
          <w:b/>
          <w:bCs/>
          <w:sz w:val="21"/>
          <w:szCs w:val="21"/>
          <w:lang w:val="en-US"/>
        </w:rPr>
        <w:fldChar w:fldCharType="end"/>
      </w:r>
      <w:bookmarkStart w:id="31" w:name="_Toc32125"/>
      <w:r>
        <w:rPr>
          <w:b/>
          <w:bCs/>
          <w:sz w:val="21"/>
          <w:szCs w:val="21"/>
          <w:lang w:val="en-US"/>
        </w:rPr>
        <w:t>.</w:t>
      </w:r>
      <w:r>
        <w:rPr>
          <w:b/>
          <w:bCs/>
          <w:sz w:val="21"/>
          <w:szCs w:val="21"/>
          <w:lang w:val="el-GR"/>
        </w:rPr>
        <w:t xml:space="preserve"> Διαχωρισμός</w:t>
      </w:r>
      <w:r>
        <w:rPr>
          <w:rFonts w:hint="default"/>
          <w:b/>
          <w:bCs/>
          <w:sz w:val="21"/>
          <w:szCs w:val="21"/>
          <w:lang w:val="el-GR"/>
        </w:rPr>
        <w:t xml:space="preserve"> του επιπέδου σε </w:t>
      </w:r>
      <w:r>
        <w:rPr>
          <w:rFonts w:hint="default"/>
          <w:b/>
          <w:bCs/>
          <w:sz w:val="21"/>
          <w:szCs w:val="21"/>
          <w:lang w:val="en-US"/>
        </w:rPr>
        <w:t>SVM</w:t>
      </w:r>
      <w:bookmarkEnd w:id="31"/>
    </w:p>
    <w:p>
      <w:pPr>
        <w:pStyle w:val="281"/>
        <w:bidi w:val="0"/>
        <w:rPr>
          <w:rFonts w:hint="default"/>
          <w:lang w:val="en-US" w:eastAsia="zh-CN"/>
        </w:rPr>
      </w:pPr>
      <w:r>
        <w:rPr>
          <w:rFonts w:hint="default"/>
          <w:lang w:val="el-GR" w:eastAsia="zh-CN"/>
        </w:rPr>
        <w:t>Στο παράδειγμα 2-διαστάσεων της εικόνας, το H1 δεν διαχωρίζει σωστά τις κλάσεις αφού περιλαμβάνονται στοιχεία και από τις δύο σε κάθε πλευρά. Το H2 το κάνει, αλλά έχει μικρότερη απόσταση από την βέλτιστη από τα σημεία τους. Το H3 τα διαχωρίζει με τη μέγιστη απόσταση.</w:t>
      </w:r>
      <w:r>
        <w:rPr>
          <w:rFonts w:hint="default"/>
          <w:lang w:val="el-GR" w:eastAsia="zh-CN"/>
        </w:rPr>
        <w:br w:type="textWrapping"/>
      </w:r>
      <w:r>
        <w:fldChar w:fldCharType="begin"/>
      </w:r>
      <w:r>
        <w:instrText xml:space="preserve"> QUOTE  "1"</w:instrText>
      </w:r>
      <w:r>
        <w:fldChar w:fldCharType="separate"/>
      </w:r>
      <w:r>
        <w:t>[1]</w:t>
      </w:r>
      <w:r>
        <w:fldChar w:fldCharType="end"/>
      </w:r>
    </w:p>
    <w:p>
      <w:pPr>
        <w:pStyle w:val="281"/>
        <w:rPr>
          <w:rFonts w:hint="default"/>
          <w:lang w:val="el-GR" w:eastAsia="zh-CN"/>
        </w:rPr>
      </w:pPr>
    </w:p>
    <w:p>
      <w:pPr>
        <w:pStyle w:val="282"/>
        <w:numPr>
          <w:ilvl w:val="2"/>
          <w:numId w:val="3"/>
        </w:numPr>
        <w:ind w:left="998" w:leftChars="0" w:right="0" w:hanging="578"/>
        <w:rPr>
          <w:lang w:val="el-GR" w:eastAsia="zh-CN"/>
        </w:rPr>
      </w:pPr>
      <w:bookmarkStart w:id="32" w:name="_Toc3271"/>
      <w:r>
        <w:rPr>
          <w:lang w:val="el-GR" w:eastAsia="zh-CN"/>
        </w:rPr>
        <w:t>Νευρωνικά Δίκτυα</w:t>
      </w:r>
      <w:bookmarkEnd w:id="32"/>
    </w:p>
    <w:p>
      <w:pPr>
        <w:pStyle w:val="281"/>
      </w:pPr>
      <w:r>
        <w:t xml:space="preserve">Τα ΤΝΔ (Τεχνητά Νευρωνικά Δίκτυα) είναι συστήματα με δομή εμπνευσμένη από τη λειτουργία του νευρικού συστήματος και του εγκεφάλου. Το κύριο επεξεργαστικό στοιχείο είναι μια απομίμηση του βιολογικού νευρώνα, ο τεχνητός νευρώνας. Είναι ένα χρονικά αναλλοίωτο σύστημα χωρίς μνήμη, με πολλές εισόδους και μία έξοδο. </w:t>
      </w:r>
    </w:p>
    <w:p>
      <w:pPr>
        <w:pStyle w:val="281"/>
        <w:rPr>
          <w:rFonts w:hint="default"/>
          <w:lang w:val="en-US"/>
        </w:rPr>
      </w:pPr>
      <w:r>
        <w:rPr>
          <w:rFonts w:hint="default"/>
        </w:rPr>
        <w:t>Ο πυρήνας του νευρώνα δέχεται σήματα από άλλους νευρώνες, μέσω καναλιών εισόδου</w:t>
      </w:r>
      <w:r>
        <w:rPr>
          <w:rFonts w:hint="default"/>
          <w:lang w:val="en-US"/>
        </w:rPr>
        <w:t xml:space="preserve"> </w:t>
      </w:r>
      <w:r>
        <w:rPr>
          <w:rFonts w:hint="default"/>
        </w:rPr>
        <w:t xml:space="preserve">που ονομάζονται δενδρίτες (dendrites), και τα επεξεργάζεται για τη δημιουργία ενός </w:t>
      </w:r>
      <w:r>
        <w:rPr>
          <w:rFonts w:hint="default"/>
          <w:lang w:val="en-US"/>
        </w:rPr>
        <w:t xml:space="preserve"> </w:t>
      </w:r>
      <w:r>
        <w:rPr>
          <w:rFonts w:hint="default"/>
        </w:rPr>
        <w:t xml:space="preserve">καινούριου σήματος. Αν το σήμα αυτό είναι αρκετά ισχυρό, ενεργοποιείται η έξοδος του </w:t>
      </w:r>
      <w:r>
        <w:rPr>
          <w:rFonts w:hint="default"/>
          <w:lang w:val="en-US"/>
        </w:rPr>
        <w:t xml:space="preserve"> </w:t>
      </w:r>
      <w:r>
        <w:rPr>
          <w:rFonts w:hint="default"/>
        </w:rPr>
        <w:t xml:space="preserve">νευρώνα και παράγεται ένα σήμα εξόδου που μεταδίδεται μέσω ενός καναλιού εξόδου. </w:t>
      </w:r>
      <w:r>
        <w:rPr>
          <w:rFonts w:hint="default"/>
          <w:lang w:val="en-US"/>
        </w:rPr>
        <w:t xml:space="preserve"> </w:t>
      </w:r>
      <w:r>
        <w:rPr>
          <w:rFonts w:hint="default"/>
        </w:rPr>
        <w:t>Το κανάλι εξόδου ονομάζεται άξονας (axon) και η σύνδεσή του με τους δενδρίτες των άλλων νευρώνων γίνεται μέσω συνάψεων (synapses). Το μεταδιδόμενο σήμα μεταβάλλεται ανάλογα με την ισχύ της αντίστοιχης σύναψης. Ο ανθρώπινος εγκέφαλος αποτελείται από δεκάδες δισεκατομμυρίων νευρώνων</w:t>
      </w:r>
      <w:r>
        <w:rPr>
          <w:rFonts w:hint="default"/>
          <w:lang w:val="en-US"/>
        </w:rPr>
        <w:t>.</w:t>
      </w:r>
    </w:p>
    <w:p>
      <w:pPr>
        <w:pStyle w:val="281"/>
      </w:pPr>
      <w:r>
        <w:t xml:space="preserve">Η </w:t>
      </w:r>
      <w:r>
        <w:rPr>
          <w:rFonts w:eastAsia="Times New Roman" w:cs="Calibri"/>
          <w:color w:val="auto"/>
          <w:sz w:val="23"/>
          <w:szCs w:val="20"/>
          <w:lang w:val="el-GR" w:eastAsia="zh-CN" w:bidi="ar-SA"/>
        </w:rPr>
        <w:t>ιδέα</w:t>
      </w:r>
      <w:r>
        <w:t xml:space="preserve"> των τεχνητών νευρωνικών δικτύων (Artificial Neural Networks) άρχισε να αναπτύσσεται την δεκαετία του ‘50 από τον Frank Rosenblatt </w:t>
      </w:r>
      <w:r>
        <w:fldChar w:fldCharType="begin"/>
      </w:r>
      <w:r>
        <w:instrText xml:space="preserve"> QUOTE  "9"</w:instrText>
      </w:r>
      <w:r>
        <w:fldChar w:fldCharType="separate"/>
      </w:r>
      <w:r>
        <w:t>[9]</w:t>
      </w:r>
      <w:r>
        <w:fldChar w:fldCharType="end"/>
      </w:r>
      <w:r>
        <w:t xml:space="preserve">, ο οποίος </w:t>
      </w:r>
      <w:r>
        <w:rPr>
          <w:lang w:val="el-GR"/>
        </w:rPr>
        <w:t>εφηύρε</w:t>
      </w:r>
      <w:r>
        <w:t xml:space="preserve"> τον </w:t>
      </w:r>
      <w:r>
        <w:rPr>
          <w:lang w:val="el-GR"/>
        </w:rPr>
        <w:t>νευρώνα</w:t>
      </w:r>
      <w:r>
        <w:t xml:space="preserve"> </w:t>
      </w:r>
      <w:r>
        <w:rPr>
          <w:lang w:val="en-US"/>
        </w:rPr>
        <w:t xml:space="preserve">Perceptron. </w:t>
      </w:r>
      <w:r>
        <w:rPr>
          <w:lang w:val="el-GR"/>
        </w:rPr>
        <w:t xml:space="preserve">Αν και οι νευρώνες </w:t>
      </w:r>
      <w:r>
        <w:rPr>
          <w:lang w:val="en-US"/>
        </w:rPr>
        <w:t xml:space="preserve">Perceptron </w:t>
      </w:r>
      <w:r>
        <w:rPr>
          <w:lang w:val="el-GR"/>
        </w:rPr>
        <w:t>φάνηκαν πολλά υποσχόμενοι στην αρχή, εν τέλει αποδείχτηκε ότι δεν μπορούν να εκπαιδευτούν για να αναγνωρίζουν πολλές κατηγορίες προτύπων και η έρευνα στα νευρωνικά δίκτυα για πολλά χρόνια είχε εγκαταλειφθεί. Έπειτα εφευρέθηκαν δίκτυα με δύο ή περισσότερα επίπεδα τα οποία είχαν πολύ καλύτερα αποτελέσματα και ο χώρος ανέκτησε το χαμένο ενδιαφέρον της επιστημονικής κοινότητας.</w:t>
      </w:r>
    </w:p>
    <w:p>
      <w:pPr>
        <w:pStyle w:val="281"/>
      </w:pPr>
      <w:r>
        <w:t>Ένα ΤΝΔ αποτελείται από τη σειριακή, παράλληλη και με ανατροφοδότηση σύνδεση νευρώνων. Γενικά, τα ΤΝΔ διακρίνονται σε νευρωνικά δίκτυα πολλαπλών επιπέδων (multilayer neural networks) και επαναληπτικά (αναδρομικά) νευρωνικά δίκτυα (recurrent neural networks).</w:t>
      </w:r>
      <w:r>
        <w:fldChar w:fldCharType="begin"/>
      </w:r>
      <w:r>
        <w:instrText xml:space="preserve"> QUOTE  "5"</w:instrText>
      </w:r>
      <w:r>
        <w:fldChar w:fldCharType="separate"/>
      </w:r>
      <w:r>
        <w:t>[5]</w:t>
      </w:r>
      <w:r>
        <w:fldChar w:fldCharType="end"/>
      </w:r>
    </w:p>
    <w:p>
      <w:pPr>
        <w:pStyle w:val="281"/>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"https://miro.medium.com/max/977/1*3t7WI1nGq_aVcJNl9zG_0w.png" \* MERGEFORMATINET </w:instrText>
      </w:r>
      <w:r>
        <w:rPr>
          <w:rFonts w:ascii="SimSun" w:hAnsi="SimSun" w:eastAsia="SimSun" w:cs="SimSun"/>
          <w:sz w:val="24"/>
          <w:szCs w:val="24"/>
        </w:rPr>
        <w:fldChar w:fldCharType="separate"/>
      </w:r>
      <w:r>
        <w:rPr>
          <w:rFonts w:ascii="SimSun" w:hAnsi="SimSun" w:eastAsia="SimSun" w:cs="SimSun"/>
          <w:sz w:val="24"/>
          <w:szCs w:val="24"/>
        </w:rPr>
        <w:pict>
          <v:shape id="_x0000_i1029" o:spt="75" alt="IMG_256" type="#_x0000_t75" style="height:153.85pt;width:307.2pt;" filled="f" o:preferrelative="t" stroked="f" coordsize="21600,21600">
            <v:path/>
            <v:fill on="f" focussize="0,0"/>
            <v:stroke on="f"/>
            <v:imagedata r:id="rId20" o:title="IMG_256"/>
            <o:lock v:ext="edit" aspectratio="t"/>
            <w10:wrap type="none"/>
            <w10:anchorlock/>
          </v:shape>
        </w:pict>
      </w:r>
      <w:r>
        <w:rPr>
          <w:rFonts w:ascii="SimSun" w:hAnsi="SimSun" w:eastAsia="SimSun" w:cs="SimSun"/>
          <w:sz w:val="24"/>
          <w:szCs w:val="24"/>
        </w:rPr>
        <w:fldChar w:fldCharType="end"/>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4</w:t>
      </w:r>
      <w:r>
        <w:rPr>
          <w:b/>
          <w:bCs/>
          <w:sz w:val="21"/>
          <w:szCs w:val="21"/>
          <w:lang w:val="en-US"/>
        </w:rPr>
        <w:fldChar w:fldCharType="end"/>
      </w:r>
      <w:bookmarkStart w:id="33" w:name="_Toc8435"/>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Τοπολογίας </w:t>
      </w:r>
      <w:r>
        <w:rPr>
          <w:rFonts w:hint="default" w:cs="Times New Roman"/>
          <w:b/>
          <w:bCs/>
          <w:color w:val="auto"/>
          <w:sz w:val="21"/>
          <w:szCs w:val="21"/>
          <w:lang w:val="en-US" w:eastAsia="zh-CN" w:bidi="ar-SA"/>
        </w:rPr>
        <w:t>Νευρωνικού</w:t>
      </w:r>
      <w:r>
        <w:rPr>
          <w:rFonts w:hint="default" w:cs="Times New Roman"/>
          <w:b/>
          <w:bCs/>
          <w:color w:val="auto"/>
          <w:sz w:val="21"/>
          <w:szCs w:val="21"/>
          <w:lang w:val="el-GR" w:eastAsia="zh-CN" w:bidi="ar-SA"/>
        </w:rPr>
        <w:t xml:space="preserve"> δικτύου</w:t>
      </w:r>
      <w:r>
        <w:rPr>
          <w:rFonts w:hint="default" w:cs="Times New Roman"/>
          <w:b/>
          <w:bCs/>
          <w:color w:val="auto"/>
          <w:sz w:val="21"/>
          <w:szCs w:val="21"/>
          <w:lang w:val="en-US" w:eastAsia="zh-CN" w:bidi="ar-SA"/>
        </w:rPr>
        <w:t xml:space="preserve"> </w:t>
      </w:r>
      <w:r>
        <w:rPr>
          <w:rFonts w:hint="default" w:cs="Times New Roman"/>
          <w:b/>
          <w:bCs/>
          <w:color w:val="auto"/>
          <w:sz w:val="21"/>
          <w:szCs w:val="21"/>
          <w:lang w:val="el-GR" w:eastAsia="zh-CN" w:bidi="ar-SA"/>
        </w:rPr>
        <w:t>δύο κρυφών επιπέδων</w:t>
      </w:r>
      <w:bookmarkEnd w:id="33"/>
    </w:p>
    <w:p>
      <w:pPr>
        <w:pStyle w:val="281"/>
        <w:rPr>
          <w:rFonts w:hint="default"/>
          <w:lang w:val="en-US"/>
        </w:rPr>
      </w:pPr>
    </w:p>
    <w:p>
      <w:pPr>
        <w:pStyle w:val="281"/>
        <w:bidi w:val="0"/>
      </w:pPr>
      <w:r>
        <w:rPr>
          <w:lang w:val="el-GR"/>
        </w:rPr>
        <w:t>Έν</w:t>
      </w:r>
      <w:r>
        <w:t xml:space="preserve">α νευρωνικό δίκτυο </w:t>
      </w:r>
      <w:r>
        <w:rPr>
          <w:lang w:val="el-GR" w:eastAsia="zh-CN"/>
        </w:rPr>
        <w:t xml:space="preserve">μοιάζει περισσότερο με </w:t>
      </w:r>
      <w:r>
        <w:t>ένα “</w:t>
      </w:r>
      <w:r>
        <w:rPr>
          <w:rFonts w:hint="default"/>
          <w:lang w:val="en-US"/>
        </w:rPr>
        <w:t>black box</w:t>
      </w:r>
      <w:r>
        <w:rPr>
          <w:lang w:val="el-GR" w:eastAsia="zh-CN"/>
        </w:rPr>
        <w:t>”, με την έννοια ότι μας είναι γνωστές οι αρχές λειτουργίας</w:t>
      </w:r>
      <w:r>
        <w:rPr>
          <w:lang w:val="en-US" w:eastAsia="zh-CN"/>
        </w:rPr>
        <w:t xml:space="preserve"> </w:t>
      </w:r>
      <w:r>
        <w:rPr>
          <w:lang w:val="el-GR" w:eastAsia="zh-CN"/>
        </w:rPr>
        <w:t>του</w:t>
      </w:r>
      <w:r>
        <w:rPr>
          <w:lang w:val="en-US" w:eastAsia="zh-CN"/>
        </w:rPr>
        <w:t xml:space="preserve"> </w:t>
      </w:r>
      <w:r>
        <w:rPr>
          <w:lang w:val="el-GR" w:eastAsia="zh-CN"/>
        </w:rPr>
        <w:t>όσον αφορά τις εισόδους και τις εξόδους του (ή τα χαρακτηριστικά του), χωρίς όμως να γνωρίζουμε την εσωτερική λειτουργία του. Για αυτό το λόγο μπορεί να</w:t>
      </w:r>
      <w:r>
        <w:t xml:space="preserve"> παρέχει αποτελέσματα χωρίς εξήγηση για το πώς αυτά προέκυψαν. Έτσι, είναι δύσκολο ή αδύνατο να εξηγηθεί ο τρόπος λήψης αποφάσεων σε </w:t>
      </w:r>
      <w:r>
        <w:rPr>
          <w:lang w:val="el-GR" w:eastAsia="zh-CN"/>
        </w:rPr>
        <w:t>αντιπαραβολή</w:t>
      </w:r>
      <w:r>
        <w:t xml:space="preserve"> με τα αποτελέσματα.</w:t>
      </w:r>
    </w:p>
    <w:p>
      <w:pPr>
        <w:pStyle w:val="282"/>
        <w:numPr>
          <w:ilvl w:val="2"/>
          <w:numId w:val="3"/>
        </w:numPr>
        <w:ind w:left="998" w:leftChars="0" w:right="0" w:hanging="578"/>
        <w:rPr>
          <w:lang w:val="el-GR" w:eastAsia="zh-CN"/>
        </w:rPr>
      </w:pPr>
      <w:bookmarkStart w:id="34" w:name="_Toc897"/>
      <w:r>
        <w:rPr>
          <w:lang w:val="el-GR" w:eastAsia="zh-CN"/>
        </w:rPr>
        <w:t>Δέντρα αποφάσεων</w:t>
      </w:r>
      <w:bookmarkEnd w:id="34"/>
    </w:p>
    <w:p>
      <w:pPr>
        <w:pStyle w:val="281"/>
      </w:pPr>
      <w:r>
        <w:t>Η</w:t>
      </w:r>
      <w:r>
        <w:rPr>
          <w:lang w:val="el-GR"/>
        </w:rPr>
        <w:t xml:space="preserve"> </w:t>
      </w:r>
      <w:r>
        <w:rPr>
          <w:rFonts w:eastAsia="Times New Roman" w:cs="Calibri"/>
          <w:color w:val="auto"/>
          <w:sz w:val="23"/>
          <w:szCs w:val="20"/>
          <w:lang w:val="en-US" w:eastAsia="zh-CN" w:bidi="ar-SA"/>
        </w:rPr>
        <w:t>Μ</w:t>
      </w:r>
      <w:r>
        <w:rPr>
          <w:rFonts w:eastAsia="Times New Roman" w:cs="Calibri"/>
          <w:color w:val="auto"/>
          <w:sz w:val="23"/>
          <w:szCs w:val="20"/>
          <w:lang w:val="el-GR" w:eastAsia="zh-CN" w:bidi="ar-SA"/>
        </w:rPr>
        <w:t>ηχανική Μάθηση με</w:t>
      </w:r>
      <w:r>
        <w:t xml:space="preserve"> δέντρα αποφάσεων (</w:t>
      </w:r>
      <w:r>
        <w:rPr>
          <w:lang w:val="en-US"/>
        </w:rPr>
        <w:t>Decision Trees / Induction Decision Trees Learning)</w:t>
      </w:r>
      <w:r>
        <w:t xml:space="preserve"> είναι μια από τις προσεγγίσεις προγνωστικής μοντελοποίησης που χρησιμοποιούνται στη στατιστική, την εξόρυξη δεδομένων και άλλα επιστημονικά πεδία. </w:t>
      </w:r>
    </w:p>
    <w:p>
      <w:pPr>
        <w:pStyle w:val="281"/>
        <w:rPr>
          <w:rFonts w:hint="default"/>
          <w:lang w:val="en-US"/>
        </w:rPr>
      </w:pPr>
      <w:r>
        <w:rPr>
          <w:rFonts w:hint="default"/>
        </w:rPr>
        <w:t xml:space="preserve">Ένα δέντρο αποφάσεων είναι μια δομή που </w:t>
      </w:r>
      <w:r>
        <w:rPr>
          <w:rFonts w:hint="default"/>
          <w:lang w:val="el-GR"/>
        </w:rPr>
        <w:t>θα μπορούσε να αντιστοιχεί σε</w:t>
      </w:r>
      <w:r>
        <w:rPr>
          <w:rFonts w:hint="default"/>
        </w:rPr>
        <w:t xml:space="preserve"> διάγραμμα ροής στην οποία κάθε εσωτερικός κόμβος </w:t>
      </w:r>
      <w:r>
        <w:rPr>
          <w:rFonts w:hint="default"/>
          <w:lang w:val="en-US"/>
        </w:rPr>
        <w:t xml:space="preserve">(internal node) </w:t>
      </w:r>
      <w:r>
        <w:rPr>
          <w:rFonts w:hint="default"/>
        </w:rPr>
        <w:t xml:space="preserve">αντιπροσωπεύει </w:t>
      </w:r>
      <w:r>
        <w:rPr>
          <w:rFonts w:hint="default"/>
          <w:lang w:val="el-GR"/>
        </w:rPr>
        <w:t>έλεγχο</w:t>
      </w:r>
      <w:r>
        <w:rPr>
          <w:rFonts w:hint="default"/>
        </w:rPr>
        <w:t xml:space="preserve"> σε ένα χαρακτηριστικό (π.χ. εάν μια αναστροφή νομίσματος έρχεται σε </w:t>
      </w:r>
      <w:r>
        <w:rPr>
          <w:rFonts w:hint="default"/>
          <w:lang w:val="el-GR"/>
        </w:rPr>
        <w:t xml:space="preserve">κορώνα </w:t>
      </w:r>
      <w:r>
        <w:rPr>
          <w:rFonts w:hint="default"/>
        </w:rPr>
        <w:t xml:space="preserve">ή </w:t>
      </w:r>
      <w:r>
        <w:rPr>
          <w:rFonts w:hint="default"/>
          <w:lang w:val="el-GR"/>
        </w:rPr>
        <w:t>γράμματα</w:t>
      </w:r>
      <w:r>
        <w:rPr>
          <w:rFonts w:hint="default"/>
        </w:rPr>
        <w:t>), κάθε κλάδος αντιπροσωπεύει το αποτέλεσμα της δοκιμής και κάθε φύλλο</w:t>
      </w:r>
      <w:r>
        <w:rPr>
          <w:rFonts w:hint="default"/>
          <w:lang w:val="en-US"/>
        </w:rPr>
        <w:t xml:space="preserve"> (terminal node)</w:t>
      </w:r>
      <w:r>
        <w:rPr>
          <w:rFonts w:hint="default"/>
        </w:rPr>
        <w:t xml:space="preserve"> αντιπροσωπεύει μια ετικέτα </w:t>
      </w:r>
      <w:r>
        <w:rPr>
          <w:rFonts w:hint="default"/>
          <w:lang w:val="el-GR"/>
        </w:rPr>
        <w:t>κατάταξης.</w:t>
      </w:r>
      <w:r>
        <w:rPr>
          <w:rFonts w:hint="default"/>
          <w:lang w:val="en-US"/>
        </w:rPr>
        <w:t xml:space="preserve"> </w:t>
      </w:r>
      <w:r>
        <w:rPr>
          <w:rFonts w:hint="default"/>
          <w:lang w:val="el-GR"/>
        </w:rPr>
        <w:t xml:space="preserve">Στην ουσία είναι ένα </w:t>
      </w:r>
      <w:r>
        <w:rPr>
          <w:rFonts w:hint="default"/>
          <w:lang w:val="en-US"/>
        </w:rPr>
        <w:t xml:space="preserve">δέντρο </w:t>
      </w:r>
      <w:r>
        <w:rPr>
          <w:rFonts w:hint="default"/>
          <w:lang w:val="el-GR"/>
        </w:rPr>
        <w:t>που</w:t>
      </w:r>
      <w:r>
        <w:rPr>
          <w:rFonts w:hint="default"/>
          <w:lang w:val="en-US"/>
        </w:rPr>
        <w:t xml:space="preserve"> μοντελοποι</w:t>
      </w:r>
      <w:r>
        <w:rPr>
          <w:rFonts w:hint="default"/>
          <w:lang w:val="el-GR"/>
        </w:rPr>
        <w:t>εί</w:t>
      </w:r>
      <w:r>
        <w:rPr>
          <w:rFonts w:hint="default"/>
          <w:lang w:val="en-US"/>
        </w:rPr>
        <w:t xml:space="preserve"> ένα σύνολο διαδοχικών, ιεραρχικών αποφάσεων που τελικά οδηγούν σε κάποιο τελικό αποτέλεσμα.</w:t>
      </w:r>
    </w:p>
    <w:p>
      <w:pPr>
        <w:pStyle w:val="281"/>
        <w:jc w:val="center"/>
      </w:pPr>
      <w:r>
        <w:pict>
          <v:shape id="_x0000_i1030" o:spt="75" type="#_x0000_t75" style="height:314.65pt;width:306.35pt;" filled="f" o:preferrelative="t" stroked="f" coordsize="21600,21600">
            <v:path/>
            <v:fill on="f" focussize="0,0"/>
            <v:stroke on="f"/>
            <v:imagedata r:id="rId21" o:title=""/>
            <o:lock v:ext="edit" aspectratio="t"/>
            <w10:wrap type="none"/>
            <w10:anchorlock/>
          </v:shape>
        </w:pict>
      </w:r>
    </w:p>
    <w:p>
      <w:pPr>
        <w:pStyle w:val="281"/>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5</w:t>
      </w:r>
      <w:r>
        <w:rPr>
          <w:b/>
          <w:bCs/>
          <w:sz w:val="21"/>
          <w:szCs w:val="21"/>
          <w:lang w:val="en-US"/>
        </w:rPr>
        <w:fldChar w:fldCharType="end"/>
      </w:r>
      <w:bookmarkStart w:id="35" w:name="_Toc12677"/>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Παράδειγμα Δέντρου απόφασης</w:t>
      </w:r>
      <w:bookmarkEnd w:id="35"/>
    </w:p>
    <w:p>
      <w:pPr>
        <w:pStyle w:val="281"/>
      </w:pPr>
      <w:r>
        <w:rPr>
          <w:lang w:val="el-GR"/>
        </w:rPr>
        <w:t>Τ</w:t>
      </w:r>
      <w:r>
        <w:t>α μοντέλα δέντρων</w:t>
      </w:r>
      <w:r>
        <w:rPr>
          <w:rFonts w:hint="default"/>
          <w:lang w:val="el-GR"/>
        </w:rPr>
        <w:t xml:space="preserve"> στα οποία </w:t>
      </w:r>
      <w:r>
        <w:t>η μεταβλητή στόχος λ</w:t>
      </w:r>
      <w:r>
        <w:rPr>
          <w:lang w:val="el-GR"/>
        </w:rPr>
        <w:t>αμβάνει</w:t>
      </w:r>
      <w:r>
        <w:t xml:space="preserve"> ένα διακριτό σύνολο τιμών ονομάζονται δέντρα ταξινόμησης</w:t>
      </w:r>
      <w:r>
        <w:rPr>
          <w:rFonts w:hint="default"/>
          <w:lang w:val="el-GR"/>
        </w:rPr>
        <w:t xml:space="preserve"> </w:t>
      </w:r>
      <w:r>
        <w:rPr>
          <w:rFonts w:hint="default"/>
          <w:lang w:val="en-US"/>
        </w:rPr>
        <w:t>(Classification trees)</w:t>
      </w:r>
      <w:r>
        <w:t xml:space="preserve">. </w:t>
      </w:r>
      <w:r>
        <w:rPr>
          <w:lang w:val="el-GR"/>
        </w:rPr>
        <w:t>Σ</w:t>
      </w:r>
      <w:r>
        <w:t xml:space="preserve">ε αυτές τις δομές δέντρων, τα φύλλα αντιπροσωπεύουν ετικέτες κλάσης και τα κλαδιά αντιπροσωπεύουν συνδέσμους χαρακτηριστικών που οδηγούν σε αυτές τις ετικέτες κλάσης. Τα δέντρα απόφασης όπου η μεταβλητή στόχος </w:t>
      </w:r>
      <w:r>
        <w:rPr>
          <w:lang w:val="el-GR"/>
        </w:rPr>
        <w:t>λαμβάνει</w:t>
      </w:r>
      <w:r>
        <w:t xml:space="preserve"> συνεχείς τιμές (συνήθως πραγματικούς αριθμούς) ονομάζονται δέντρα παλινδρόμησης (</w:t>
      </w:r>
      <w:r>
        <w:rPr>
          <w:lang w:val="en-US"/>
        </w:rPr>
        <w:t>Regression Trees)</w:t>
      </w:r>
      <w:r>
        <w:t xml:space="preserve">. </w:t>
      </w:r>
    </w:p>
    <w:p>
      <w:pPr>
        <w:pStyle w:val="281"/>
      </w:pPr>
      <w:r>
        <w:t xml:space="preserve">Εάν </w:t>
      </w:r>
      <w:r>
        <w:rPr>
          <w:rFonts w:eastAsia="Times New Roman" w:cs="Calibri"/>
          <w:color w:val="auto"/>
          <w:sz w:val="23"/>
          <w:szCs w:val="20"/>
          <w:lang w:val="el-GR" w:eastAsia="zh-CN" w:bidi="ar-SA"/>
        </w:rPr>
        <w:t>κληθεί κάποιος να</w:t>
      </w:r>
      <w:r>
        <w:rPr>
          <w:lang w:val="el-GR"/>
        </w:rPr>
        <w:t xml:space="preserve"> </w:t>
      </w:r>
      <w:r>
        <w:rPr>
          <w:rFonts w:eastAsia="Times New Roman" w:cs="Calibri"/>
          <w:color w:val="auto"/>
          <w:sz w:val="23"/>
          <w:szCs w:val="20"/>
          <w:lang w:val="el-GR" w:eastAsia="zh-CN" w:bidi="ar-SA"/>
        </w:rPr>
        <w:t>διερευνήσει τους λόγους που πάρθηκε</w:t>
      </w:r>
      <w:r>
        <w:t xml:space="preserve"> μια απόφαση </w:t>
      </w:r>
      <w:r>
        <w:rPr>
          <w:rFonts w:eastAsia="Times New Roman" w:cs="Calibri"/>
          <w:color w:val="auto"/>
          <w:sz w:val="23"/>
          <w:szCs w:val="20"/>
          <w:lang w:val="el-GR" w:eastAsia="zh-CN" w:bidi="ar-SA"/>
        </w:rPr>
        <w:t>ενός συστήματος που</w:t>
      </w:r>
      <w:r>
        <w:t xml:space="preserve"> βασίζεται σε νευρωνικά δίκτυα, είναι πολύ δύσκολο το να εξηγηθεί και να δικαιολογηθεί σε μη τεχνικά καταρτισμένα άτομα το πώς πάρθηκαν οι αποφάσεις και γιατί. </w:t>
      </w:r>
    </w:p>
    <w:p>
      <w:pPr>
        <w:pStyle w:val="281"/>
        <w:bidi w:val="0"/>
      </w:pPr>
      <w:r>
        <w:t xml:space="preserve">Αντίθετα, ένα δέντρο αποφάσεων </w:t>
      </w:r>
      <w:r>
        <w:rPr>
          <w:lang w:val="el-GR" w:eastAsia="zh-CN"/>
        </w:rPr>
        <w:t xml:space="preserve">έχει μια δομή που προσομοιάζει στον τρόπο λήψης αποφάσεων που χρησιμοποιούν οι άνθρωποι και έτσι η </w:t>
      </w:r>
      <w:r>
        <w:t xml:space="preserve">διαδικασία με την οποία μια συγκεκριμένη απόφαση </w:t>
      </w:r>
      <w:r>
        <w:rPr>
          <w:lang w:val="el-GR" w:eastAsia="zh-CN"/>
        </w:rPr>
        <w:t>λαμβάνεται</w:t>
      </w:r>
      <w:r>
        <w:rPr>
          <w:rFonts w:hint="default"/>
          <w:lang w:val="en-US" w:eastAsia="zh-CN"/>
        </w:rPr>
        <w:t xml:space="preserve"> </w:t>
      </w:r>
      <w:r>
        <w:rPr>
          <w:rFonts w:hint="default"/>
          <w:lang w:val="el-GR" w:eastAsia="zh-CN"/>
        </w:rPr>
        <w:t>είναι εύκολο να καταγραφεί και</w:t>
      </w:r>
      <w:r>
        <w:t xml:space="preserve"> μπορεί να </w:t>
      </w:r>
      <w:r>
        <w:rPr>
          <w:lang w:val="el-GR"/>
        </w:rPr>
        <w:t xml:space="preserve">εξαχθεί από το μοντέλο </w:t>
      </w:r>
      <w:r>
        <w:rPr>
          <w:lang w:val="el-GR" w:eastAsia="zh-CN"/>
        </w:rPr>
        <w:t>άμεσα</w:t>
      </w:r>
      <w:r>
        <w:rPr>
          <w:lang w:val="el-GR"/>
        </w:rPr>
        <w:t xml:space="preserve"> και να </w:t>
      </w:r>
      <w:r>
        <w:rPr>
          <w:lang w:val="el-GR" w:eastAsia="zh-CN"/>
        </w:rPr>
        <w:t>οπτικοποιηθεί</w:t>
      </w:r>
      <w:r>
        <w:t>.</w:t>
      </w:r>
      <w:r>
        <w:fldChar w:fldCharType="begin"/>
      </w:r>
      <w:r>
        <w:instrText xml:space="preserve"> QUOTE  "6"</w:instrText>
      </w:r>
      <w:r>
        <w:fldChar w:fldCharType="separate"/>
      </w:r>
      <w:r>
        <w:t>[6]</w:t>
      </w:r>
      <w:r>
        <w:fldChar w:fldCharType="end"/>
      </w:r>
    </w:p>
    <w:p>
      <w:pPr>
        <w:pStyle w:val="281"/>
        <w:bidi w:val="0"/>
      </w:pPr>
    </w:p>
    <w:p>
      <w:pPr>
        <w:pStyle w:val="283"/>
        <w:numPr>
          <w:ilvl w:val="0"/>
          <w:numId w:val="0"/>
        </w:numPr>
        <w:tabs>
          <w:tab w:val="clear" w:pos="0"/>
        </w:tabs>
        <w:rPr>
          <w:rFonts w:hint="default" w:ascii="Calibri" w:hAnsi="Calibri" w:eastAsia="Times New Roman" w:cs="Calibri"/>
          <w:b/>
          <w:bCs/>
          <w:color w:val="auto"/>
          <w:sz w:val="22"/>
          <w:szCs w:val="26"/>
          <w:u w:val="single"/>
          <w:lang w:val="en-US" w:eastAsia="zh-CN" w:bidi="ar-SA"/>
        </w:rPr>
      </w:pPr>
      <w:bookmarkStart w:id="36" w:name="_Toc12273"/>
      <w:r>
        <w:rPr>
          <w:rFonts w:hint="default"/>
          <w:u w:val="single"/>
          <w:lang w:val="en-US" w:eastAsia="zh-CN"/>
        </w:rPr>
        <w:t xml:space="preserve">Gradient </w:t>
      </w:r>
      <w:r>
        <w:rPr>
          <w:rFonts w:hint="default" w:ascii="Calibri" w:hAnsi="Calibri" w:eastAsia="Times New Roman" w:cs="Calibri"/>
          <w:b/>
          <w:bCs/>
          <w:color w:val="auto"/>
          <w:sz w:val="22"/>
          <w:szCs w:val="26"/>
          <w:u w:val="single"/>
          <w:lang w:val="en-US" w:eastAsia="zh-CN" w:bidi="ar-SA"/>
        </w:rPr>
        <w:t>Boosting</w:t>
      </w:r>
      <w:bookmarkEnd w:id="36"/>
    </w:p>
    <w:p>
      <w:pPr>
        <w:pStyle w:val="281"/>
        <w:rPr>
          <w:rFonts w:hint="default"/>
          <w:lang w:val="en-US"/>
        </w:rPr>
      </w:pPr>
      <w:r>
        <w:rPr>
          <w:rFonts w:hint="default"/>
          <w:lang w:val="el-GR"/>
        </w:rPr>
        <w:t>Οι</w:t>
      </w:r>
      <w:r>
        <w:rPr>
          <w:rFonts w:hint="default"/>
        </w:rPr>
        <w:t xml:space="preserve"> αλ</w:t>
      </w:r>
      <w:r>
        <w:rPr>
          <w:rFonts w:hint="default"/>
          <w:lang w:val="el-GR"/>
        </w:rPr>
        <w:t>γόριθμοι</w:t>
      </w:r>
      <w:r>
        <w:rPr>
          <w:rFonts w:hint="default"/>
        </w:rPr>
        <w:t xml:space="preserve"> Gradient Boosting</w:t>
      </w:r>
      <w:r>
        <w:rPr>
          <w:rFonts w:hint="default"/>
          <w:lang w:val="el-GR"/>
        </w:rPr>
        <w:t xml:space="preserve"> έχουν εξελιχθεί τα τελευταία χρόνια</w:t>
      </w:r>
      <w:r>
        <w:rPr>
          <w:rFonts w:hint="default"/>
        </w:rPr>
        <w:t xml:space="preserve"> ως επαναληπτικοί</w:t>
      </w:r>
      <w:r>
        <w:rPr>
          <w:rFonts w:hint="default"/>
          <w:lang w:val="en-US"/>
        </w:rPr>
        <w:t xml:space="preserve"> </w:t>
      </w:r>
      <w:r>
        <w:rPr>
          <w:rFonts w:hint="default"/>
        </w:rPr>
        <w:t>λειτουργικοί αλγόριθμοι κατάταξης κλίσης. Δηλαδή οι αλγόριθμοι όπου βελτιστοποιούν μια συνάρτηση κόστους σε σχέση με το χώρο λειτουργίας επιλέγοντας με επαναληπτικό τρόπο μια συνάρτηση όπου δείχνει την κατεύθυνση αρνητικής κλίσης. Αυτή η λειτουργική άποψη κλίσης του Gradient Boosting οδηγεί στην ανάπτυξη αλγορίθμων Gradient Boosting σε πολλούς τομείς της μηχανικής μάθησης.</w:t>
      </w:r>
      <w:r>
        <w:rPr>
          <w:rFonts w:hint="default"/>
          <w:lang w:val="en-US"/>
        </w:rPr>
        <w:t xml:space="preserve"> </w:t>
      </w:r>
    </w:p>
    <w:p>
      <w:pPr>
        <w:pStyle w:val="281"/>
      </w:pPr>
      <w:r>
        <w:rPr>
          <w:rFonts w:hint="default"/>
        </w:rPr>
        <w:t>Όπως και με άλλες μεθόδους, το Gradient Boosting συνδυάζει τον αδύνατο παράγοντα με</w:t>
      </w:r>
      <w:r>
        <w:rPr>
          <w:rFonts w:hint="default"/>
          <w:lang w:val="en-US"/>
        </w:rPr>
        <w:t xml:space="preserve"> </w:t>
      </w:r>
      <w:r>
        <w:rPr>
          <w:rFonts w:hint="default"/>
        </w:rPr>
        <w:t>τον πιο ισχυρό με επαναληπτικό τρόπο. Για κάθε m, όπου m μεγαλύτερο ή ίσο με 1 και μικρότερο ή ίσο με Μ, της υποβοηθητικής κλίσης, μπορεί να υποθέτει ότι υπάρχει κάποιο ατελές μοντέλο Fm . Καλό θα ήταν στην αρχή να χρησιμοποιηθεί ένα πολύ αδύναμο μοντέλο που θα προβλέπει απλός τη μέση τιμή y για το εκπαιδευτικό κομμάτι του αλγορίθμου. Ο αλγόριθμος Gradient Boosting βελτιώνεται στο Fm με την κατασκευή ενός νέου μοντέλου</w:t>
      </w:r>
      <w:r>
        <w:rPr>
          <w:rFonts w:hint="default"/>
          <w:lang w:val="en-US"/>
        </w:rPr>
        <w:t xml:space="preserve"> </w:t>
      </w:r>
      <w:r>
        <w:rPr>
          <w:rFonts w:hint="default"/>
        </w:rPr>
        <w:t>που προσθέτει έναν εκτιμητή h για να παρέχει ένα καλύτερο μοντέλο. Fm+1(x) = Fm(x) +h(x). Για να βρούμε το h, η λύση αύξησης της κλίσης ξεκινάει με την</w:t>
      </w:r>
      <w:r>
        <w:rPr>
          <w:rFonts w:hint="default"/>
          <w:lang w:val="en-US"/>
        </w:rPr>
        <w:t xml:space="preserve"> </w:t>
      </w:r>
      <w:r>
        <w:rPr>
          <w:rFonts w:hint="default"/>
        </w:rPr>
        <w:t>παρατήρηση ότι μια τέλεια h υποδηλώνει Fm+1(x) = Fm(x) + h(x) = y</w:t>
      </w:r>
    </w:p>
    <w:p>
      <w:pPr>
        <w:pStyle w:val="281"/>
        <w:rPr>
          <w:rFonts w:hint="default"/>
          <w:lang w:val="en-US"/>
        </w:rPr>
      </w:pPr>
    </w:p>
    <w:p>
      <w:pPr>
        <w:pStyle w:val="283"/>
        <w:numPr>
          <w:ilvl w:val="2"/>
          <w:numId w:val="3"/>
        </w:numPr>
      </w:pPr>
      <w:bookmarkStart w:id="37" w:name="_Toc16182"/>
      <w:r>
        <w:t>Δέντρα LightGBM</w:t>
      </w:r>
      <w:bookmarkEnd w:id="37"/>
      <w:r>
        <w:t xml:space="preserve"> </w:t>
      </w:r>
    </w:p>
    <w:p>
      <w:pPr>
        <w:pStyle w:val="281"/>
        <w:rPr>
          <w:sz w:val="23"/>
          <w:szCs w:val="23"/>
        </w:rPr>
      </w:pPr>
      <w:r>
        <w:rPr>
          <w:rFonts w:hint="default"/>
          <w:sz w:val="23"/>
          <w:szCs w:val="23"/>
          <w:lang w:val="en-US"/>
        </w:rPr>
        <w:t>T</w:t>
      </w:r>
      <w:r>
        <w:rPr>
          <w:rFonts w:hint="default"/>
          <w:sz w:val="23"/>
          <w:szCs w:val="23"/>
        </w:rPr>
        <w:t xml:space="preserve">ο LightGBM είναι ένα </w:t>
      </w:r>
      <w:r>
        <w:rPr>
          <w:rFonts w:hint="default"/>
          <w:sz w:val="23"/>
          <w:szCs w:val="23"/>
          <w:lang w:val="en-US"/>
        </w:rPr>
        <w:t>framework gradient boosting</w:t>
      </w:r>
      <w:r>
        <w:rPr>
          <w:rFonts w:hint="default"/>
          <w:sz w:val="23"/>
          <w:szCs w:val="23"/>
        </w:rPr>
        <w:t xml:space="preserve"> που βασίζεται σε δέντρα αποφάσεων για την αύξηση της απόδοσης του μοντέλου και τη μείωση της χρήσης μνήμης.</w:t>
      </w:r>
    </w:p>
    <w:p>
      <w:pPr>
        <w:pStyle w:val="281"/>
        <w:rPr>
          <w:sz w:val="23"/>
          <w:szCs w:val="23"/>
        </w:rPr>
      </w:pPr>
      <w:r>
        <w:rPr>
          <w:sz w:val="23"/>
          <w:szCs w:val="23"/>
        </w:rPr>
        <w:t xml:space="preserve">Το </w:t>
      </w:r>
      <w:r>
        <w:rPr>
          <w:b/>
          <w:bCs/>
          <w:sz w:val="23"/>
          <w:szCs w:val="23"/>
        </w:rPr>
        <w:t>Gradient Boosting Decision Tree (GBDT)</w:t>
      </w:r>
      <w:r>
        <w:rPr>
          <w:sz w:val="23"/>
          <w:szCs w:val="23"/>
        </w:rPr>
        <w:t xml:space="preserve"> είναι ένας αλγόριθμος μηχανικής μάθησης</w:t>
      </w:r>
      <w:r>
        <w:rPr>
          <w:sz w:val="23"/>
          <w:szCs w:val="23"/>
          <w:lang w:val="el-GR"/>
        </w:rPr>
        <w:t>. Οι υλοποιήσεις</w:t>
      </w:r>
      <w:r>
        <w:rPr>
          <w:rFonts w:eastAsia="Times New Roman" w:cs="Calibri"/>
          <w:color w:val="auto"/>
          <w:sz w:val="23"/>
          <w:szCs w:val="23"/>
          <w:lang w:val="el-GR" w:eastAsia="zh-CN" w:bidi="ar-SA"/>
        </w:rPr>
        <w:t xml:space="preserve"> του</w:t>
      </w:r>
      <w:r>
        <w:rPr>
          <w:sz w:val="23"/>
          <w:szCs w:val="23"/>
        </w:rPr>
        <w:t xml:space="preserve"> όπως το XGBoost και το pGBRT είναι κοινά αποδεκτές ως αποτελεσματικές. Όμως, αν και έχουν υιοθετηθεί πολλές βελτιστοποιήσεις σε αυτές τις </w:t>
      </w:r>
      <w:r>
        <w:rPr>
          <w:rFonts w:eastAsia="Times New Roman" w:cs="Calibri"/>
          <w:color w:val="auto"/>
          <w:sz w:val="23"/>
          <w:szCs w:val="23"/>
          <w:lang w:val="el-GR" w:eastAsia="zh-CN" w:bidi="ar-SA"/>
        </w:rPr>
        <w:t>υλοποιήσεις</w:t>
      </w:r>
      <w:r>
        <w:rPr>
          <w:sz w:val="23"/>
          <w:szCs w:val="23"/>
        </w:rPr>
        <w:t xml:space="preserve">, η αποτελεσματικότητα και η  αποδοτικότητα εξακολουθούν να μην είναι ικανοποιητικές όταν η διάσταση </w:t>
      </w:r>
      <w:r>
        <w:rPr>
          <w:sz w:val="23"/>
          <w:szCs w:val="23"/>
          <w:lang w:val="el-GR"/>
        </w:rPr>
        <w:t xml:space="preserve">των </w:t>
      </w:r>
      <w:r>
        <w:rPr>
          <w:rFonts w:eastAsia="Times New Roman" w:cs="Calibri"/>
          <w:color w:val="auto"/>
          <w:sz w:val="23"/>
          <w:szCs w:val="23"/>
          <w:lang w:val="en-US" w:eastAsia="zh-CN" w:bidi="ar-SA"/>
        </w:rPr>
        <w:t>features</w:t>
      </w:r>
      <w:r>
        <w:rPr>
          <w:sz w:val="23"/>
          <w:szCs w:val="23"/>
        </w:rPr>
        <w:t xml:space="preserve"> και το μέγεθος των δεδομένων </w:t>
      </w:r>
      <w:r>
        <w:rPr>
          <w:rFonts w:eastAsia="Times New Roman" w:cs="Calibri"/>
          <w:color w:val="auto"/>
          <w:sz w:val="23"/>
          <w:szCs w:val="23"/>
          <w:lang w:val="el-GR" w:eastAsia="zh-CN" w:bidi="ar-SA"/>
        </w:rPr>
        <w:t>αυξάνονται</w:t>
      </w:r>
      <w:r>
        <w:rPr>
          <w:sz w:val="23"/>
          <w:szCs w:val="23"/>
        </w:rPr>
        <w:t xml:space="preserve">. Ένας κυρίαρχος λόγος είναι ότι για κάθε </w:t>
      </w:r>
      <w:r>
        <w:rPr>
          <w:sz w:val="23"/>
          <w:szCs w:val="23"/>
          <w:lang w:val="en-US"/>
        </w:rPr>
        <w:t>fea</w:t>
      </w:r>
      <w:r>
        <w:rPr>
          <w:rFonts w:eastAsia="Times New Roman" w:cs="Calibri"/>
          <w:color w:val="auto"/>
          <w:sz w:val="23"/>
          <w:szCs w:val="23"/>
          <w:lang w:val="en-US" w:eastAsia="zh-CN" w:bidi="ar-SA"/>
        </w:rPr>
        <w:t>ture</w:t>
      </w:r>
      <w:r>
        <w:rPr>
          <w:sz w:val="23"/>
          <w:szCs w:val="23"/>
        </w:rPr>
        <w:t xml:space="preserve">, πρέπει να σαρώσουν όλα </w:t>
      </w:r>
      <w:r>
        <w:rPr>
          <w:rFonts w:eastAsia="Times New Roman" w:cs="Calibri"/>
          <w:color w:val="auto"/>
          <w:sz w:val="23"/>
          <w:szCs w:val="23"/>
          <w:lang w:val="el-GR" w:eastAsia="zh-CN" w:bidi="ar-SA"/>
        </w:rPr>
        <w:t xml:space="preserve">τα υφιστάμενα </w:t>
      </w:r>
      <w:r>
        <w:rPr>
          <w:sz w:val="23"/>
          <w:szCs w:val="23"/>
        </w:rPr>
        <w:t xml:space="preserve">δεδομένα για να επανεκτιμηθεί το </w:t>
      </w:r>
      <w:r>
        <w:rPr>
          <w:b/>
          <w:bCs/>
          <w:sz w:val="23"/>
          <w:szCs w:val="23"/>
        </w:rPr>
        <w:t>κέδρος</w:t>
      </w:r>
      <w:r>
        <w:rPr>
          <w:sz w:val="23"/>
          <w:szCs w:val="23"/>
        </w:rPr>
        <w:t xml:space="preserve"> </w:t>
      </w:r>
      <w:r>
        <w:rPr>
          <w:rFonts w:eastAsia="Times New Roman" w:cs="Calibri"/>
          <w:color w:val="auto"/>
          <w:sz w:val="23"/>
          <w:szCs w:val="23"/>
          <w:lang w:val="el-GR" w:eastAsia="zh-CN" w:bidi="ar-SA"/>
        </w:rPr>
        <w:t>για όλα</w:t>
      </w:r>
      <w:r>
        <w:rPr>
          <w:sz w:val="23"/>
          <w:szCs w:val="23"/>
        </w:rPr>
        <w:t xml:space="preserve"> τα πιθανά </w:t>
      </w:r>
      <w:r>
        <w:rPr>
          <w:b/>
          <w:bCs/>
          <w:sz w:val="23"/>
          <w:szCs w:val="23"/>
        </w:rPr>
        <w:t>σημεία</w:t>
      </w:r>
      <w:r>
        <w:rPr>
          <w:sz w:val="23"/>
          <w:szCs w:val="23"/>
        </w:rPr>
        <w:t xml:space="preserve"> </w:t>
      </w:r>
      <w:r>
        <w:rPr>
          <w:rFonts w:eastAsia="Times New Roman" w:cs="Calibri"/>
          <w:b/>
          <w:bCs/>
          <w:color w:val="auto"/>
          <w:sz w:val="23"/>
          <w:szCs w:val="23"/>
          <w:lang w:val="el-GR" w:eastAsia="zh-CN" w:bidi="ar-SA"/>
        </w:rPr>
        <w:t>διακλάδωσης</w:t>
      </w:r>
      <w:r>
        <w:rPr>
          <w:sz w:val="23"/>
          <w:szCs w:val="23"/>
        </w:rPr>
        <w:t xml:space="preserve">, κάτι που είναι πολύ χρονοβόρο. </w:t>
      </w:r>
    </w:p>
    <w:p>
      <w:pPr>
        <w:pStyle w:val="281"/>
        <w:rPr>
          <w:sz w:val="23"/>
          <w:szCs w:val="23"/>
        </w:rPr>
      </w:pPr>
      <w:r>
        <w:rPr>
          <w:sz w:val="23"/>
          <w:szCs w:val="23"/>
        </w:rPr>
        <w:t xml:space="preserve">Για την αντιμετώπιση αυτού του προβλήματος, οι εφευρέτες του αλγορίθμου  χρησιμοποίησαν δύο καινοτόμες τεχνικές: Gradient-based One-Side Sampling (GOSS) και Exclusive Feature Bundling (EFB). Με το GOSS, </w:t>
      </w:r>
      <w:r>
        <w:rPr>
          <w:rFonts w:eastAsia="Times New Roman" w:cs="Calibri"/>
          <w:color w:val="auto"/>
          <w:sz w:val="23"/>
          <w:szCs w:val="23"/>
          <w:lang w:val="el-GR" w:eastAsia="zh-CN" w:bidi="ar-SA"/>
        </w:rPr>
        <w:t>αποκλείεται</w:t>
      </w:r>
      <w:r>
        <w:rPr>
          <w:sz w:val="23"/>
          <w:szCs w:val="23"/>
        </w:rPr>
        <w:t xml:space="preserve"> ένα σημαντικό ποσοστό δεδομένων με μικρές διαβαθμίσεις και </w:t>
      </w:r>
      <w:r>
        <w:rPr>
          <w:rFonts w:cs="Calibri"/>
          <w:color w:val="auto"/>
          <w:sz w:val="23"/>
          <w:szCs w:val="23"/>
          <w:lang w:val="el-GR" w:eastAsia="zh-CN" w:bidi="ar-SA"/>
        </w:rPr>
        <w:t>χρησιμοποιούνται</w:t>
      </w:r>
      <w:r>
        <w:rPr>
          <w:sz w:val="23"/>
          <w:szCs w:val="23"/>
        </w:rPr>
        <w:t xml:space="preserve"> μόνο τα υπόλοιπα για να </w:t>
      </w:r>
      <w:r>
        <w:rPr>
          <w:rFonts w:cs="Calibri"/>
          <w:color w:val="auto"/>
          <w:sz w:val="23"/>
          <w:szCs w:val="23"/>
          <w:lang w:val="el-GR" w:eastAsia="zh-CN" w:bidi="ar-SA"/>
        </w:rPr>
        <w:t>εκτιμηθεί</w:t>
      </w:r>
      <w:r>
        <w:rPr>
          <w:sz w:val="23"/>
          <w:szCs w:val="23"/>
        </w:rPr>
        <w:t xml:space="preserve"> το κέρδος. </w:t>
      </w:r>
    </w:p>
    <w:p>
      <w:pPr>
        <w:pStyle w:val="281"/>
        <w:rPr>
          <w:sz w:val="23"/>
          <w:szCs w:val="23"/>
        </w:rPr>
      </w:pPr>
      <w:r>
        <w:rPr>
          <w:rFonts w:eastAsia="Times New Roman" w:cs="Calibri"/>
          <w:color w:val="auto"/>
          <w:sz w:val="23"/>
          <w:szCs w:val="23"/>
          <w:lang w:val="el-GR" w:eastAsia="zh-CN" w:bidi="ar-SA"/>
        </w:rPr>
        <w:t>Έχει αποδειχθεί</w:t>
      </w:r>
      <w:r>
        <w:rPr>
          <w:sz w:val="23"/>
          <w:szCs w:val="23"/>
        </w:rPr>
        <w:t xml:space="preserve"> ότι, όταν τα δεδομένα με μεγαλύτερο βάρος παίζουν σημαντικότερο ρόλο στον υπολογισμό του κέρδους, το GOSS μπορεί να </w:t>
      </w:r>
      <w:r>
        <w:rPr>
          <w:rFonts w:eastAsia="Times New Roman" w:cs="Calibri"/>
          <w:color w:val="auto"/>
          <w:sz w:val="23"/>
          <w:szCs w:val="23"/>
          <w:lang w:val="el-GR" w:eastAsia="zh-CN" w:bidi="ar-SA"/>
        </w:rPr>
        <w:t>κάνει</w:t>
      </w:r>
      <w:r>
        <w:rPr>
          <w:sz w:val="23"/>
          <w:szCs w:val="23"/>
        </w:rPr>
        <w:t xml:space="preserve"> αρκετά ακριβείς εκτιμήσεις </w:t>
      </w:r>
      <w:r>
        <w:rPr>
          <w:rFonts w:eastAsia="Times New Roman" w:cs="Calibri"/>
          <w:color w:val="auto"/>
          <w:sz w:val="23"/>
          <w:szCs w:val="23"/>
          <w:lang w:val="el-GR" w:eastAsia="zh-CN" w:bidi="ar-SA"/>
        </w:rPr>
        <w:t xml:space="preserve">έχοντας στη </w:t>
      </w:r>
      <w:r>
        <w:rPr>
          <w:rFonts w:cs="Calibri"/>
          <w:color w:val="auto"/>
          <w:sz w:val="23"/>
          <w:szCs w:val="23"/>
          <w:lang w:val="el-GR" w:eastAsia="zh-CN" w:bidi="ar-SA"/>
        </w:rPr>
        <w:t>διάθεσή</w:t>
      </w:r>
      <w:r>
        <w:rPr>
          <w:rFonts w:eastAsia="Times New Roman" w:cs="Calibri"/>
          <w:color w:val="auto"/>
          <w:sz w:val="23"/>
          <w:szCs w:val="23"/>
          <w:lang w:val="el-GR" w:eastAsia="zh-CN" w:bidi="ar-SA"/>
        </w:rPr>
        <w:t xml:space="preserve"> του</w:t>
      </w:r>
      <w:r>
        <w:rPr>
          <w:sz w:val="23"/>
          <w:szCs w:val="23"/>
        </w:rPr>
        <w:t xml:space="preserve"> πολύ μικρότερο μέγεθος δεδομένων εισόδου. </w:t>
      </w:r>
    </w:p>
    <w:p>
      <w:pPr>
        <w:pStyle w:val="281"/>
        <w:rPr>
          <w:sz w:val="23"/>
          <w:szCs w:val="23"/>
        </w:rPr>
      </w:pPr>
      <w:r>
        <w:rPr>
          <w:sz w:val="23"/>
          <w:szCs w:val="23"/>
        </w:rPr>
        <w:t xml:space="preserve">Με το EFB, </w:t>
      </w:r>
      <w:r>
        <w:rPr>
          <w:rFonts w:eastAsia="Times New Roman" w:cs="Calibri"/>
          <w:color w:val="auto"/>
          <w:sz w:val="23"/>
          <w:szCs w:val="23"/>
          <w:lang w:val="el-GR" w:eastAsia="zh-CN" w:bidi="ar-SA"/>
        </w:rPr>
        <w:t>ομαδοποιούνται</w:t>
      </w:r>
      <w:r>
        <w:rPr>
          <w:sz w:val="23"/>
          <w:szCs w:val="23"/>
        </w:rPr>
        <w:t xml:space="preserve"> αμοιβαία </w:t>
      </w:r>
      <w:r>
        <w:rPr>
          <w:rFonts w:cs="Calibri"/>
          <w:color w:val="auto"/>
          <w:sz w:val="23"/>
          <w:szCs w:val="23"/>
          <w:lang w:val="el-GR" w:eastAsia="zh-CN" w:bidi="ar-SA"/>
        </w:rPr>
        <w:t>αποκλειόμενα</w:t>
      </w:r>
      <w:r>
        <w:rPr>
          <w:sz w:val="23"/>
          <w:szCs w:val="23"/>
        </w:rPr>
        <w:t xml:space="preserve"> </w:t>
      </w:r>
      <w:r>
        <w:rPr>
          <w:rFonts w:eastAsia="Times New Roman" w:cs="Calibri"/>
          <w:color w:val="auto"/>
          <w:sz w:val="23"/>
          <w:szCs w:val="23"/>
          <w:lang w:val="en-US" w:eastAsia="zh-CN" w:bidi="ar-SA"/>
        </w:rPr>
        <w:t>features</w:t>
      </w:r>
      <w:r>
        <w:rPr>
          <w:sz w:val="23"/>
          <w:szCs w:val="23"/>
        </w:rPr>
        <w:t xml:space="preserve">, για να </w:t>
      </w:r>
      <w:r>
        <w:rPr>
          <w:rFonts w:eastAsia="Times New Roman" w:cs="Calibri"/>
          <w:color w:val="auto"/>
          <w:sz w:val="23"/>
          <w:szCs w:val="23"/>
          <w:lang w:val="el-GR" w:eastAsia="zh-CN" w:bidi="ar-SA"/>
        </w:rPr>
        <w:t>μειωθεί</w:t>
      </w:r>
      <w:r>
        <w:rPr>
          <w:sz w:val="23"/>
          <w:szCs w:val="23"/>
        </w:rPr>
        <w:t xml:space="preserve"> η διάσταση του προβλήματος. Η εύρεση της βέλτιστης ομαδοποίησης είναι </w:t>
      </w:r>
      <w:r>
        <w:rPr>
          <w:rFonts w:eastAsia="Times New Roman" w:cs="Calibri"/>
          <w:color w:val="auto"/>
          <w:sz w:val="23"/>
          <w:szCs w:val="23"/>
          <w:lang w:val="en-US" w:eastAsia="zh-CN" w:bidi="ar-SA"/>
        </w:rPr>
        <w:t>NP-Hard</w:t>
      </w:r>
      <w:r>
        <w:rPr>
          <w:sz w:val="23"/>
          <w:szCs w:val="23"/>
        </w:rPr>
        <w:t xml:space="preserve">, αλλά ένας άπληστος αλγόριθμος μπορεί να επιτύχει αρκετά καλή προσέγγιση χωρίς να βλάψει την ακρίβεια του προσδιορισμού σημείου διάσπασης. </w:t>
      </w:r>
    </w:p>
    <w:p>
      <w:pPr>
        <w:pStyle w:val="281"/>
        <w:rPr>
          <w:sz w:val="23"/>
          <w:szCs w:val="23"/>
        </w:rPr>
      </w:pPr>
      <w:r>
        <w:rPr>
          <w:sz w:val="23"/>
          <w:szCs w:val="23"/>
        </w:rPr>
        <w:t xml:space="preserve">Η συνδυαστική υλοποίηση GBDT με GOSS και EFB ονομάστηκε </w:t>
      </w:r>
      <w:r>
        <w:rPr>
          <w:b/>
          <w:bCs/>
          <w:sz w:val="23"/>
          <w:szCs w:val="23"/>
        </w:rPr>
        <w:t>LightGBM</w:t>
      </w:r>
      <w:r>
        <w:rPr>
          <w:sz w:val="23"/>
          <w:szCs w:val="23"/>
        </w:rPr>
        <w:t xml:space="preserve">.  Πειράματά σε πολλαπλά </w:t>
      </w:r>
      <w:r>
        <w:rPr>
          <w:rFonts w:eastAsia="Times New Roman" w:cs="Calibri"/>
          <w:color w:val="auto"/>
          <w:sz w:val="23"/>
          <w:szCs w:val="23"/>
          <w:lang w:val="el-GR" w:eastAsia="zh-CN" w:bidi="ar-SA"/>
        </w:rPr>
        <w:t>ανοιχτά και δημοσίως διαθέσιμα</w:t>
      </w:r>
      <w:r>
        <w:rPr>
          <w:sz w:val="23"/>
          <w:szCs w:val="23"/>
        </w:rPr>
        <w:t xml:space="preserve"> σύνολα δεδομένων δείχνουν ότι το LightGBM επιταχύνει τη διαδικασία εκπαίδευσης των συμβατικών GBDT έως και πάνω από 20 φορές, ενώ επιτυγχάνει σχεδόν την ίδια ακρίβεια.</w:t>
      </w:r>
      <w:r>
        <w:rPr>
          <w:sz w:val="23"/>
          <w:szCs w:val="23"/>
        </w:rPr>
        <w:fldChar w:fldCharType="begin"/>
      </w:r>
      <w:r>
        <w:rPr>
          <w:sz w:val="23"/>
          <w:szCs w:val="23"/>
        </w:rPr>
        <w:instrText xml:space="preserve"> QUOTE  "3"</w:instrText>
      </w:r>
      <w:r>
        <w:rPr>
          <w:sz w:val="23"/>
          <w:szCs w:val="23"/>
        </w:rPr>
        <w:fldChar w:fldCharType="separate"/>
      </w:r>
      <w:r>
        <w:rPr>
          <w:sz w:val="23"/>
          <w:szCs w:val="23"/>
        </w:rPr>
        <w:t>[3]</w:t>
      </w:r>
      <w:r>
        <w:rPr>
          <w:sz w:val="23"/>
          <w:szCs w:val="23"/>
        </w:rPr>
        <w:fldChar w:fldCharType="end"/>
      </w:r>
    </w:p>
    <w:p>
      <w:pPr>
        <w:pStyle w:val="281"/>
        <w:jc w:val="center"/>
      </w:pPr>
      <w:r>
        <w:pict>
          <v:shape id="_x0000_i1031" o:spt="75" type="#_x0000_t75" style="height:107.6pt;width:356.7pt;" filled="f" o:preferrelative="t" stroked="f" coordsize="21600,21600">
            <v:path/>
            <v:fill on="f" focussize="0,0"/>
            <v:stroke on="f"/>
            <v:imagedata r:id="rId22"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6</w:t>
      </w:r>
      <w:r>
        <w:rPr>
          <w:b/>
          <w:bCs/>
          <w:sz w:val="21"/>
          <w:szCs w:val="21"/>
          <w:lang w:val="en-US"/>
        </w:rPr>
        <w:fldChar w:fldCharType="end"/>
      </w:r>
      <w:bookmarkStart w:id="38" w:name="_Toc6664"/>
      <w:r>
        <w:rPr>
          <w:b/>
          <w:bCs/>
          <w:sz w:val="21"/>
          <w:szCs w:val="21"/>
          <w:lang w:val="en-US"/>
        </w:rPr>
        <w:t>.</w:t>
      </w:r>
      <w:r>
        <w:rPr>
          <w:b/>
          <w:bCs/>
          <w:sz w:val="21"/>
          <w:szCs w:val="21"/>
          <w:lang w:val="el-GR"/>
        </w:rPr>
        <w:t xml:space="preserve"> Ανάπτυξη</w:t>
      </w:r>
      <w:r>
        <w:rPr>
          <w:rFonts w:hint="default"/>
          <w:b/>
          <w:bCs/>
          <w:sz w:val="21"/>
          <w:szCs w:val="21"/>
          <w:lang w:val="el-GR"/>
        </w:rPr>
        <w:t xml:space="preserve"> δέντρου </w:t>
      </w:r>
      <w:r>
        <w:rPr>
          <w:rFonts w:hint="default"/>
          <w:b/>
          <w:bCs/>
          <w:sz w:val="21"/>
          <w:szCs w:val="21"/>
          <w:lang w:val="en-US"/>
        </w:rPr>
        <w:t xml:space="preserve">leaf-wise </w:t>
      </w:r>
      <w:r>
        <w:rPr>
          <w:rFonts w:hint="default"/>
          <w:b/>
          <w:bCs/>
          <w:sz w:val="21"/>
          <w:szCs w:val="21"/>
          <w:lang w:val="el-GR"/>
        </w:rPr>
        <w:t xml:space="preserve">στον LightGBM </w:t>
      </w:r>
      <w:bookmarkEnd w:id="38"/>
    </w:p>
    <w:p>
      <w:pPr>
        <w:pStyle w:val="281"/>
        <w:jc w:val="center"/>
      </w:pPr>
    </w:p>
    <w:p>
      <w:pPr>
        <w:pStyle w:val="281"/>
        <w:jc w:val="center"/>
      </w:pPr>
    </w:p>
    <w:p>
      <w:pPr>
        <w:pStyle w:val="281"/>
        <w:bidi w:val="0"/>
        <w:rPr>
          <w:rFonts w:hint="default"/>
        </w:rPr>
      </w:pPr>
      <w:r>
        <w:rPr>
          <w:rFonts w:hint="default"/>
        </w:rPr>
        <w:t xml:space="preserve">Το LightGBM χωρίζει το δέντρο </w:t>
      </w:r>
      <w:r>
        <w:rPr>
          <w:rFonts w:hint="default"/>
          <w:lang w:val="el-GR"/>
        </w:rPr>
        <w:t>πρώτα κατά βάθος (</w:t>
      </w:r>
      <w:r>
        <w:rPr>
          <w:rFonts w:hint="default"/>
          <w:lang w:val="en-US"/>
        </w:rPr>
        <w:t>leaf wise)</w:t>
      </w:r>
      <w:r>
        <w:rPr>
          <w:rFonts w:hint="default"/>
        </w:rPr>
        <w:t xml:space="preserve"> σε αντίθεση με άλλους αλγόριθμους ενίσχυσης που αναπτύσσονται σε επίπεδο δέντρου. Επιλέγει το φύλλο με μέγιστη απώλεια δέλτα για να αναπτυχθεί. Δεδομένου ότι το φύλλο είναι σταθερό, ο αλγόριθμος σε επίπεδο φύλλων έχει χαμηλότερη απώλεια σε σύγκριση με τον αλγόριθμο επιπέδου. Η ανάπτυξη δέντρων από άποψη φύλλων μπορεί να αυξήσει την πολυπλοκότητα του μοντέλου και μπορεί να οδηγήσει σε </w:t>
      </w:r>
      <w:r>
        <w:rPr>
          <w:rFonts w:hint="default"/>
          <w:lang w:val="en-US"/>
        </w:rPr>
        <w:t xml:space="preserve">overfitting </w:t>
      </w:r>
      <w:r>
        <w:rPr>
          <w:rFonts w:hint="default"/>
        </w:rPr>
        <w:t>σε μικρά σύνολα δεδομένων.</w:t>
      </w:r>
    </w:p>
    <w:p>
      <w:pPr>
        <w:pStyle w:val="282"/>
        <w:numPr>
          <w:ilvl w:val="2"/>
          <w:numId w:val="3"/>
        </w:numPr>
        <w:ind w:left="998" w:leftChars="0" w:right="0" w:hanging="578"/>
        <w:rPr>
          <w:rFonts w:hint="default"/>
          <w:lang w:val="el-GR" w:eastAsia="zh-CN"/>
        </w:rPr>
      </w:pPr>
      <w:bookmarkStart w:id="39" w:name="_Toc16476"/>
      <w:r>
        <w:rPr>
          <w:rFonts w:hint="default"/>
          <w:lang w:val="el-GR" w:eastAsia="zh-CN"/>
        </w:rPr>
        <w:t>Εξελικτικοί αλγόριθμοι</w:t>
      </w:r>
      <w:bookmarkEnd w:id="39"/>
    </w:p>
    <w:p>
      <w:pPr>
        <w:pStyle w:val="281"/>
        <w:bidi w:val="0"/>
        <w:rPr>
          <w:rFonts w:hint="default"/>
          <w:lang w:val="el-GR"/>
        </w:rPr>
      </w:pPr>
      <w:r>
        <w:rPr>
          <w:rFonts w:hint="default"/>
          <w:lang w:val="el-GR"/>
        </w:rPr>
        <w:t xml:space="preserve">Οι εξελικτικοί αλγόριθμοι </w:t>
      </w:r>
      <w:r>
        <w:rPr>
          <w:rFonts w:hint="default"/>
          <w:lang w:val="en-US"/>
        </w:rPr>
        <w:t xml:space="preserve">(genetic algorithms) </w:t>
      </w:r>
      <w:r>
        <w:rPr>
          <w:rFonts w:hint="default"/>
          <w:lang w:val="el-GR"/>
        </w:rPr>
        <w:t>είναι μια μέθοδος για την επίλυση τόσο περιορισμένων όσο και μη περιορισμένων προβλημάτων βελτιστοποίησης που βασίζεται στη φυσική επιλογή, τη διαδικασία που οδηγεί τη βιολογική εξέλιξη. Ένας γενετικός αλγόριθμος τροποποιεί επανειλημμένα έναν πληθυσμό μεμονωμένων λύσεων. Σε κάθε βήμα, ο γενετικός αλγόριθμος επιλέγει άτομα από τον τρέχοντα πληθυσμό ως γονείς και τα χρησιμοποιεί για να παράγει παιδιά για την επόμενη γενιά. Κατά τη διάρκεια των διαδοχικών γενεών, ο πληθυσμός «εξελίσσεται» προς μια βέλτιστη λύση. Μπορούν να αντιμετωπίσουν προβλήματα προγραμματισμού μικτών ακέραιών και κινητής υποδιαστολής αριθμών, όπου ορισμένα στοιχεία είναι περιορισμένα να έχουν ακέραιες τιμές.</w:t>
      </w:r>
    </w:p>
    <w:p>
      <w:pPr>
        <w:pStyle w:val="281"/>
        <w:bidi w:val="0"/>
        <w:rPr>
          <w:rFonts w:hint="default" w:eastAsia="Times New Roman"/>
          <w:lang w:val="el-GR"/>
        </w:rPr>
      </w:pPr>
      <w:r>
        <w:rPr>
          <w:rFonts w:hint="default" w:eastAsia="Times New Roman"/>
          <w:lang w:val="el-GR"/>
        </w:rPr>
        <w:t>Το παρακάτω διάγραμμα ροής περιγράφει τα κύρια αλγοριθμικά βήματα:</w:t>
      </w:r>
    </w:p>
    <w:p>
      <w:pPr>
        <w:pStyle w:val="281"/>
        <w:jc w:val="center"/>
        <w:rPr>
          <w:lang w:val="el-GR"/>
        </w:rPr>
      </w:pPr>
      <w:r>
        <w:rPr>
          <w:lang w:val="el-GR"/>
        </w:rPr>
        <w:pict>
          <v:shape id="_x0000_i1032" o:spt="75" alt="Diagram&#10;&#10;Description automatically generated" type="#_x0000_t75" style="height:191.9pt;width:289.05pt;" filled="f" o:preferrelative="t" stroked="f" coordsize="21600,21600">
            <v:path/>
            <v:fill on="f" focussize="0,0"/>
            <v:stroke on="f"/>
            <v:imagedata r:id="rId23" o:title=""/>
            <o:lock v:ext="edit" aspectratio="t"/>
            <w10:wrap type="none"/>
            <w10:anchorlock/>
          </v:shape>
        </w:pict>
      </w:r>
    </w:p>
    <w:p>
      <w:pPr>
        <w:pStyle w:val="286"/>
        <w:jc w:val="center"/>
        <w:rPr>
          <w:rFonts w:hint="default"/>
          <w:b/>
          <w:bCs/>
          <w:sz w:val="21"/>
          <w:szCs w:val="21"/>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7</w:t>
      </w:r>
      <w:r>
        <w:rPr>
          <w:b/>
          <w:bCs/>
          <w:sz w:val="21"/>
          <w:szCs w:val="21"/>
          <w:lang w:val="en-US"/>
        </w:rPr>
        <w:fldChar w:fldCharType="end"/>
      </w:r>
      <w:bookmarkStart w:id="40" w:name="_Toc24433"/>
      <w:r>
        <w:rPr>
          <w:b/>
          <w:bCs/>
          <w:sz w:val="21"/>
          <w:szCs w:val="21"/>
          <w:lang w:val="en-US"/>
        </w:rPr>
        <w:t>.</w:t>
      </w:r>
      <w:r>
        <w:rPr>
          <w:b/>
          <w:bCs/>
          <w:sz w:val="21"/>
          <w:szCs w:val="21"/>
          <w:lang w:val="el-GR"/>
        </w:rPr>
        <w:t xml:space="preserve"> Διάγραμμα</w:t>
      </w:r>
      <w:r>
        <w:rPr>
          <w:rFonts w:hint="default"/>
          <w:b/>
          <w:bCs/>
          <w:sz w:val="21"/>
          <w:szCs w:val="21"/>
          <w:lang w:val="el-GR"/>
        </w:rPr>
        <w:t xml:space="preserve"> ροής γενετικού αλγόριθμου</w:t>
      </w:r>
      <w:bookmarkEnd w:id="40"/>
    </w:p>
    <w:p>
      <w:pPr>
        <w:pStyle w:val="281"/>
        <w:bidi w:val="0"/>
        <w:rPr>
          <w:lang w:val="el-GR"/>
        </w:rPr>
      </w:pPr>
    </w:p>
    <w:p>
      <w:pPr>
        <w:pStyle w:val="281"/>
        <w:bidi w:val="0"/>
        <w:rPr>
          <w:lang w:val="el-GR"/>
        </w:rPr>
      </w:pPr>
      <w:r>
        <w:rPr>
          <w:lang w:val="el-GR"/>
        </w:rPr>
        <w:t>Ένας γενετικός αλγόριθμος χρησιμοποιεί τρεις κύριους τύπους κανόνων σε κάθε βήμα για να δημιουργήσει την επόμενη γενιά από τον τρέχοντα πληθυσμό:</w:t>
      </w:r>
    </w:p>
    <w:p>
      <w:pPr>
        <w:pStyle w:val="281"/>
        <w:numPr>
          <w:ilvl w:val="0"/>
          <w:numId w:val="8"/>
        </w:numPr>
        <w:spacing w:before="0" w:after="120"/>
        <w:ind w:left="1134" w:right="0" w:hanging="425"/>
        <w:rPr>
          <w:sz w:val="23"/>
          <w:lang w:val="el-GR" w:eastAsia="zh-CN"/>
        </w:rPr>
      </w:pPr>
      <w:r>
        <w:rPr>
          <w:sz w:val="23"/>
          <w:lang w:val="el-GR" w:eastAsia="zh-CN"/>
        </w:rPr>
        <w:t>Οι κανόνες επιλογής (Selection rules) επιλέγουν τα άτομα, που ονομάζονται γονείς, που συμβάλλουν στον πληθυσμό της επόμενης γενιάς. Η επιλογή είναι γενικά στοχαστική και μπορεί να εξαρτάται από τις βαθμολογίες των ατόμων.</w:t>
      </w:r>
    </w:p>
    <w:p>
      <w:pPr>
        <w:pStyle w:val="281"/>
        <w:numPr>
          <w:ilvl w:val="0"/>
          <w:numId w:val="8"/>
        </w:numPr>
        <w:spacing w:before="0" w:after="120"/>
        <w:ind w:left="1134" w:right="0" w:hanging="425"/>
        <w:rPr>
          <w:sz w:val="23"/>
          <w:lang w:val="el-GR" w:eastAsia="zh-CN"/>
        </w:rPr>
      </w:pPr>
      <w:r>
        <w:rPr>
          <w:sz w:val="23"/>
          <w:lang w:val="el-GR" w:eastAsia="zh-CN"/>
        </w:rPr>
        <w:t>Οι κανόνες crossover (Crossover rules) συνδυάζουν δύο γονείς για να σχηματίσουν παιδιά για την επόμενη γενιά.</w:t>
      </w:r>
    </w:p>
    <w:p>
      <w:pPr>
        <w:pStyle w:val="281"/>
        <w:numPr>
          <w:ilvl w:val="0"/>
          <w:numId w:val="8"/>
        </w:numPr>
        <w:spacing w:before="0" w:after="120"/>
        <w:ind w:left="1134" w:right="0" w:hanging="425"/>
        <w:rPr>
          <w:sz w:val="23"/>
          <w:lang w:val="el-GR" w:eastAsia="zh-CN"/>
        </w:rPr>
      </w:pPr>
      <w:r>
        <w:rPr>
          <w:sz w:val="23"/>
          <w:lang w:val="el-GR" w:eastAsia="zh-CN"/>
        </w:rPr>
        <w:t>Οι κανόνες μετάλλαξης (Mutation rules) εφαρμόζουν τυχαίες αλλαγές σε μεμονωμένους γονείς για να σχηματίσουν παιδιά.</w:t>
      </w:r>
    </w:p>
    <w:p>
      <w:pPr>
        <w:pStyle w:val="281"/>
        <w:bidi w:val="0"/>
        <w:rPr>
          <w:b/>
          <w:bCs/>
          <w:u w:val="single"/>
          <w:lang w:val="el-GR"/>
        </w:rPr>
      </w:pPr>
      <w:r>
        <w:rPr>
          <w:b/>
          <w:bCs/>
          <w:u w:val="single"/>
          <w:lang w:val="el-GR"/>
        </w:rPr>
        <w:t>Περίγραμμα του Αλγορίθμου</w:t>
      </w:r>
    </w:p>
    <w:p>
      <w:pPr>
        <w:pStyle w:val="281"/>
        <w:numPr>
          <w:ilvl w:val="0"/>
          <w:numId w:val="9"/>
        </w:numPr>
        <w:spacing w:before="0" w:after="120"/>
        <w:rPr>
          <w:sz w:val="23"/>
          <w:lang w:val="el-GR"/>
        </w:rPr>
      </w:pPr>
      <w:r>
        <w:rPr>
          <w:sz w:val="23"/>
          <w:lang w:val="el-GR"/>
        </w:rPr>
        <w:t>Το ακόλουθο περίγραμμα συνοψίζει πώς λειτουργεί ο γενετικός αλγόριθμος:</w:t>
      </w:r>
    </w:p>
    <w:p>
      <w:pPr>
        <w:pStyle w:val="281"/>
        <w:numPr>
          <w:ilvl w:val="0"/>
          <w:numId w:val="9"/>
        </w:numPr>
        <w:spacing w:before="0" w:after="120"/>
        <w:rPr>
          <w:sz w:val="23"/>
          <w:lang w:val="el-GR"/>
        </w:rPr>
      </w:pPr>
      <w:r>
        <w:rPr>
          <w:sz w:val="23"/>
          <w:lang w:val="el-GR"/>
        </w:rPr>
        <w:t>Ο αλγόριθμος ξεκινά δημιουργώντας έναν τυχαίο αρχικό πληθυσμό. Στη συνέχεια, ο αλγόριθμος δημιουργεί μια ακολουθία νέων πληθυσμών. Σε κάθε βήμα, ο αλγόριθμος χρησιμοποιεί τα άτομα της τρέχουσας γενιάς για να δημιουργήσει τον επόμενο πληθυσμό. Για τη δημιουργία του νέου πληθυσμού, ο αλγόριθμος εκτελεί τα ακόλουθα βήματα:</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Βαθμολογεί κάθε μέλος του τρέχοντος πληθυσμού υπολογίζοντας την τιμή καταλληλότητάς του. Αυτές οι τιμές ονομάζονται ακατέργαστες βαθμολογίες φυσικής κατάστασης.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Κλιμακώνει τις ακατέργαστες βαθμολογίες φυσικής κατάστασης για να τις μετατρέψει σε ένα πιο χρησιμοποιήσιμο εύρος τιμών. Αυτές οι κλιμακούμενες τιμές ονομάζονται τιμές προσδοκίας.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Επιλέγει μέλη, που καλούνται γονείς, με βάση τις προσδοκίες τους.</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Μερικά από τα άτομα του τρέχοντος πληθυσμού που έχουν χαμηλότερη φυσική κατάσταση επιλέγονται ως ελίτ (elite). Αυτά τα άτομα της ελίτ περνούν στον επόμενο πληθυσμό.</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 xml:space="preserve">Παράγει παιδιά από τους γονείς. Τα παιδιά παράγονται είτε κάνοντας τυχαίες αλλαγές σε έναν μόνο γονέα—μετάλλαξη—ή συνδυάζοντας τις διανυσματικές εγγραφές ενός ζεύγους γονέων—διασταύρωση. </w:t>
      </w:r>
    </w:p>
    <w:p>
      <w:pPr>
        <w:pStyle w:val="281"/>
        <w:numPr>
          <w:ilvl w:val="1"/>
          <w:numId w:val="10"/>
        </w:numPr>
        <w:ind w:left="1440" w:leftChars="0" w:hanging="360" w:firstLineChars="0"/>
        <w:rPr>
          <w:rFonts w:eastAsia="Times New Roman" w:cs="Calibri"/>
          <w:b w:val="0"/>
          <w:bCs w:val="0"/>
          <w:color w:val="auto"/>
          <w:sz w:val="23"/>
          <w:szCs w:val="23"/>
          <w:lang w:val="el-GR" w:eastAsia="zh-CN" w:bidi="ar-SA"/>
        </w:rPr>
      </w:pPr>
      <w:r>
        <w:rPr>
          <w:rFonts w:eastAsia="Times New Roman" w:cs="Calibri"/>
          <w:b w:val="0"/>
          <w:bCs w:val="0"/>
          <w:color w:val="auto"/>
          <w:sz w:val="23"/>
          <w:szCs w:val="23"/>
          <w:lang w:val="el-GR" w:eastAsia="zh-CN" w:bidi="ar-SA"/>
        </w:rPr>
        <w:t>Αντικαθιστά τον σημερινό πληθυσμό με τα παιδιά για να σχηματίσει την επόμενη γενιά.</w:t>
      </w:r>
    </w:p>
    <w:p>
      <w:pPr>
        <w:pStyle w:val="281"/>
        <w:numPr>
          <w:ilvl w:val="0"/>
          <w:numId w:val="9"/>
        </w:numPr>
        <w:spacing w:before="0" w:after="120"/>
        <w:rPr>
          <w:sz w:val="23"/>
          <w:lang w:val="el-GR"/>
        </w:rPr>
      </w:pPr>
      <w:r>
        <w:rPr>
          <w:sz w:val="23"/>
          <w:lang w:val="el-GR"/>
        </w:rPr>
        <w:t>Ο αλγόριθμος σταματά όταν πληρούται ένα από τα κριτήρια διακοπής.</w:t>
      </w:r>
    </w:p>
    <w:p>
      <w:pPr>
        <w:pStyle w:val="281"/>
        <w:numPr>
          <w:ilvl w:val="0"/>
          <w:numId w:val="9"/>
        </w:numPr>
        <w:spacing w:before="0" w:after="120"/>
        <w:rPr>
          <w:sz w:val="23"/>
          <w:lang w:val="el-GR"/>
        </w:rPr>
      </w:pPr>
      <w:r>
        <w:rPr>
          <w:sz w:val="23"/>
          <w:lang w:val="el-GR"/>
        </w:rPr>
        <w:t xml:space="preserve">Ο αλγόριθμος κάνει τροποποιημένα βήματα για γραμμικούς και ακέραιους περιορισμούς. </w:t>
      </w:r>
    </w:p>
    <w:p>
      <w:pPr>
        <w:pStyle w:val="281"/>
        <w:numPr>
          <w:ilvl w:val="0"/>
          <w:numId w:val="9"/>
        </w:numPr>
        <w:spacing w:before="0" w:after="120"/>
        <w:rPr>
          <w:sz w:val="23"/>
          <w:lang w:val="el-GR" w:eastAsia="zh-CN"/>
        </w:rPr>
      </w:pPr>
      <w:r>
        <w:rPr>
          <w:sz w:val="23"/>
          <w:lang w:val="el-GR"/>
        </w:rPr>
        <w:t>Ο αλγόριθμος τροποποιείται περαιτέρω για μη γραμμικούς περιορισμούς.</w:t>
      </w:r>
    </w:p>
    <w:p>
      <w:r>
        <w:fldChar w:fldCharType="begin"/>
      </w:r>
      <w:r>
        <w:instrText xml:space="preserve"> QUOTE  "5"</w:instrText>
      </w:r>
      <w:r>
        <w:fldChar w:fldCharType="separate"/>
      </w:r>
      <w:r>
        <w:t>[5]</w:t>
      </w:r>
      <w:r>
        <w:fldChar w:fldCharType="end"/>
      </w:r>
    </w:p>
    <w:p/>
    <w:p>
      <w:pPr>
        <w:pStyle w:val="282"/>
        <w:numPr>
          <w:ilvl w:val="1"/>
          <w:numId w:val="3"/>
        </w:numPr>
        <w:ind w:left="578" w:right="0" w:hanging="578"/>
        <w:rPr>
          <w:rFonts w:hint="default"/>
        </w:rPr>
      </w:pPr>
      <w:bookmarkStart w:id="41" w:name="_Toc10746"/>
      <w:r>
        <w:rPr>
          <w:lang w:val="el-GR" w:eastAsia="zh-CN"/>
        </w:rPr>
        <w:t>Προκλήσεις της</w:t>
      </w:r>
      <w:r>
        <w:rPr>
          <w:rFonts w:hint="default"/>
          <w:lang w:val="el-GR" w:eastAsia="zh-CN"/>
        </w:rPr>
        <w:t xml:space="preserve"> </w:t>
      </w:r>
      <w:r>
        <w:rPr>
          <w:lang w:val="el-GR" w:eastAsia="zh-CN"/>
        </w:rPr>
        <w:t>ανάπτυξης αλγορίθμων</w:t>
      </w:r>
      <w:r>
        <w:t xml:space="preserve"> Μηχανικής Μάθησης</w:t>
      </w:r>
      <w:bookmarkEnd w:id="41"/>
    </w:p>
    <w:p>
      <w:pPr>
        <w:pStyle w:val="281"/>
        <w:bidi w:val="0"/>
        <w:rPr>
          <w:rFonts w:hint="default"/>
          <w:lang w:val="el-GR"/>
        </w:rPr>
      </w:pPr>
      <w:r>
        <w:rPr>
          <w:rFonts w:hint="default"/>
        </w:rPr>
        <w:t>Ολοκληρώνοντας αυτή</w:t>
      </w:r>
      <w:r>
        <w:rPr>
          <w:rFonts w:hint="default"/>
          <w:lang w:val="el-GR"/>
        </w:rPr>
        <w:t xml:space="preserve"> την</w:t>
      </w:r>
      <w:r>
        <w:rPr>
          <w:rFonts w:hint="default"/>
        </w:rPr>
        <w:t xml:space="preserve"> αναφορά στις θεμελιώδεις έννοιες της μηχανικής</w:t>
      </w:r>
      <w:r>
        <w:rPr>
          <w:rFonts w:hint="default"/>
          <w:lang w:val="el-GR"/>
        </w:rPr>
        <w:t xml:space="preserve"> </w:t>
      </w:r>
      <w:r>
        <w:rPr>
          <w:rFonts w:hint="default"/>
        </w:rPr>
        <w:t xml:space="preserve">μάθησης, κρίνεται σκόπιμη η παρουσίαση ενός συνόλου παραγόντων καθοριστικής </w:t>
      </w:r>
      <w:r>
        <w:rPr>
          <w:rFonts w:hint="default"/>
          <w:lang w:val="el-GR"/>
        </w:rPr>
        <w:t xml:space="preserve"> </w:t>
      </w:r>
      <w:r>
        <w:rPr>
          <w:rFonts w:hint="default"/>
        </w:rPr>
        <w:t xml:space="preserve">σημασίας για τη σχεδίαση ενός αποδοτικού </w:t>
      </w:r>
      <w:r>
        <w:rPr>
          <w:rFonts w:hint="default"/>
          <w:lang w:val="el-GR"/>
        </w:rPr>
        <w:t xml:space="preserve">αλγόριθμου </w:t>
      </w:r>
      <w:r>
        <w:rPr>
          <w:rFonts w:hint="default"/>
        </w:rPr>
        <w:t>μηχανικής μάθησης.</w:t>
      </w:r>
      <w:r>
        <w:rPr>
          <w:rFonts w:hint="default"/>
          <w:lang w:val="el-GR"/>
        </w:rPr>
        <w:t xml:space="preserve"> </w:t>
      </w:r>
    </w:p>
    <w:p>
      <w:pPr>
        <w:pStyle w:val="281"/>
        <w:bidi w:val="0"/>
        <w:rPr>
          <w:rFonts w:hint="default"/>
          <w:lang w:val="en-US"/>
        </w:rPr>
      </w:pPr>
      <w:r>
        <w:rPr>
          <w:rFonts w:hint="default"/>
          <w:lang w:val="el-GR"/>
        </w:rPr>
        <w:t>Ο πλέον</w:t>
      </w:r>
      <w:r>
        <w:rPr>
          <w:rFonts w:hint="default"/>
        </w:rPr>
        <w:t xml:space="preserve"> σημαντικ</w:t>
      </w:r>
      <w:r>
        <w:rPr>
          <w:rFonts w:hint="default"/>
          <w:lang w:val="el-GR"/>
        </w:rPr>
        <w:t xml:space="preserve">ός παράγοντας </w:t>
      </w:r>
      <w:r>
        <w:rPr>
          <w:rFonts w:hint="default"/>
        </w:rPr>
        <w:t xml:space="preserve"> θεωρείται η ικανότητα γενίκευσης (</w:t>
      </w:r>
      <w:r>
        <w:rPr>
          <w:rFonts w:hint="default"/>
          <w:b/>
          <w:bCs/>
        </w:rPr>
        <w:t>generalization ability</w:t>
      </w:r>
      <w:r>
        <w:rPr>
          <w:rFonts w:hint="default"/>
        </w:rPr>
        <w:t>), η ικανότητά</w:t>
      </w:r>
      <w:r>
        <w:rPr>
          <w:rFonts w:hint="default"/>
          <w:lang w:val="el-GR"/>
        </w:rPr>
        <w:t>, δηλαδή,</w:t>
      </w:r>
      <w:r>
        <w:rPr>
          <w:rFonts w:hint="default"/>
        </w:rPr>
        <w:t xml:space="preserve"> του </w:t>
      </w:r>
      <w:r>
        <w:rPr>
          <w:rFonts w:hint="default"/>
          <w:lang w:val="el-GR"/>
        </w:rPr>
        <w:t xml:space="preserve">αλγορίθμου </w:t>
      </w:r>
      <w:r>
        <w:rPr>
          <w:rFonts w:hint="default"/>
        </w:rPr>
        <w:t xml:space="preserve">να </w:t>
      </w:r>
      <w:r>
        <w:rPr>
          <w:rFonts w:hint="default"/>
          <w:lang w:val="el-GR"/>
        </w:rPr>
        <w:t xml:space="preserve">εφαρμόζει </w:t>
      </w:r>
      <w:r>
        <w:rPr>
          <w:rFonts w:hint="default"/>
        </w:rPr>
        <w:t xml:space="preserve">την «γνώση» που απέκτησε μετά την τροφοδότηση του από τα </w:t>
      </w:r>
      <w:r>
        <w:rPr>
          <w:rFonts w:hint="default"/>
          <w:lang w:val="el-GR"/>
        </w:rPr>
        <w:t xml:space="preserve">δεδομένα </w:t>
      </w:r>
      <w:r>
        <w:rPr>
          <w:rFonts w:hint="default"/>
        </w:rPr>
        <w:t>εκπαίδευσης</w:t>
      </w:r>
      <w:r>
        <w:rPr>
          <w:rFonts w:hint="default"/>
          <w:lang w:val="el-GR"/>
        </w:rPr>
        <w:t xml:space="preserve"> σε δεδομένα που δεν έχει ξανασυναντήσει. Με την ικανότητα γενίκευσης να είναι ο απώτερος σκοπός ανακύπτουν μια σειρά από προκλήσεις ώστε να αποφευχθεί το αντίθετο αποτέλεσμα</w:t>
      </w:r>
      <w:r>
        <w:rPr>
          <w:rFonts w:hint="default"/>
          <w:lang w:val="en-US"/>
        </w:rPr>
        <w:t>.</w:t>
      </w:r>
    </w:p>
    <w:p>
      <w:pPr>
        <w:pStyle w:val="281"/>
        <w:bidi w:val="0"/>
        <w:rPr>
          <w:lang w:val="el-GR" w:eastAsia="zh-CN"/>
        </w:rPr>
      </w:pPr>
      <w:r>
        <w:rPr>
          <w:lang w:val="el-GR" w:eastAsia="zh-CN"/>
        </w:rPr>
        <w:t>Στην</w:t>
      </w:r>
      <w:r>
        <w:rPr>
          <w:rFonts w:hint="default"/>
          <w:lang w:val="el-GR" w:eastAsia="zh-CN"/>
        </w:rPr>
        <w:t xml:space="preserve"> αρχή</w:t>
      </w:r>
      <w:r>
        <w:rPr>
          <w:lang w:val="el-GR" w:eastAsia="zh-CN"/>
        </w:rPr>
        <w:t xml:space="preserve"> θα εστιάσουμε σε εγγενή προβλήματα που συναντάμε κατά την ανάπτυξή τους</w:t>
      </w:r>
      <w:r>
        <w:rPr>
          <w:rFonts w:hint="default"/>
          <w:lang w:val="el-GR" w:eastAsia="zh-CN"/>
        </w:rPr>
        <w:t xml:space="preserve"> και έπειτα σε μεθόδους αντιμετώπισής τους μέσω καλών πρακτικών (</w:t>
      </w:r>
      <w:r>
        <w:rPr>
          <w:rFonts w:hint="default"/>
          <w:lang w:val="en-US" w:eastAsia="zh-CN"/>
        </w:rPr>
        <w:t>best practices).</w:t>
      </w:r>
      <w:r>
        <w:rPr>
          <w:lang w:val="el-GR" w:eastAsia="zh-CN"/>
        </w:rPr>
        <w:t xml:space="preserve"> </w:t>
      </w:r>
    </w:p>
    <w:p>
      <w:pPr>
        <w:pStyle w:val="283"/>
        <w:numPr>
          <w:ilvl w:val="2"/>
          <w:numId w:val="3"/>
        </w:numPr>
        <w:rPr>
          <w:lang w:val="en-US" w:eastAsia="zh-CN"/>
        </w:rPr>
      </w:pPr>
      <w:bookmarkStart w:id="42" w:name="_Toc30755"/>
      <w:r>
        <w:rPr>
          <w:lang w:val="en-US" w:eastAsia="zh-CN"/>
        </w:rPr>
        <w:t>Overfitting</w:t>
      </w:r>
      <w:bookmarkEnd w:id="42"/>
    </w:p>
    <w:p>
      <w:pPr>
        <w:pStyle w:val="281"/>
        <w:bidi w:val="0"/>
        <w:rPr>
          <w:lang w:val="el-GR" w:eastAsia="zh-CN"/>
        </w:rPr>
      </w:pPr>
      <w:r>
        <w:rPr>
          <w:lang w:val="el-GR" w:eastAsia="zh-CN"/>
        </w:rPr>
        <w:t xml:space="preserve">Οι αλγόριθμοι μηχανικής μάθησης είναι πολύ αποτελεσματικοί στην εκμάθηση μιας αντιστοίχισης μεταξύ των </w:t>
      </w:r>
      <w:r>
        <w:rPr>
          <w:lang w:val="en-US" w:eastAsia="zh-CN"/>
        </w:rPr>
        <w:t>features</w:t>
      </w:r>
      <w:r>
        <w:rPr>
          <w:lang w:val="el-GR" w:eastAsia="zh-CN"/>
        </w:rPr>
        <w:t xml:space="preserve"> και των γνωστών τιμών στόχου</w:t>
      </w:r>
      <w:r>
        <w:rPr>
          <w:lang w:val="en-US" w:eastAsia="zh-CN"/>
        </w:rPr>
        <w:t xml:space="preserve"> (target) </w:t>
      </w:r>
      <w:r>
        <w:rPr>
          <w:lang w:val="el-GR" w:eastAsia="zh-CN"/>
        </w:rPr>
        <w:t xml:space="preserve">στα υπάρχοντα δεδομένα. </w:t>
      </w:r>
      <w:r>
        <w:rPr>
          <w:lang w:val="en-US" w:eastAsia="zh-CN"/>
        </w:rPr>
        <w:t>Α</w:t>
      </w:r>
      <w:r>
        <w:rPr>
          <w:lang w:val="el-GR" w:eastAsia="zh-CN"/>
        </w:rPr>
        <w:t xml:space="preserve">ν αφεθούν χωρίς επίβλεψη, μπορούν συχνά να δημιουργήσουν μια 100% ακριβή χαρτογράφηση. </w:t>
      </w:r>
    </w:p>
    <w:p>
      <w:pPr>
        <w:pStyle w:val="281"/>
        <w:bidi w:val="0"/>
        <w:jc w:val="center"/>
      </w:pPr>
      <w:r>
        <w:pict>
          <v:shape id="_x0000_i1033" o:spt="75" type="#_x0000_t75" style="height:131.2pt;width:417.6pt;" filled="f" o:preferrelative="t" stroked="f" coordsize="21600,21600">
            <v:path/>
            <v:fill on="f" focussize="0,0"/>
            <v:stroke on="f"/>
            <v:imagedata r:id="rId2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8</w:t>
      </w:r>
      <w:r>
        <w:rPr>
          <w:b/>
          <w:bCs/>
          <w:sz w:val="21"/>
          <w:szCs w:val="21"/>
          <w:lang w:val="en-US"/>
        </w:rPr>
        <w:fldChar w:fldCharType="end"/>
      </w:r>
      <w:bookmarkStart w:id="43" w:name="_Toc11790"/>
      <w:r>
        <w:rPr>
          <w:b/>
          <w:bCs/>
          <w:sz w:val="21"/>
          <w:szCs w:val="21"/>
          <w:lang w:val="en-US"/>
        </w:rPr>
        <w:t>.</w:t>
      </w:r>
      <w:r>
        <w:rPr>
          <w:b/>
          <w:bCs/>
          <w:sz w:val="21"/>
          <w:szCs w:val="21"/>
          <w:lang w:val="el-GR"/>
        </w:rPr>
        <w:t xml:space="preserve"> </w:t>
      </w:r>
      <w:r>
        <w:rPr>
          <w:rFonts w:hint="default" w:cs="Times New Roman"/>
          <w:b/>
          <w:bCs/>
          <w:color w:val="auto"/>
          <w:sz w:val="21"/>
          <w:szCs w:val="21"/>
          <w:lang w:val="el-GR" w:eastAsia="zh-CN" w:bidi="ar-SA"/>
        </w:rPr>
        <w:t xml:space="preserve">Παράδειγμα </w:t>
      </w:r>
      <w:r>
        <w:rPr>
          <w:rFonts w:hint="default" w:cs="Times New Roman"/>
          <w:b/>
          <w:bCs/>
          <w:color w:val="auto"/>
          <w:sz w:val="21"/>
          <w:szCs w:val="21"/>
          <w:lang w:val="en-US" w:eastAsia="zh-CN" w:bidi="ar-SA"/>
        </w:rPr>
        <w:t>Underfitting, Ideal fit, Overfitting</w:t>
      </w:r>
      <w:bookmarkEnd w:id="43"/>
    </w:p>
    <w:p>
      <w:pPr>
        <w:pStyle w:val="281"/>
        <w:bidi w:val="0"/>
        <w:rPr>
          <w:lang w:val="el-GR" w:eastAsia="zh-CN"/>
        </w:rPr>
      </w:pPr>
    </w:p>
    <w:p>
      <w:pPr>
        <w:pStyle w:val="281"/>
        <w:bidi w:val="0"/>
        <w:rPr>
          <w:rFonts w:hint="default"/>
          <w:lang w:val="el-GR" w:eastAsia="zh-CN"/>
        </w:rPr>
      </w:pPr>
      <w:r>
        <w:rPr>
          <w:lang w:val="el-GR" w:eastAsia="zh-CN"/>
        </w:rPr>
        <w:t>Οπότε ένα μοντέλο που είναι αρκετά περίπλοκο ώστε να ταιριάζει απόλυτα στα υπάρχοντα δεδομένα δεν θα μπορεί να γενικεύσει σωστά νέες παρατηρήσεις.</w:t>
      </w:r>
      <w:r>
        <w:rPr>
          <w:rFonts w:hint="default"/>
          <w:lang w:val="en-US" w:eastAsia="zh-CN"/>
        </w:rPr>
        <w:t xml:space="preserve"> </w:t>
      </w:r>
      <w:r>
        <w:rPr>
          <w:rFonts w:hint="default"/>
          <w:lang w:val="el-GR" w:eastAsia="zh-CN"/>
        </w:rPr>
        <w:t xml:space="preserve">Το φαινόμενο αυτό ονομάζεται </w:t>
      </w:r>
      <w:r>
        <w:rPr>
          <w:rFonts w:hint="default"/>
          <w:b/>
          <w:bCs/>
          <w:lang w:val="en-US" w:eastAsia="zh-CN"/>
        </w:rPr>
        <w:t>overfitting</w:t>
      </w:r>
      <w:r>
        <w:rPr>
          <w:rFonts w:hint="default"/>
          <w:lang w:val="en-US" w:eastAsia="zh-CN"/>
        </w:rPr>
        <w:t>.</w:t>
      </w:r>
      <w:r>
        <w:rPr>
          <w:lang w:val="el-GR" w:eastAsia="zh-CN"/>
        </w:rPr>
        <w:t xml:space="preserve"> Μπορεί να δώσει ακριβείς απαντήσεις για κάποιες παρατηρήσεις κατά τύχη, αλλά γενικά δεν θα αντιπροσωπεύει την τάση των δεδομένων. </w:t>
      </w:r>
      <w:r>
        <w:rPr>
          <w:rFonts w:hint="default"/>
          <w:lang w:val="el-GR" w:eastAsia="zh-CN"/>
        </w:rPr>
        <w:t xml:space="preserve"> Ένα δέντρο αποφάσεων είναι </w:t>
      </w:r>
      <w:r>
        <w:rPr>
          <w:rFonts w:hint="default"/>
          <w:lang w:val="en-US" w:eastAsia="zh-CN"/>
        </w:rPr>
        <w:t xml:space="preserve"> </w:t>
      </w:r>
      <w:r>
        <w:rPr>
          <w:rFonts w:hint="default"/>
          <w:lang w:val="el-GR" w:eastAsia="zh-CN"/>
        </w:rPr>
        <w:t>ένα εξαιρετικό παράδειγμα ενός αλγορίθμου για να εξηγηθεί το φαινόμενο, εάν το δέντρο επιτρέπεται να συνεχίσει να χωρίζει τα δεδομένα μέχρι κάθε παρατήρηση να είναι στο δικό της φύλλο, θα είναι 100% ακριβές για κάθε παρατήρηση στα δεδομένα εκπαίδευσης. Αλλά μετά από ένα ορισμένο βάθος, το δέντρο δεν παρέχει καμία πληροφορία που μπορεί να γενικευθεί.</w:t>
      </w:r>
    </w:p>
    <w:p>
      <w:pPr>
        <w:pStyle w:val="281"/>
        <w:bidi w:val="0"/>
        <w:rPr>
          <w:rFonts w:hint="default"/>
          <w:lang w:val="el-GR" w:eastAsia="zh-CN"/>
        </w:rPr>
      </w:pPr>
    </w:p>
    <w:p>
      <w:pPr>
        <w:pStyle w:val="283"/>
        <w:numPr>
          <w:ilvl w:val="2"/>
          <w:numId w:val="3"/>
        </w:numPr>
        <w:rPr>
          <w:lang w:val="en-US" w:eastAsia="zh-CN"/>
        </w:rPr>
      </w:pPr>
      <w:bookmarkStart w:id="44" w:name="_Toc13838"/>
      <w:r>
        <w:rPr>
          <w:lang w:val="el-GR" w:eastAsia="zh-CN"/>
        </w:rPr>
        <w:t xml:space="preserve">Ακρίβεια των δεδομένων / </w:t>
      </w:r>
      <w:r>
        <w:rPr>
          <w:lang w:val="en-US" w:eastAsia="zh-CN"/>
        </w:rPr>
        <w:t>Data Acuracy</w:t>
      </w:r>
      <w:bookmarkEnd w:id="44"/>
    </w:p>
    <w:p>
      <w:pPr>
        <w:pStyle w:val="281"/>
        <w:bidi w:val="0"/>
        <w:rPr>
          <w:lang w:val="el-GR" w:eastAsia="zh-CN"/>
        </w:rPr>
      </w:pPr>
      <w:r>
        <w:rPr>
          <w:lang w:val="el-GR" w:eastAsia="zh-CN"/>
        </w:rPr>
        <w:t xml:space="preserve">Οι αλγόριθμοι μηχανικής μάθησης δημιουργούν μοντέλα που είναι αντιπροσωπευτικά των διαθέσιμων </w:t>
      </w:r>
      <w:r>
        <w:rPr>
          <w:lang w:val="en-US" w:eastAsia="zh-CN"/>
        </w:rPr>
        <w:t>δ</w:t>
      </w:r>
      <w:r>
        <w:rPr>
          <w:lang w:val="el-GR" w:eastAsia="zh-CN"/>
        </w:rPr>
        <w:t>εδομένων εκπαίδευσης, οι αλγόριθμοι μπορεί να είναι πολύ ανακριβές έξω από αυτόν τον υπο-χώρο των δεδομένων</w:t>
      </w:r>
    </w:p>
    <w:p>
      <w:pPr>
        <w:pStyle w:val="281"/>
        <w:bidi w:val="0"/>
        <w:rPr>
          <w:lang w:val="el-GR" w:eastAsia="zh-CN"/>
        </w:rPr>
      </w:pPr>
    </w:p>
    <w:p>
      <w:pPr>
        <w:pStyle w:val="283"/>
        <w:numPr>
          <w:ilvl w:val="2"/>
          <w:numId w:val="3"/>
        </w:numPr>
        <w:rPr>
          <w:rFonts w:hint="default"/>
          <w:lang w:val="el-GR" w:eastAsia="zh-CN"/>
        </w:rPr>
      </w:pPr>
      <w:bookmarkStart w:id="45" w:name="_Toc26316"/>
      <w:r>
        <w:rPr>
          <w:lang w:val="el-GR" w:eastAsia="zh-CN"/>
        </w:rPr>
        <w:t>Απούσες</w:t>
      </w:r>
      <w:r>
        <w:rPr>
          <w:rFonts w:hint="default"/>
          <w:lang w:val="el-GR" w:eastAsia="zh-CN"/>
        </w:rPr>
        <w:t xml:space="preserve"> τιμές</w:t>
      </w:r>
      <w:bookmarkEnd w:id="45"/>
    </w:p>
    <w:p>
      <w:pPr>
        <w:pStyle w:val="281"/>
        <w:bidi w:val="0"/>
        <w:rPr>
          <w:rFonts w:hint="default"/>
          <w:lang w:val="el-GR" w:eastAsia="zh-CN"/>
        </w:rPr>
      </w:pPr>
      <w:r>
        <w:rPr>
          <w:rFonts w:hint="default"/>
          <w:lang w:val="el-GR" w:eastAsia="zh-CN"/>
        </w:rPr>
        <w:t xml:space="preserve">Ένα μεγάλο πρόβλημα κατά την ανάπτυξη αλγορίθμων </w:t>
      </w:r>
      <w:r>
        <w:rPr>
          <w:rFonts w:hint="default"/>
          <w:lang w:val="en-US" w:eastAsia="zh-CN"/>
        </w:rPr>
        <w:t>τεχνητής</w:t>
      </w:r>
      <w:r>
        <w:rPr>
          <w:rFonts w:hint="default"/>
          <w:lang w:val="el-GR" w:eastAsia="zh-CN"/>
        </w:rPr>
        <w:t xml:space="preserve"> μάθησης </w:t>
      </w:r>
      <w:r>
        <w:rPr>
          <w:rFonts w:hint="default"/>
          <w:lang w:val="en-US" w:eastAsia="zh-CN"/>
        </w:rPr>
        <w:t>είναι</w:t>
      </w:r>
      <w:r>
        <w:rPr>
          <w:rFonts w:hint="default"/>
          <w:lang w:val="el-GR" w:eastAsia="zh-CN"/>
        </w:rPr>
        <w:t xml:space="preserve"> όταν στα δεδομένα απουσιάζουν τιμές, ειδικά όταν αυτές αφορούν τη μεταβλητή στόχο </w:t>
      </w:r>
      <w:r>
        <w:rPr>
          <w:rFonts w:hint="default"/>
          <w:lang w:val="en-US" w:eastAsia="zh-CN"/>
        </w:rPr>
        <w:t>(target)</w:t>
      </w:r>
      <w:r>
        <w:rPr>
          <w:rFonts w:hint="default"/>
          <w:lang w:val="el-GR" w:eastAsia="zh-CN"/>
        </w:rPr>
        <w:t xml:space="preserve">. Όταν αντιμετωπίζουμε τιμές που λείπουν στις μεταβλητές εισόδου, πρέπει να εξεταστεί εάν οι τιμές που λείπουν κατανέμονται τυχαία ή εάν η έλλειψη μπορεί κατά κάποιο τρόπο να οδηγήσει στον στόχο. Εάν οι τιμές που λείπουν εμφανίζονται τυχαία στα δεδομένα εισόδου, μπορούν να απορριφθούν από την ανάλυση χωρίς να εισάγεται μεροληψία στο μοντέλο. </w:t>
      </w:r>
    </w:p>
    <w:p>
      <w:pPr>
        <w:pStyle w:val="281"/>
        <w:bidi w:val="0"/>
        <w:rPr>
          <w:rFonts w:hint="default"/>
          <w:lang w:val="el-GR" w:eastAsia="zh-CN"/>
        </w:rPr>
      </w:pPr>
      <w:r>
        <w:rPr>
          <w:rFonts w:hint="default"/>
          <w:lang w:val="el-GR" w:eastAsia="zh-CN"/>
        </w:rPr>
        <w:t xml:space="preserve">Ωστόσο, μια τέτοια επιλογή αν εφαρμοστεί σε μεγάλη κλίμακα μπορεί να αφαιρέσει έναν τεράστιο όγκο πληροφοριών από το δεδομένα εκπαίδευσης και μείωση της ακρίβειας του μοντέλου. </w:t>
      </w:r>
    </w:p>
    <w:p>
      <w:pPr>
        <w:pStyle w:val="281"/>
        <w:bidi w:val="0"/>
        <w:rPr>
          <w:rFonts w:hint="default"/>
          <w:lang w:val="el-GR" w:eastAsia="zh-CN"/>
        </w:rPr>
      </w:pPr>
    </w:p>
    <w:p>
      <w:pPr>
        <w:pStyle w:val="283"/>
        <w:numPr>
          <w:ilvl w:val="2"/>
          <w:numId w:val="3"/>
        </w:numPr>
      </w:pPr>
      <w:bookmarkStart w:id="46" w:name="_Toc10751"/>
      <w:r>
        <w:rPr>
          <w:lang w:val="en-US" w:eastAsia="zh-CN"/>
        </w:rPr>
        <w:t>Non-Standardization</w:t>
      </w:r>
      <w:bookmarkEnd w:id="46"/>
    </w:p>
    <w:p>
      <w:pPr>
        <w:pStyle w:val="281"/>
        <w:bidi w:val="0"/>
      </w:pPr>
      <w:r>
        <w:rPr>
          <w:lang w:val="el-GR" w:eastAsia="zh-CN"/>
        </w:rPr>
        <w:t xml:space="preserve">Όταν τα δεδομένα έχουν </w:t>
      </w:r>
      <w:r>
        <w:rPr>
          <w:lang w:val="en-US" w:eastAsia="zh-CN"/>
        </w:rPr>
        <w:t>features</w:t>
      </w:r>
      <w:r>
        <w:rPr>
          <w:lang w:val="el-GR" w:eastAsia="zh-CN"/>
        </w:rPr>
        <w:t xml:space="preserve"> των οποίων οι τιμές διαφέρουν σημαντικά ως προς το μέγεθος και το εύρος</w:t>
      </w:r>
      <w:r>
        <w:rPr>
          <w:rFonts w:hint="default"/>
          <w:lang w:val="el-GR" w:eastAsia="zh-CN"/>
        </w:rPr>
        <w:t>,</w:t>
      </w:r>
      <w:r>
        <w:rPr>
          <w:lang w:val="el-GR" w:eastAsia="zh-CN"/>
        </w:rPr>
        <w:t xml:space="preserve"> αυτή η διαφορά μπορεί να υποβαθμίσει την απόδοση του αλγορίθμου μηχανικής μάθησης. Τα features που έχουν μεγάλη διακύμανση στις τιμές τους κυριαρχούν σε σχέση με άλλα χαρακτηριστικά εισόδου και εμποδίζουν το μοντέλο να μπορέσει να μάθει τη σχέση με τα άλλα features.</w:t>
      </w:r>
    </w:p>
    <w:p>
      <w:pPr>
        <w:pStyle w:val="281"/>
        <w:rPr>
          <w:rFonts w:eastAsia="Times New Roman" w:cs="Calibri"/>
          <w:b/>
          <w:bCs/>
          <w:color w:val="auto"/>
          <w:sz w:val="23"/>
          <w:szCs w:val="20"/>
          <w:lang w:val="en-US" w:eastAsia="zh-CN" w:bidi="ar-SA"/>
        </w:rPr>
      </w:pPr>
    </w:p>
    <w:p>
      <w:pPr>
        <w:pStyle w:val="283"/>
        <w:numPr>
          <w:ilvl w:val="2"/>
          <w:numId w:val="3"/>
        </w:numPr>
        <w:rPr>
          <w:lang w:val="en-US" w:eastAsia="zh-CN"/>
        </w:rPr>
      </w:pPr>
      <w:bookmarkStart w:id="47" w:name="_Toc24907"/>
      <w:r>
        <w:rPr>
          <w:lang w:val="el-GR" w:eastAsia="zh-CN"/>
        </w:rPr>
        <w:t xml:space="preserve">Ακραίες τιμές / </w:t>
      </w:r>
      <w:r>
        <w:rPr>
          <w:lang w:val="en-US" w:eastAsia="zh-CN"/>
        </w:rPr>
        <w:t>Outliers</w:t>
      </w:r>
      <w:bookmarkEnd w:id="47"/>
    </w:p>
    <w:p>
      <w:pPr>
        <w:pStyle w:val="281"/>
        <w:rPr>
          <w:rFonts w:eastAsia="Times New Roman" w:cs="Calibri"/>
          <w:b w:val="0"/>
          <w:bCs w:val="0"/>
          <w:color w:val="auto"/>
          <w:sz w:val="23"/>
          <w:szCs w:val="20"/>
          <w:lang w:val="el-GR" w:eastAsia="zh-CN" w:bidi="ar-SA"/>
        </w:rPr>
      </w:pPr>
      <w:r>
        <w:rPr>
          <w:rFonts w:eastAsia="Times New Roman" w:cs="Calibri"/>
          <w:b w:val="0"/>
          <w:bCs w:val="0"/>
          <w:color w:val="auto"/>
          <w:sz w:val="23"/>
          <w:szCs w:val="20"/>
          <w:lang w:val="el-GR" w:eastAsia="zh-CN" w:bidi="ar-SA"/>
        </w:rPr>
        <w:t xml:space="preserve">Όταν ένα </w:t>
      </w:r>
      <w:r>
        <w:rPr>
          <w:rFonts w:eastAsia="Times New Roman" w:cs="Calibri"/>
          <w:b w:val="0"/>
          <w:bCs w:val="0"/>
          <w:color w:val="auto"/>
          <w:sz w:val="23"/>
          <w:szCs w:val="20"/>
          <w:lang w:val="en-US" w:eastAsia="zh-CN" w:bidi="ar-SA"/>
        </w:rPr>
        <w:t xml:space="preserve">dataset </w:t>
      </w:r>
      <w:r>
        <w:rPr>
          <w:rFonts w:eastAsia="Times New Roman" w:cs="Calibri"/>
          <w:b w:val="0"/>
          <w:bCs w:val="0"/>
          <w:color w:val="auto"/>
          <w:sz w:val="23"/>
          <w:szCs w:val="20"/>
          <w:lang w:val="el-GR" w:eastAsia="zh-CN" w:bidi="ar-SA"/>
        </w:rPr>
        <w:t xml:space="preserve">έχει παρατηρήσεις που είναι πολύ διαφορετικές από τις άλλες σε μία ή περισσότερες από τις τιμές των </w:t>
      </w:r>
      <w:r>
        <w:rPr>
          <w:rFonts w:eastAsia="Times New Roman" w:cs="Calibri"/>
          <w:b w:val="0"/>
          <w:bCs w:val="0"/>
          <w:color w:val="auto"/>
          <w:sz w:val="23"/>
          <w:szCs w:val="20"/>
          <w:lang w:val="en-US" w:eastAsia="zh-CN" w:bidi="ar-SA"/>
        </w:rPr>
        <w:t>features</w:t>
      </w:r>
      <w:r>
        <w:rPr>
          <w:rFonts w:eastAsia="Times New Roman" w:cs="Calibri"/>
          <w:b w:val="0"/>
          <w:bCs w:val="0"/>
          <w:color w:val="auto"/>
          <w:sz w:val="23"/>
          <w:szCs w:val="20"/>
          <w:lang w:val="el-GR" w:eastAsia="zh-CN" w:bidi="ar-SA"/>
        </w:rPr>
        <w:t xml:space="preserve"> τότε - αν και οι ακραίες τιμές μπορούν σίγουρα να είναι πολύ κατατοπιστικές και μπορούν να εντοπίσουν ανωμαλίες που αξίζουν ιδιαίτερης προσοχής - μπορεί να είναι και αρκετά επιζήμιες για την εκπαίδευση ενός αποτελεσματικού γενικεύσιμου μοντέλου.</w:t>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48" w:name="_Toc29995"/>
      <w:r>
        <w:rPr>
          <w:lang w:val="en-US" w:eastAsia="zh-CN"/>
        </w:rPr>
        <w:t>Dimensionality</w:t>
      </w:r>
      <w:bookmarkEnd w:id="48"/>
    </w:p>
    <w:p>
      <w:pPr>
        <w:pStyle w:val="281"/>
        <w:bidi w:val="0"/>
        <w:rPr>
          <w:lang w:val="en-US" w:eastAsia="zh-CN"/>
        </w:rPr>
      </w:pPr>
      <w:r>
        <w:rPr>
          <w:lang w:val="el-GR" w:eastAsia="zh-CN"/>
        </w:rPr>
        <w:t xml:space="preserve">Διαισθητικά μπορεί να υποθέσουμε ότι το να έχουμε περισσότερες πληροφορίες θα μας επιτρέψει να πάρουμε καλύτερες αποφάσεις. Ωστόσο, αυτή η πεποίθηση βασίζεται στην υπόθεση ότι θα είμαστε σε θέση να διακρίνουμε εύκολα τις σημαντικές πληροφορίες από τις ασήμαντες και να τις </w:t>
      </w:r>
      <w:r>
        <w:rPr>
          <w:lang w:val="en-US" w:eastAsia="zh-CN"/>
        </w:rPr>
        <w:t>επεξεργαστούμε</w:t>
      </w:r>
      <w:r>
        <w:rPr>
          <w:lang w:val="el-GR" w:eastAsia="zh-CN"/>
        </w:rPr>
        <w:t xml:space="preserve"> αποτελεσματικά. Στην πραγματικότητα, τόσο περισσότερες οι πληροφορίες, τόσο πιο περίπλοκη και δαπανηρή γίνεται η διαδικασία λήψης αποφάσεων. Το φαινόμενο αυτό είναι γνωστό ως κατάρα του</w:t>
      </w:r>
      <w:r>
        <w:rPr>
          <w:lang w:val="en-US" w:eastAsia="zh-CN"/>
        </w:rPr>
        <w:t xml:space="preserve"> Dimensionality </w:t>
      </w:r>
      <w:r>
        <w:rPr>
          <w:lang w:val="el-GR" w:eastAsia="zh-CN"/>
        </w:rPr>
        <w:t xml:space="preserve">(Bellman 1957). Η αύξηση του αριθμού των </w:t>
      </w:r>
      <w:r>
        <w:rPr>
          <w:lang w:val="en-US" w:eastAsia="zh-CN"/>
        </w:rPr>
        <w:t>features</w:t>
      </w:r>
      <w:r>
        <w:rPr>
          <w:lang w:val="el-GR" w:eastAsia="zh-CN"/>
        </w:rPr>
        <w:t xml:space="preserve"> αυξάνει των χώρο των</w:t>
      </w:r>
      <w:r>
        <w:rPr>
          <w:lang w:val="en-US" w:eastAsia="zh-CN"/>
        </w:rPr>
        <w:t xml:space="preserve"> features </w:t>
      </w:r>
      <w:r>
        <w:rPr>
          <w:lang w:val="el-GR" w:eastAsia="zh-CN"/>
        </w:rPr>
        <w:t xml:space="preserve">εκθετικά. με τη σειρά του, αυτός ο χώρος υψηλότερων διαστάσεων απαιτεί εκθετικά περισσότερα σημεία δεδομένων για να γεμίσει επαρκώς ώστε τα </w:t>
      </w:r>
      <w:r>
        <w:rPr>
          <w:lang w:val="en-US" w:eastAsia="zh-CN"/>
        </w:rPr>
        <w:t xml:space="preserve">features </w:t>
      </w:r>
      <w:r>
        <w:rPr>
          <w:lang w:val="el-GR" w:eastAsia="zh-CN"/>
        </w:rPr>
        <w:t>να λαμβάνονται υπόψη.</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rPr>
          <w:rFonts w:eastAsia="Times New Roman" w:cs="Calibri"/>
          <w:b w:val="0"/>
          <w:bCs w:val="0"/>
          <w:color w:val="auto"/>
          <w:sz w:val="23"/>
          <w:szCs w:val="20"/>
          <w:lang w:val="en-US" w:eastAsia="zh-CN" w:bidi="ar-SA"/>
        </w:rPr>
      </w:pPr>
    </w:p>
    <w:p>
      <w:pPr>
        <w:pStyle w:val="283"/>
        <w:numPr>
          <w:ilvl w:val="2"/>
          <w:numId w:val="3"/>
        </w:numPr>
        <w:rPr>
          <w:lang w:val="en-US" w:eastAsia="zh-CN"/>
        </w:rPr>
      </w:pPr>
      <w:bookmarkStart w:id="49" w:name="_Toc5876"/>
      <w:r>
        <w:rPr>
          <w:lang w:val="en-US" w:eastAsia="zh-CN"/>
        </w:rPr>
        <w:t xml:space="preserve">Interpretability </w:t>
      </w:r>
      <w:r>
        <w:rPr>
          <w:lang w:val="el-GR" w:eastAsia="zh-CN"/>
        </w:rPr>
        <w:t>(Ερμηνευσιμότητα)</w:t>
      </w:r>
      <w:bookmarkEnd w:id="49"/>
    </w:p>
    <w:p>
      <w:pPr>
        <w:pStyle w:val="281"/>
        <w:bidi w:val="0"/>
      </w:pPr>
      <w:r>
        <w:rPr>
          <w:rFonts w:eastAsia="Times New Roman" w:cs="Calibri"/>
          <w:b w:val="0"/>
          <w:bCs w:val="0"/>
          <w:color w:val="auto"/>
          <w:szCs w:val="24"/>
          <w:lang w:val="el-GR" w:eastAsia="zh-CN" w:bidi="ar-SA"/>
        </w:rPr>
        <w:t>Σ</w:t>
      </w:r>
      <w:r>
        <w:rPr>
          <w:lang w:val="el-GR" w:eastAsia="zh-CN"/>
        </w:rPr>
        <w:t>τα συστήματα που χρησιμοποιούν αλγορίθμους Μηχανικής Μάθησης υπάρχει μια εγγενής δυσκολία στο γνωρίζουμε το λόγο που πάρθηκε μια απόφαση από το σύστημα. Το πρόβλημα αυτό είναι πιο συχνά εμφανές σε αλγορίθμους βαθιάς μάθησης (</w:t>
      </w:r>
      <w:r>
        <w:rPr>
          <w:lang w:val="en-US" w:eastAsia="zh-CN"/>
        </w:rPr>
        <w:t xml:space="preserve">Deep learning). </w:t>
      </w:r>
    </w:p>
    <w:p>
      <w:pPr>
        <w:pStyle w:val="281"/>
        <w:bidi w:val="0"/>
      </w:pPr>
      <w:r>
        <w:rPr>
          <w:lang w:val="el-GR" w:eastAsia="zh-CN"/>
        </w:rPr>
        <w:t>Ο αριθμός των features ενός μοντέλου μπορεί να είναι της τάξης των εκατοντάδων εκατομμυρίων. Αυτή η μη γραμμικότητα μπορεί να μην οδηγεί απαραίτητα σε αδιαφάνεια (για παράδειγμα, ένα μοντέλο δέντρου αποφάσεων δεν είναι γραμμικό αλλά ερμηνεύσιμο), η σειρά μη γραμμικών πράξεων της βαθιάς μάθησης πράγματι μας εμποδίζει να κατανοήσουμε την εσωτερική του λειτουργία. Επιπλέον, η αναδρομικότητα είναι μια άλλη πηγή δυσκολίας. Είναι γνωστό ότι ακόμη και ένα απλό αναδρομικό μαθηματικό μοντέλο μπορεί να οδηγήσει σε μια δυσεπίλυτη δυναμική. Έχει αποδειχθεί ότι υπάρχουν χαοτικές συμπεριφορές όπως διακλαδώσεις ακόμη και σε απλά νευρωνικά δίκτυα. Σε χαοτικά συστήματα, μικροσκοπικές αλλαγές των αρχικών εισροών μπορεί να οδηγήσουν σε τεράστιες διαφορές στα αποτελέσματα, προσθέτοντας στην πολυπλοκότητα στις μεθόδους ερμηνείας.</w:t>
      </w:r>
    </w:p>
    <w:p>
      <w:pPr>
        <w:pStyle w:val="281"/>
        <w:bidi w:val="0"/>
      </w:pPr>
      <w:r>
        <w:rPr>
          <w:lang w:val="el-GR" w:eastAsia="zh-CN"/>
        </w:rPr>
        <w:t xml:space="preserve">Είναι ένας τομέας που λαμβάνει όλο και περισσότερη δημοσιότητα σε συνάρτηση με την αύξηση του αριθμού των εφαρμογών </w:t>
      </w:r>
      <w:r>
        <w:rPr>
          <w:lang w:val="en-US" w:eastAsia="zh-CN"/>
        </w:rPr>
        <w:t xml:space="preserve">Deep learning </w:t>
      </w:r>
      <w:r>
        <w:rPr>
          <w:lang w:val="el-GR" w:eastAsia="zh-CN"/>
        </w:rPr>
        <w:t>που εισέρχονται στη ζωή μας. Οι λόγοι που είναι σημαντικό εμπόδιο που πρέπει να το ξεπεράσει μια εφαρμογή είναι:</w:t>
      </w:r>
    </w:p>
    <w:p>
      <w:pPr>
        <w:pStyle w:val="281"/>
        <w:numPr>
          <w:ilvl w:val="0"/>
          <w:numId w:val="8"/>
        </w:numPr>
        <w:spacing w:before="0" w:after="120"/>
        <w:ind w:left="1134" w:right="0" w:hanging="425"/>
        <w:rPr>
          <w:sz w:val="23"/>
          <w:lang w:val="el-GR" w:eastAsia="zh-CN"/>
        </w:rPr>
      </w:pPr>
      <w:r>
        <w:rPr>
          <w:sz w:val="23"/>
          <w:lang w:val="el-GR" w:eastAsia="zh-CN"/>
        </w:rPr>
        <w:t>Το interpretability παίζει σημαντικό ρόλο στην ηθική χρήση των τεχνικών μηχανικής μάθησης όπως για παράδειγμα όταν χρειαστεί να λογοδοτήσει ένα σύστημα μηχανικής μάθησης.</w:t>
      </w:r>
    </w:p>
    <w:p>
      <w:pPr>
        <w:pStyle w:val="281"/>
        <w:numPr>
          <w:ilvl w:val="0"/>
          <w:numId w:val="8"/>
        </w:numPr>
        <w:spacing w:before="0" w:after="120"/>
        <w:ind w:left="1134" w:right="0" w:hanging="425"/>
        <w:rPr>
          <w:sz w:val="23"/>
          <w:lang w:val="el-GR" w:eastAsia="zh-CN"/>
        </w:rPr>
      </w:pPr>
      <w:r>
        <w:rPr>
          <w:sz w:val="23"/>
          <w:lang w:val="el-GR" w:eastAsia="zh-CN"/>
        </w:rPr>
        <w:t xml:space="preserve">Επίσης μπορεί να βοηθήσει στον εντοπισμό πιθανών τρωτών σημείων ενός πολύπλοκου μοντέλου, βελτιώνοντας έτσι την ακρίβεια και την αξιοπιστία του. </w:t>
      </w:r>
    </w:p>
    <w:p>
      <w:pPr>
        <w:pStyle w:val="281"/>
        <w:bidi w:val="0"/>
        <w:rPr>
          <w:lang w:val="el-GR" w:eastAsia="zh-CN"/>
        </w:rPr>
      </w:pPr>
      <w:r>
        <w:rPr>
          <w:lang w:val="el-GR" w:eastAsia="zh-CN"/>
        </w:rPr>
        <w:t>Εάν ένας κατασκευαστής μοντέλων μπορεί να εξηγήσει γιατί ένα μοντέλο λαμβάνει μια συγκεκριμένη απόφαση υπό ορισμένες συνθήκες</w:t>
      </w:r>
      <w:r>
        <w:rPr>
          <w:lang w:val="en-US" w:eastAsia="zh-CN"/>
        </w:rPr>
        <w:t xml:space="preserve"> κ</w:t>
      </w:r>
      <w:r>
        <w:rPr>
          <w:lang w:val="el-GR" w:eastAsia="zh-CN"/>
        </w:rPr>
        <w:t>αι</w:t>
      </w:r>
      <w:r>
        <w:rPr>
          <w:lang w:val="en-US" w:eastAsia="zh-CN"/>
        </w:rPr>
        <w:t xml:space="preserve"> </w:t>
      </w:r>
      <w:r>
        <w:rPr>
          <w:lang w:val="el-GR" w:eastAsia="zh-CN"/>
        </w:rPr>
        <w:t xml:space="preserve">οι χρήστες θα γνωρίζουν εάν ένα τέτοιο μοντέλο συμβάλλει σε ένα ανεπιθύμητο συμβάν ή όχι. </w:t>
      </w:r>
      <w:r>
        <w:rPr>
          <w:lang w:val="el-GR" w:eastAsia="zh-CN"/>
        </w:rPr>
        <w:fldChar w:fldCharType="begin"/>
      </w:r>
      <w:r>
        <w:rPr>
          <w:lang w:val="el-GR" w:eastAsia="zh-CN"/>
        </w:rPr>
        <w:instrText xml:space="preserve"> QUOTE  "12"</w:instrText>
      </w:r>
      <w:r>
        <w:rPr>
          <w:lang w:val="el-GR" w:eastAsia="zh-CN"/>
        </w:rPr>
        <w:fldChar w:fldCharType="separate"/>
      </w:r>
      <w:r>
        <w:rPr>
          <w:lang w:val="el-GR" w:eastAsia="zh-CN"/>
        </w:rPr>
        <w:t>[12]</w:t>
      </w:r>
      <w:r>
        <w:rPr>
          <w:lang w:val="el-GR" w:eastAsia="zh-CN"/>
        </w:rPr>
        <w:fldChar w:fldCharType="end"/>
      </w:r>
    </w:p>
    <w:p>
      <w:pPr>
        <w:pStyle w:val="281"/>
        <w:rPr>
          <w:rFonts w:eastAsia="Times New Roman" w:cs="Calibri"/>
          <w:b w:val="0"/>
          <w:bCs w:val="0"/>
          <w:color w:val="auto"/>
          <w:sz w:val="23"/>
          <w:szCs w:val="20"/>
          <w:lang w:val="el-GR" w:eastAsia="zh-CN" w:bidi="ar-SA"/>
        </w:rPr>
      </w:pPr>
    </w:p>
    <w:p>
      <w:pPr>
        <w:pStyle w:val="283"/>
        <w:numPr>
          <w:ilvl w:val="2"/>
          <w:numId w:val="3"/>
        </w:numPr>
        <w:rPr>
          <w:lang w:val="el-GR" w:eastAsia="zh-CN"/>
        </w:rPr>
      </w:pPr>
      <w:bookmarkStart w:id="50" w:name="_Toc14674"/>
      <w:r>
        <w:rPr>
          <w:lang w:val="en-US" w:eastAsia="zh-CN"/>
        </w:rPr>
        <w:t>Biasing (</w:t>
      </w:r>
      <w:r>
        <w:rPr>
          <w:lang w:val="el-GR" w:eastAsia="zh-CN"/>
        </w:rPr>
        <w:t>Μεροληψία</w:t>
      </w:r>
      <w:r>
        <w:rPr>
          <w:lang w:val="en-US" w:eastAsia="zh-CN"/>
        </w:rPr>
        <w:t>)</w:t>
      </w:r>
      <w:bookmarkEnd w:id="50"/>
    </w:p>
    <w:p>
      <w:pPr>
        <w:pStyle w:val="281"/>
        <w:bidi w:val="0"/>
      </w:pPr>
      <w:r>
        <w:rPr>
          <w:lang w:val="el-GR" w:eastAsia="zh-CN"/>
        </w:rPr>
        <w:t>Τέλος πολύ σημαντικός παράγοντας που αφορά τις κοινωνικές προεκτάσεις τους και παρόλα αυτά μπορεί να βρεθεί στον πυρήνα των αλγόριθμων (τα δεδομένα εκπαίδευσης) είναι η αμερόληπτη λειτουργία τους. Η αποφυγή δηλαδή του να εισαχθούν στους αλγόριθμους αυτούς μεροληψίες εναντίων κοινωνικών ομάδων και μειονοτήτων. Η σκοπιά αυτή έχει λάβει μεγάλη δημοσιότητα τα τελευταία έτη.</w:t>
      </w:r>
    </w:p>
    <w:p>
      <w:pPr>
        <w:pStyle w:val="281"/>
        <w:bidi w:val="0"/>
      </w:pPr>
      <w:r>
        <w:rPr>
          <w:lang w:val="el-GR" w:eastAsia="zh-CN"/>
        </w:rPr>
        <w:t xml:space="preserve">Έχει αποδειχθεί ότι χωρίς την κατάλληλη παρέμβαση κατά την εκμάθηση ή αξιολόγηση, τα μοντέλα μπορεί να είναι προκατειλημμένα έναντι ορισμένων κοινωνικών </w:t>
      </w:r>
      <w:r>
        <w:rPr>
          <w:lang w:val="en-US" w:eastAsia="zh-CN"/>
        </w:rPr>
        <w:t xml:space="preserve">ομάδων, </w:t>
      </w:r>
      <w:r>
        <w:rPr>
          <w:lang w:val="el-GR" w:eastAsia="zh-CN"/>
        </w:rPr>
        <w:t xml:space="preserve">δηλαδή μπορεί </w:t>
      </w:r>
      <w:r>
        <w:rPr>
          <w:lang w:val="en-US" w:eastAsia="zh-CN"/>
        </w:rPr>
        <w:t>να</w:t>
      </w:r>
      <w:r>
        <w:rPr>
          <w:lang w:val="el-GR" w:eastAsia="zh-CN"/>
        </w:rPr>
        <w:t xml:space="preserve"> είναι επιρρεπή σε διακρίσεις:  </w:t>
      </w:r>
    </w:p>
    <w:p>
      <w:pPr>
        <w:pStyle w:val="281"/>
        <w:numPr>
          <w:ilvl w:val="0"/>
          <w:numId w:val="8"/>
        </w:numPr>
        <w:spacing w:before="0" w:after="120"/>
        <w:ind w:left="1134" w:right="0" w:hanging="425"/>
        <w:rPr>
          <w:sz w:val="23"/>
          <w:lang w:val="el-GR" w:eastAsia="zh-CN"/>
        </w:rPr>
      </w:pPr>
      <w:r>
        <w:rPr>
          <w:sz w:val="23"/>
          <w:lang w:val="el-GR" w:eastAsia="zh-CN"/>
        </w:rPr>
        <w:t xml:space="preserve">φυλετικές, </w:t>
      </w:r>
    </w:p>
    <w:p>
      <w:pPr>
        <w:pStyle w:val="281"/>
        <w:numPr>
          <w:ilvl w:val="0"/>
          <w:numId w:val="8"/>
        </w:numPr>
        <w:spacing w:before="0" w:after="120"/>
        <w:ind w:left="1134" w:right="0" w:hanging="425"/>
        <w:rPr>
          <w:sz w:val="23"/>
          <w:lang w:val="el-GR" w:eastAsia="zh-CN"/>
        </w:rPr>
      </w:pPr>
      <w:r>
        <w:rPr>
          <w:sz w:val="23"/>
          <w:lang w:val="el-GR" w:eastAsia="zh-CN"/>
        </w:rPr>
        <w:t xml:space="preserve">σεξιστικές, </w:t>
      </w:r>
    </w:p>
    <w:p>
      <w:pPr>
        <w:pStyle w:val="281"/>
        <w:numPr>
          <w:ilvl w:val="0"/>
          <w:numId w:val="8"/>
        </w:numPr>
        <w:spacing w:before="0" w:after="120"/>
        <w:ind w:left="1134" w:right="0" w:hanging="425"/>
        <w:rPr>
          <w:sz w:val="23"/>
          <w:lang w:val="el-GR" w:eastAsia="zh-CN"/>
        </w:rPr>
      </w:pPr>
      <w:r>
        <w:rPr>
          <w:sz w:val="23"/>
          <w:lang w:val="el-GR" w:eastAsia="zh-CN"/>
        </w:rPr>
        <w:t xml:space="preserve">ηλικιακές, </w:t>
      </w:r>
    </w:p>
    <w:p>
      <w:pPr>
        <w:pStyle w:val="281"/>
        <w:numPr>
          <w:ilvl w:val="0"/>
          <w:numId w:val="8"/>
        </w:numPr>
        <w:spacing w:before="0" w:after="120"/>
        <w:ind w:left="1134" w:right="0" w:hanging="425"/>
        <w:rPr>
          <w:sz w:val="23"/>
          <w:lang w:val="el-GR" w:eastAsia="zh-CN"/>
        </w:rPr>
      </w:pPr>
      <w:r>
        <w:rPr>
          <w:sz w:val="23"/>
          <w:lang w:val="el-GR" w:eastAsia="zh-CN"/>
        </w:rPr>
        <w:t xml:space="preserve">σεξουαλικού προσανατολισμού, </w:t>
      </w:r>
    </w:p>
    <w:p>
      <w:pPr>
        <w:pStyle w:val="281"/>
        <w:numPr>
          <w:ilvl w:val="0"/>
          <w:numId w:val="8"/>
        </w:numPr>
        <w:spacing w:before="0" w:after="120"/>
        <w:ind w:left="1134" w:right="0" w:hanging="425"/>
        <w:rPr>
          <w:sz w:val="23"/>
          <w:lang w:val="el-GR" w:eastAsia="zh-CN"/>
        </w:rPr>
      </w:pPr>
      <w:r>
        <w:rPr>
          <w:sz w:val="23"/>
          <w:lang w:val="el-GR" w:eastAsia="zh-CN"/>
        </w:rPr>
        <w:t xml:space="preserve">θρησκευτικές, </w:t>
      </w:r>
    </w:p>
    <w:p>
      <w:pPr>
        <w:pStyle w:val="281"/>
        <w:numPr>
          <w:ilvl w:val="0"/>
          <w:numId w:val="8"/>
        </w:numPr>
        <w:spacing w:before="0" w:after="120"/>
        <w:ind w:left="1134" w:right="0" w:hanging="425"/>
        <w:rPr>
          <w:sz w:val="23"/>
          <w:lang w:val="el-GR" w:eastAsia="zh-CN"/>
        </w:rPr>
      </w:pPr>
      <w:r>
        <w:rPr>
          <w:rFonts w:hint="default"/>
          <w:sz w:val="23"/>
          <w:lang w:val="el-GR" w:eastAsia="zh-CN"/>
        </w:rPr>
        <w:t>ε</w:t>
      </w:r>
      <w:r>
        <w:rPr>
          <w:sz w:val="23"/>
          <w:lang w:val="en-US" w:eastAsia="zh-CN"/>
        </w:rPr>
        <w:t>θνικιστικές</w:t>
      </w:r>
      <w:r>
        <w:rPr>
          <w:sz w:val="23"/>
          <w:lang w:val="el-GR" w:eastAsia="zh-CN"/>
        </w:rPr>
        <w:t xml:space="preserve">. </w:t>
      </w:r>
      <w:r>
        <w:rPr>
          <w:sz w:val="23"/>
          <w:lang w:val="el-GR" w:eastAsia="zh-CN"/>
        </w:rPr>
        <w:fldChar w:fldCharType="begin"/>
      </w:r>
      <w:r>
        <w:rPr>
          <w:sz w:val="23"/>
          <w:lang w:val="el-GR" w:eastAsia="zh-CN"/>
        </w:rPr>
        <w:instrText xml:space="preserve"> QUOTE  "7"</w:instrText>
      </w:r>
      <w:r>
        <w:rPr>
          <w:sz w:val="23"/>
          <w:lang w:val="el-GR" w:eastAsia="zh-CN"/>
        </w:rPr>
        <w:fldChar w:fldCharType="separate"/>
      </w:r>
      <w:r>
        <w:rPr>
          <w:sz w:val="23"/>
          <w:lang w:val="el-GR" w:eastAsia="zh-CN"/>
        </w:rPr>
        <w:t>[7]</w:t>
      </w:r>
      <w:r>
        <w:rPr>
          <w:sz w:val="23"/>
          <w:lang w:val="el-GR" w:eastAsia="zh-CN"/>
        </w:rPr>
        <w:fldChar w:fldCharType="end"/>
      </w:r>
    </w:p>
    <w:p>
      <w:pPr>
        <w:pStyle w:val="281"/>
        <w:bidi w:val="0"/>
      </w:pPr>
      <w:r>
        <w:rPr>
          <w:lang w:val="el-GR" w:eastAsia="zh-CN"/>
        </w:rPr>
        <w:t xml:space="preserve">Αυτό οφείλεται στο γεγονός ότι τα δεδομένα που χρησιμοποιούνται για την εκπαίδευση τους περιέχουν συχνά προκαταλήψεις που ενισχύονται στο μοντέλο. </w:t>
      </w:r>
    </w:p>
    <w:p>
      <w:pPr>
        <w:pStyle w:val="281"/>
        <w:bidi w:val="0"/>
      </w:pPr>
      <w:r>
        <w:rPr>
          <w:lang w:val="el-GR" w:eastAsia="zh-CN"/>
        </w:rPr>
        <w:t xml:space="preserve">(Δείτε και τον πειραματικό κώδικα της </w:t>
      </w:r>
      <w:r>
        <w:rPr>
          <w:lang w:val="en-US" w:eastAsia="zh-CN"/>
        </w:rPr>
        <w:t xml:space="preserve">Google </w:t>
      </w:r>
      <w:r>
        <w:rPr>
          <w:lang w:val="el-GR" w:eastAsia="zh-CN"/>
        </w:rPr>
        <w:t xml:space="preserve">στη διεύθυνση </w:t>
      </w:r>
      <w:r>
        <w:fldChar w:fldCharType="begin"/>
      </w:r>
      <w:r>
        <w:instrText xml:space="preserve"> HYPERLINK "https://github.com/google-research/google-research/tree/master/label_bias"</w:instrText>
      </w:r>
      <w:r>
        <w:fldChar w:fldCharType="separate"/>
      </w:r>
      <w:r>
        <w:rPr>
          <w:rStyle w:val="23"/>
          <w:rFonts w:eastAsia="Times New Roman" w:cs="Calibri"/>
          <w:b w:val="0"/>
          <w:bCs w:val="0"/>
          <w:color w:val="auto"/>
          <w:szCs w:val="24"/>
          <w:lang w:val="el-GR" w:eastAsia="zh-CN" w:bidi="ar-SA"/>
        </w:rPr>
        <w:t>https://github.com/google-research/google-research/tree/master/label_bias</w:t>
      </w:r>
      <w:r>
        <w:fldChar w:fldCharType="end"/>
      </w:r>
      <w:r>
        <w:rPr>
          <w:lang w:val="el-GR" w:eastAsia="zh-CN"/>
        </w:rPr>
        <w:t xml:space="preserve">.) </w:t>
      </w:r>
      <w:r>
        <w:fldChar w:fldCharType="begin"/>
      </w:r>
      <w:r>
        <w:rPr>
          <w:lang w:val="el-GR" w:eastAsia="zh-CN"/>
        </w:rPr>
        <w:instrText xml:space="preserve"> QUOTE  "7"</w:instrText>
      </w:r>
      <w:r>
        <w:fldChar w:fldCharType="separate"/>
      </w:r>
      <w:r>
        <w:rPr>
          <w:lang w:val="el-GR" w:eastAsia="zh-CN"/>
        </w:rPr>
        <w:t>[7]</w:t>
      </w:r>
      <w:r>
        <w:rPr>
          <w:lang w:val="el-GR" w:eastAsia="zh-CN"/>
        </w:rPr>
        <w:fldChar w:fldCharType="end"/>
      </w:r>
    </w:p>
    <w:p>
      <w:pPr>
        <w:pStyle w:val="281"/>
        <w:rPr>
          <w:b w:val="0"/>
          <w:bCs w:val="0"/>
          <w:lang w:val="el-GR"/>
        </w:rPr>
      </w:pPr>
    </w:p>
    <w:p>
      <w:pPr>
        <w:pStyle w:val="282"/>
        <w:numPr>
          <w:ilvl w:val="1"/>
          <w:numId w:val="3"/>
        </w:numPr>
        <w:ind w:left="578" w:right="0" w:hanging="578"/>
        <w:rPr>
          <w:lang w:val="el-GR" w:eastAsia="zh-CN"/>
        </w:rPr>
      </w:pPr>
      <w:bookmarkStart w:id="51" w:name="_Toc6967"/>
      <w:r>
        <w:rPr>
          <w:lang w:val="el-GR" w:eastAsia="zh-CN"/>
        </w:rPr>
        <w:t>Συνήθεις καλές</w:t>
      </w:r>
      <w:r>
        <w:rPr>
          <w:rFonts w:hint="default"/>
          <w:lang w:val="el-GR" w:eastAsia="zh-CN"/>
        </w:rPr>
        <w:t xml:space="preserve"> </w:t>
      </w:r>
      <w:r>
        <w:rPr>
          <w:lang w:val="el-GR" w:eastAsia="zh-CN"/>
        </w:rPr>
        <w:t>πρακτικές ανάπτυξης αλγορίθμων Μηχανικής Μάθησης</w:t>
      </w:r>
      <w:bookmarkEnd w:id="51"/>
    </w:p>
    <w:p>
      <w:pPr>
        <w:pStyle w:val="283"/>
        <w:numPr>
          <w:ilvl w:val="2"/>
          <w:numId w:val="3"/>
        </w:numPr>
        <w:rPr>
          <w:rFonts w:hint="default"/>
          <w:lang w:val="el-GR" w:eastAsia="zh-CN"/>
        </w:rPr>
      </w:pPr>
      <w:bookmarkStart w:id="52" w:name="_Toc14837"/>
      <w:r>
        <w:rPr>
          <w:rFonts w:hint="default"/>
          <w:lang w:val="el-GR" w:eastAsia="zh-CN"/>
        </w:rPr>
        <w:t>Διαχωρισμός δεδομένων εκπαίδευσης/επαλήθευσης</w:t>
      </w:r>
      <w:bookmarkEnd w:id="52"/>
    </w:p>
    <w:p>
      <w:pPr>
        <w:pStyle w:val="281"/>
        <w:rPr>
          <w:rFonts w:hint="default"/>
          <w:lang w:val="el-GR"/>
        </w:rPr>
      </w:pPr>
      <w:r>
        <w:rPr>
          <w:rFonts w:hint="default"/>
          <w:lang w:val="el-GR"/>
        </w:rPr>
        <w:t xml:space="preserve">Για την ανάπτυξη τέτοιου είδους αλγορίθμων είναι απαραίτητο να πραγματοποιούνται πολλές δοκιμές μέχρι να επιτευχθεί το επιθυμητό αποτέλεσμα. Αυτό συμβαίνει διότι οι αλγόριθμοι είναι μεν γενικά εφαρμόσιμοι σε πολλά και διαφορετικά μεταξύ τους προβλήματα και ακόμα και πεδία, αλλά το κάθε πρόβλημα έχει μια μοναδικότητα στα δεδομένα του αλλά και στο στόχο που επιχειρεί να πετύχει. </w:t>
      </w:r>
    </w:p>
    <w:p>
      <w:pPr>
        <w:pStyle w:val="281"/>
        <w:rPr>
          <w:rFonts w:hint="default"/>
          <w:lang w:val="en-US"/>
        </w:rPr>
      </w:pPr>
      <w:r>
        <w:rPr>
          <w:rFonts w:hint="default"/>
          <w:lang w:val="el-GR"/>
        </w:rPr>
        <w:t>Όταν λοιπόν έχουμε διαθέσιμο ένα σύνολο δεδομένων και αναπτύσσουμε ένα μοντέλο με σκοπό την πρόβλεψη τιμών πολλές φορές δεν μπορούμε να κάνουμε δοκιμές σε νέα πραγματικά δεδομένα. Αντ’ αυτού διαχωρίζουμε εκ των προτέρων τα δεδομένα που έχουμε σε δύο σύνολα : εκπαίδευσης και επαλήθευσης (</w:t>
      </w:r>
      <w:r>
        <w:rPr>
          <w:rFonts w:hint="default"/>
          <w:lang w:val="en-US"/>
        </w:rPr>
        <w:t>training</w:t>
      </w:r>
      <w:r>
        <w:rPr>
          <w:rFonts w:hint="default"/>
          <w:lang w:val="el-GR"/>
        </w:rPr>
        <w:t xml:space="preserve">, </w:t>
      </w:r>
      <w:r>
        <w:rPr>
          <w:rFonts w:hint="default"/>
          <w:lang w:val="en-US"/>
        </w:rPr>
        <w:t>validation</w:t>
      </w:r>
      <w:r>
        <w:rPr>
          <w:rFonts w:hint="default"/>
          <w:lang w:val="el-GR"/>
        </w:rPr>
        <w:t>/</w:t>
      </w:r>
      <w:r>
        <w:rPr>
          <w:rFonts w:hint="default"/>
          <w:lang w:val="en-US"/>
        </w:rPr>
        <w:t>test</w:t>
      </w:r>
      <w:r>
        <w:rPr>
          <w:rFonts w:hint="default"/>
          <w:lang w:val="el-GR"/>
        </w:rPr>
        <w:t>)</w:t>
      </w:r>
      <w:r>
        <w:rPr>
          <w:rFonts w:hint="default"/>
          <w:lang w:val="en-US"/>
        </w:rPr>
        <w:t xml:space="preserve"> </w:t>
      </w:r>
    </w:p>
    <w:p>
      <w:pPr>
        <w:pStyle w:val="281"/>
        <w:rPr>
          <w:rFonts w:hint="default"/>
          <w:lang w:val="el-GR"/>
        </w:rPr>
      </w:pPr>
      <w:r>
        <w:rPr>
          <w:rFonts w:hint="default"/>
          <w:lang w:val="el-GR"/>
        </w:rPr>
        <w:t>Τα δεδομένα εκπαίδευσης χρησιμοποιούνται για την ανάπτυξη του μοντέλου και τα επαλήθευσης για την επαλήθευση</w:t>
      </w:r>
      <w:r>
        <w:rPr>
          <w:rFonts w:hint="default"/>
          <w:lang w:val="en-US"/>
        </w:rPr>
        <w:t xml:space="preserve"> </w:t>
      </w:r>
      <w:r>
        <w:rPr>
          <w:rFonts w:hint="default"/>
          <w:lang w:val="el-GR"/>
        </w:rPr>
        <w:t>της ακρίβειάς του. Τα τελευταία δεν είναι διαθέσιμα παρά μόνο μετά την διαδικασία εκπαίδευσης και είναι ενδεικτικά ως προς την ικανότητα γενίκευσης του αλγορίθμου.</w:t>
      </w:r>
    </w:p>
    <w:p>
      <w:pPr>
        <w:pStyle w:val="283"/>
        <w:numPr>
          <w:ilvl w:val="2"/>
          <w:numId w:val="3"/>
        </w:numPr>
        <w:rPr>
          <w:rFonts w:hint="default"/>
          <w:lang w:val="en-US" w:eastAsia="zh-CN"/>
        </w:rPr>
      </w:pPr>
      <w:bookmarkStart w:id="53" w:name="_Toc29222"/>
      <w:r>
        <w:rPr>
          <w:rFonts w:hint="default"/>
          <w:lang w:val="en-US" w:eastAsia="zh-CN"/>
        </w:rPr>
        <w:t>k-fold</w:t>
      </w:r>
      <w:bookmarkEnd w:id="53"/>
    </w:p>
    <w:p>
      <w:pPr>
        <w:pStyle w:val="281"/>
        <w:rPr>
          <w:rFonts w:hint="default"/>
          <w:lang w:val="en-US" w:eastAsia="zh-CN"/>
        </w:rPr>
      </w:pPr>
      <w:r>
        <w:rPr>
          <w:rFonts w:hint="default"/>
          <w:lang w:val="en-US" w:eastAsia="zh-CN"/>
        </w:rPr>
        <w:t xml:space="preserve">O </w:t>
      </w:r>
      <w:r>
        <w:rPr>
          <w:rFonts w:hint="default"/>
          <w:lang w:val="el-GR" w:eastAsia="zh-CN"/>
        </w:rPr>
        <w:t xml:space="preserve">αλγόριθμος </w:t>
      </w:r>
      <w:r>
        <w:rPr>
          <w:rFonts w:hint="default"/>
          <w:lang w:val="en-US" w:eastAsia="zh-CN"/>
        </w:rPr>
        <w:t xml:space="preserve">k-fold </w:t>
      </w:r>
      <w:r>
        <w:rPr>
          <w:rFonts w:hint="default"/>
          <w:lang w:val="el-GR" w:eastAsia="zh-CN"/>
        </w:rPr>
        <w:t xml:space="preserve">είναι μια </w:t>
      </w:r>
      <w:r>
        <w:rPr>
          <w:rFonts w:hint="default"/>
          <w:lang w:val="en-US" w:eastAsia="zh-CN"/>
        </w:rPr>
        <w:t>τεχνικ</w:t>
      </w:r>
      <w:r>
        <w:rPr>
          <w:rFonts w:hint="default"/>
          <w:lang w:val="el-GR" w:eastAsia="zh-CN"/>
        </w:rPr>
        <w:t xml:space="preserve">ή </w:t>
      </w:r>
      <w:r>
        <w:rPr>
          <w:rFonts w:hint="default"/>
          <w:lang w:val="en-US" w:eastAsia="zh-CN"/>
        </w:rPr>
        <w:t xml:space="preserve">επικύρωσης του </w:t>
      </w:r>
      <w:r>
        <w:rPr>
          <w:rFonts w:hint="default"/>
          <w:lang w:val="el-GR" w:eastAsia="zh-CN"/>
        </w:rPr>
        <w:t>βαθμού</w:t>
      </w:r>
      <w:r>
        <w:rPr>
          <w:rFonts w:hint="default"/>
          <w:lang w:val="en-US" w:eastAsia="zh-CN"/>
        </w:rPr>
        <w:t xml:space="preserve"> με τον οποίο τα αποτελέσματα μιας στατιστικής ανάλυσης </w:t>
      </w:r>
      <w:r>
        <w:rPr>
          <w:rFonts w:hint="default"/>
          <w:lang w:val="el-GR" w:eastAsia="zh-CN"/>
        </w:rPr>
        <w:t xml:space="preserve">μπορούν να </w:t>
      </w:r>
      <w:r>
        <w:rPr>
          <w:rFonts w:hint="default"/>
          <w:lang w:val="en-US" w:eastAsia="zh-CN"/>
        </w:rPr>
        <w:t xml:space="preserve">γενικευθούν σε ένα ανεξάρτητο σύνολο δεδομένων. </w:t>
      </w:r>
    </w:p>
    <w:p>
      <w:pPr>
        <w:pStyle w:val="281"/>
        <w:rPr>
          <w:rFonts w:hint="default"/>
          <w:lang w:val="el-GR"/>
        </w:rPr>
      </w:pPr>
      <w:r>
        <w:rPr>
          <w:rFonts w:hint="default"/>
          <w:lang w:val="el-GR"/>
        </w:rPr>
        <w:t xml:space="preserve">Σύμφωνα με την k-fold διασταυρούμενη επικύρωση </w:t>
      </w:r>
      <w:r>
        <w:rPr>
          <w:rFonts w:hint="default"/>
          <w:lang w:val="en-US"/>
        </w:rPr>
        <w:t>(cross validation)</w:t>
      </w:r>
      <w:r>
        <w:rPr>
          <w:rFonts w:hint="default"/>
          <w:lang w:val="el-GR"/>
        </w:rPr>
        <w:t>, το αρχικό δείγμα διαιρείται τυχαία σε k ίσου μεγέθους υπο-δείγματα. Από τα υπο-δείγματα k, ένα μόνο υπο-δείγμα διατηρείται ως σύνολο επικύρωσης για τη δοκιμή του μοντέλου και τα υπόλοιπα υπο-δείγματα k − 1 χρησιμοποιούνται ως δεδομένα εκπαίδευσης.</w:t>
      </w:r>
    </w:p>
    <w:p>
      <w:pPr>
        <w:pStyle w:val="281"/>
        <w:rPr>
          <w:rFonts w:hint="default"/>
          <w:lang w:val="el-GR"/>
        </w:rPr>
      </w:pPr>
      <w:r>
        <w:rPr>
          <w:rFonts w:hint="default"/>
          <w:lang w:val="el-GR"/>
        </w:rPr>
        <w:t xml:space="preserve"> Στη συνέχεια, η διαδικασία διασταυρούμενης επικύρωσης επαναλαμβάνεται k φορές, με καθένα από τα υπο-δείγματα k να χρησιμοποιείται ακριβώς μία φορά ως σύνολο επικύρωσης. Τέλος, ο μέσος όρος των αποτελεσμάτων k μπορεί να υπολογιστεί για να παραχθεί μία μοναδική εκτίμηση. </w:t>
      </w:r>
    </w:p>
    <w:p>
      <w:pPr>
        <w:pStyle w:val="281"/>
        <w:rPr>
          <w:rFonts w:hint="default"/>
          <w:lang w:val="el-GR"/>
        </w:rPr>
      </w:pPr>
      <w:r>
        <w:rPr>
          <w:rFonts w:hint="default"/>
          <w:lang w:val="el-GR"/>
        </w:rPr>
        <w:t xml:space="preserve">Το πλεονέκτημα αυτής της μεθόδου έναντι της επαναλαμβανόμενης τυχαίας υπο-δειγματοληψίας είναι ότι όλες οι παρατηρήσεις χρησιμοποιούνται τόσο για εκπαίδευση όσο και για επικύρωση και κάθε παρατήρηση χρησιμοποιείται για επικύρωση ακριβώς μία φορά. </w:t>
      </w:r>
    </w:p>
    <w:p>
      <w:pPr>
        <w:pStyle w:val="281"/>
        <w:rPr>
          <w:rFonts w:hint="default"/>
          <w:lang w:val="el-GR"/>
        </w:rPr>
      </w:pPr>
      <w:r>
        <w:rPr>
          <w:rFonts w:hint="default"/>
          <w:lang w:val="el-GR"/>
        </w:rPr>
        <w:t xml:space="preserve"> </w:t>
      </w:r>
    </w:p>
    <w:p>
      <w:pPr>
        <w:pStyle w:val="283"/>
        <w:numPr>
          <w:ilvl w:val="2"/>
          <w:numId w:val="3"/>
        </w:numPr>
        <w:rPr>
          <w:rFonts w:hint="default"/>
          <w:lang w:val="el-GR" w:eastAsia="zh-CN"/>
        </w:rPr>
      </w:pPr>
      <w:bookmarkStart w:id="54" w:name="_Toc10054"/>
      <w:r>
        <w:rPr>
          <w:rFonts w:hint="default"/>
          <w:lang w:val="en-US" w:eastAsia="zh-CN"/>
        </w:rPr>
        <w:t>Standardization</w:t>
      </w:r>
      <w:bookmarkEnd w:id="54"/>
      <w:r>
        <w:rPr>
          <w:rFonts w:hint="default"/>
          <w:lang w:val="en-US" w:eastAsia="zh-CN"/>
        </w:rPr>
        <w:t xml:space="preserve"> </w:t>
      </w:r>
    </w:p>
    <w:p>
      <w:pPr>
        <w:pStyle w:val="281"/>
        <w:bidi w:val="0"/>
        <w:rPr>
          <w:lang w:val="el-GR" w:eastAsia="zh-CN"/>
        </w:rPr>
      </w:pPr>
      <w:r>
        <w:rPr>
          <w:rFonts w:hint="default"/>
          <w:lang w:val="el-GR"/>
        </w:rPr>
        <w:t xml:space="preserve">Σε περιπτώσεις που τα δεδομένα έχουν πολλή μεγάλη διακύμανση στις πιθανές τιμές τους - ίσως και τάξεις μεγέθους - όπως αναφέρθηκε παραπάνω μπορέι κάποια </w:t>
      </w:r>
      <w:r>
        <w:rPr>
          <w:rFonts w:hint="default"/>
          <w:lang w:val="en-US"/>
        </w:rPr>
        <w:t xml:space="preserve">features </w:t>
      </w:r>
      <w:r>
        <w:rPr>
          <w:rFonts w:hint="default"/>
          <w:lang w:val="el-GR"/>
        </w:rPr>
        <w:t xml:space="preserve">να επισκιάσουν άλλα με αρνητική επίδραση στην εκπαίδευση του μοντέλου. Μετατρέποντας τα ώστε να βρίσκονται σε παρόμοια κλίμακα μπορεί να μετριαστεί η αρνητική επίδραση των τιμών αυτών. Μια τεχνική που μπορεί να ακολουθηθεί είναι να μετατραπούν οι τιμές των </w:t>
      </w:r>
      <w:r>
        <w:rPr>
          <w:rFonts w:hint="default"/>
          <w:lang w:val="en-US"/>
        </w:rPr>
        <w:t xml:space="preserve">features </w:t>
      </w:r>
      <w:r>
        <w:rPr>
          <w:rFonts w:hint="default"/>
          <w:lang w:val="el-GR"/>
        </w:rPr>
        <w:t xml:space="preserve">ώστε να είναι σε παρόμοια κλίμακα. Μια συνήθης τακτική είναι να κανονικοποιηθούν ώστε να  έχουν μέση τιμή 0 και διακύμανση 1 </w:t>
      </w:r>
      <w:r>
        <w:rPr>
          <w:rFonts w:hint="default"/>
          <w:lang w:val="en-US"/>
        </w:rPr>
        <w:t>(z-score)</w:t>
      </w:r>
      <w:r>
        <w:rPr>
          <w:rFonts w:hint="default"/>
          <w:lang w:val="el-GR"/>
        </w:rPr>
        <w:t xml:space="preserve">. </w:t>
      </w:r>
      <w:r>
        <w:rPr>
          <w:lang w:val="el-GR" w:eastAsia="zh-CN"/>
        </w:rPr>
        <w:fldChar w:fldCharType="begin"/>
      </w:r>
      <w:r>
        <w:rPr>
          <w:lang w:val="el-GR" w:eastAsia="zh-CN"/>
        </w:rPr>
        <w:instrText xml:space="preserve"> QUOTE  "11"</w:instrText>
      </w:r>
      <w:r>
        <w:rPr>
          <w:lang w:val="el-GR" w:eastAsia="zh-CN"/>
        </w:rPr>
        <w:fldChar w:fldCharType="separate"/>
      </w:r>
      <w:r>
        <w:rPr>
          <w:lang w:val="el-GR" w:eastAsia="zh-CN"/>
        </w:rPr>
        <w:t>[11]</w:t>
      </w:r>
      <w:r>
        <w:rPr>
          <w:lang w:val="el-GR" w:eastAsia="zh-CN"/>
        </w:rPr>
        <w:fldChar w:fldCharType="end"/>
      </w:r>
    </w:p>
    <w:p>
      <w:pPr>
        <w:pStyle w:val="281"/>
        <w:bidi w:val="0"/>
        <w:rPr>
          <w:rFonts w:hint="default"/>
          <w:lang w:val="el-GR" w:eastAsia="zh-CN"/>
        </w:rPr>
      </w:pPr>
    </w:p>
    <w:p>
      <w:pPr>
        <w:pStyle w:val="283"/>
        <w:numPr>
          <w:ilvl w:val="2"/>
          <w:numId w:val="3"/>
        </w:numPr>
        <w:rPr>
          <w:rFonts w:hint="default"/>
          <w:lang w:val="en-US" w:eastAsia="zh-CN"/>
        </w:rPr>
      </w:pPr>
      <w:bookmarkStart w:id="55" w:name="_Toc24064"/>
      <w:r>
        <w:rPr>
          <w:rFonts w:hint="default"/>
          <w:lang w:val="el-GR" w:eastAsia="zh-CN"/>
        </w:rPr>
        <w:t xml:space="preserve">Διαχείριση </w:t>
      </w:r>
      <w:r>
        <w:rPr>
          <w:rFonts w:hint="default"/>
          <w:lang w:val="en-US" w:eastAsia="zh-CN"/>
        </w:rPr>
        <w:t>Outliers</w:t>
      </w:r>
      <w:bookmarkEnd w:id="55"/>
    </w:p>
    <w:p>
      <w:pPr>
        <w:pStyle w:val="281"/>
        <w:rPr>
          <w:rFonts w:hint="default"/>
          <w:b w:val="0"/>
          <w:bCs w:val="0"/>
        </w:rPr>
      </w:pPr>
      <w:r>
        <w:rPr>
          <w:rFonts w:hint="default"/>
          <w:b w:val="0"/>
          <w:bCs w:val="0"/>
          <w:lang w:val="en-US"/>
        </w:rPr>
        <w:t xml:space="preserve">Outliers </w:t>
      </w:r>
      <w:r>
        <w:rPr>
          <w:rFonts w:hint="default"/>
          <w:b w:val="0"/>
          <w:bCs w:val="0"/>
          <w:lang w:val="el-GR"/>
        </w:rPr>
        <w:t xml:space="preserve">είναι παρατηρήσεις που είναι πολύ διαφορετικές από τις άλλες σε μία ή περισσότερες από τις τιμές των </w:t>
      </w:r>
      <w:r>
        <w:rPr>
          <w:rFonts w:hint="default"/>
          <w:b w:val="0"/>
          <w:bCs w:val="0"/>
          <w:lang w:val="en-US"/>
        </w:rPr>
        <w:t xml:space="preserve">features. </w:t>
      </w:r>
      <w:r>
        <w:rPr>
          <w:rFonts w:hint="default"/>
          <w:b w:val="0"/>
          <w:bCs w:val="0"/>
        </w:rPr>
        <w:t>Οι ακραίες</w:t>
      </w:r>
      <w:r>
        <w:rPr>
          <w:rFonts w:hint="default"/>
          <w:b w:val="0"/>
          <w:bCs w:val="0"/>
          <w:lang w:val="en-US"/>
        </w:rPr>
        <w:t xml:space="preserve"> </w:t>
      </w:r>
      <w:r>
        <w:rPr>
          <w:rFonts w:hint="default"/>
          <w:b w:val="0"/>
          <w:bCs w:val="0"/>
          <w:lang w:val="el-GR"/>
        </w:rPr>
        <w:t>αυτές</w:t>
      </w:r>
      <w:r>
        <w:rPr>
          <w:rFonts w:hint="default"/>
          <w:b w:val="0"/>
          <w:bCs w:val="0"/>
        </w:rPr>
        <w:t xml:space="preserve"> τιμές μπορούν συνήθως να ανιχνευθούν με κάποια απλή αρχική </w:t>
      </w:r>
      <w:r>
        <w:rPr>
          <w:rFonts w:hint="default"/>
          <w:b w:val="0"/>
          <w:bCs w:val="0"/>
          <w:lang w:val="el-GR"/>
        </w:rPr>
        <w:t xml:space="preserve">εξέταση των </w:t>
      </w:r>
      <w:r>
        <w:rPr>
          <w:rFonts w:hint="default"/>
          <w:b w:val="0"/>
          <w:bCs w:val="0"/>
        </w:rPr>
        <w:t xml:space="preserve">δεδομένων. Αρχικά, </w:t>
      </w:r>
      <w:r>
        <w:rPr>
          <w:rFonts w:hint="default"/>
          <w:b w:val="0"/>
          <w:bCs w:val="0"/>
          <w:lang w:val="el-GR"/>
        </w:rPr>
        <w:t xml:space="preserve">μπορεί να προσδιοριστεί </w:t>
      </w:r>
      <w:r>
        <w:rPr>
          <w:rFonts w:hint="default"/>
          <w:b w:val="0"/>
          <w:bCs w:val="0"/>
        </w:rPr>
        <w:t xml:space="preserve">εάν μια </w:t>
      </w:r>
      <w:r>
        <w:rPr>
          <w:rFonts w:hint="default"/>
          <w:b w:val="0"/>
          <w:bCs w:val="0"/>
          <w:lang w:val="el-GR"/>
        </w:rPr>
        <w:t xml:space="preserve">ακραία </w:t>
      </w:r>
      <w:r>
        <w:rPr>
          <w:rFonts w:hint="default"/>
          <w:b w:val="0"/>
          <w:bCs w:val="0"/>
        </w:rPr>
        <w:t>τιμή είναι απλώς μια μη έγκυρη ή εσφαλμένη καταχώριση που μπορεί να αγνοηθεί.</w:t>
      </w:r>
      <w:r>
        <w:rPr>
          <w:rFonts w:hint="default"/>
          <w:b w:val="0"/>
          <w:bCs w:val="0"/>
          <w:lang w:val="el-GR"/>
        </w:rPr>
        <w:t xml:space="preserve"> </w:t>
      </w:r>
      <w:r>
        <w:rPr>
          <w:rFonts w:hint="default"/>
          <w:b w:val="0"/>
          <w:bCs w:val="0"/>
        </w:rPr>
        <w:t>Εάν διαπιστ</w:t>
      </w:r>
      <w:r>
        <w:rPr>
          <w:rFonts w:hint="default"/>
          <w:b w:val="0"/>
          <w:bCs w:val="0"/>
          <w:lang w:val="el-GR"/>
        </w:rPr>
        <w:t xml:space="preserve">ωθεί </w:t>
      </w:r>
      <w:r>
        <w:rPr>
          <w:rFonts w:hint="default"/>
          <w:b w:val="0"/>
          <w:bCs w:val="0"/>
        </w:rPr>
        <w:t xml:space="preserve">ότι ένα ακραίο στοιχείο δεν παρέχει πολύτιμες πληροφορίες, είναι αποδεκτό </w:t>
      </w:r>
      <w:r>
        <w:rPr>
          <w:rFonts w:hint="default"/>
          <w:b w:val="0"/>
          <w:bCs w:val="0"/>
          <w:lang w:val="el-GR"/>
        </w:rPr>
        <w:t>απλώς να απορριφθεί</w:t>
      </w:r>
      <w:r>
        <w:rPr>
          <w:rFonts w:hint="default"/>
          <w:b w:val="0"/>
          <w:bCs w:val="0"/>
        </w:rPr>
        <w:t xml:space="preserve">. Ωστόσο, εάν </w:t>
      </w:r>
      <w:r>
        <w:rPr>
          <w:rFonts w:hint="default"/>
          <w:b w:val="0"/>
          <w:bCs w:val="0"/>
          <w:lang w:val="el-GR"/>
        </w:rPr>
        <w:t xml:space="preserve">διαπιστωθεί </w:t>
      </w:r>
      <w:r>
        <w:rPr>
          <w:rFonts w:hint="default"/>
          <w:b w:val="0"/>
          <w:bCs w:val="0"/>
        </w:rPr>
        <w:t xml:space="preserve">ότι οι ακραίες τιμές μπορεί να αντιπροσωπεύουν κάποια πραγματική αλλά σπάνια σχέση ή αν </w:t>
      </w:r>
      <w:r>
        <w:rPr>
          <w:rFonts w:hint="default"/>
          <w:b w:val="0"/>
          <w:bCs w:val="0"/>
          <w:lang w:val="el-GR"/>
        </w:rPr>
        <w:t xml:space="preserve">είναι πιθανό </w:t>
      </w:r>
      <w:r>
        <w:rPr>
          <w:rFonts w:hint="default"/>
          <w:b w:val="0"/>
          <w:bCs w:val="0"/>
        </w:rPr>
        <w:t xml:space="preserve">οι πληροφορίες από τα άλλα χαρακτηριστικά σε αυτές τις παρατηρήσεις </w:t>
      </w:r>
      <w:r>
        <w:rPr>
          <w:rFonts w:hint="default"/>
          <w:b w:val="0"/>
          <w:bCs w:val="0"/>
          <w:lang w:val="el-GR"/>
        </w:rPr>
        <w:t xml:space="preserve">να </w:t>
      </w:r>
      <w:r>
        <w:rPr>
          <w:rFonts w:hint="default"/>
          <w:b w:val="0"/>
          <w:bCs w:val="0"/>
        </w:rPr>
        <w:t xml:space="preserve">είναι πολύ πολύτιμες για να απορριφθούν, </w:t>
      </w:r>
      <w:r>
        <w:rPr>
          <w:rFonts w:hint="default"/>
          <w:b w:val="0"/>
          <w:bCs w:val="0"/>
          <w:lang w:val="el-GR"/>
        </w:rPr>
        <w:t xml:space="preserve">μπορεί να </w:t>
      </w:r>
      <w:r>
        <w:rPr>
          <w:rFonts w:hint="default"/>
          <w:b w:val="0"/>
          <w:bCs w:val="0"/>
        </w:rPr>
        <w:t>χρησιμοποι</w:t>
      </w:r>
      <w:r>
        <w:rPr>
          <w:rFonts w:hint="default"/>
          <w:b w:val="0"/>
          <w:bCs w:val="0"/>
          <w:lang w:val="el-GR"/>
        </w:rPr>
        <w:t xml:space="preserve">ηθεί </w:t>
      </w:r>
      <w:r>
        <w:rPr>
          <w:rFonts w:hint="default"/>
          <w:b w:val="0"/>
          <w:bCs w:val="0"/>
        </w:rPr>
        <w:t>μία από τις ακόλουθες τεχνικές: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Για κατηγορικές μεταβλητές, οι τιμές μπορούν να τοποθετηθούν σε μια γενική κατηγορία «Άλλο».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Οι ακραίες ποσοτικές μεταβλητές, μπορούν να οριστούν στη χαμηλότερη ή υψηλότερη μη ακραία τιμή, ή αναγκάζοντας τους να μην είναι μεγαλύτερες από τρεις τυπικές αποκλίσεις από τον μέσο όρο</w:t>
      </w:r>
    </w:p>
    <w:p>
      <w:pPr>
        <w:pStyle w:val="281"/>
        <w:rPr>
          <w:rFonts w:hint="default"/>
          <w:b w:val="0"/>
          <w:bCs w:val="0"/>
        </w:rPr>
      </w:pPr>
      <w:r>
        <w:rPr>
          <w:rFonts w:hint="default"/>
          <w:b w:val="0"/>
          <w:bCs w:val="0"/>
        </w:rPr>
        <w:t>Οποιαδήποτε από αυτές τις προσεγγίσεις διατηρεί την παρατήρηση,</w:t>
      </w:r>
      <w:r>
        <w:rPr>
          <w:rFonts w:hint="default"/>
          <w:b w:val="0"/>
          <w:bCs w:val="0"/>
          <w:lang w:val="el-GR"/>
        </w:rPr>
        <w:t xml:space="preserve"> </w:t>
      </w:r>
      <w:r>
        <w:rPr>
          <w:rFonts w:hint="default"/>
          <w:b w:val="0"/>
          <w:bCs w:val="0"/>
        </w:rPr>
        <w:t>το οποίο μπορεί να περιέχει άλλες πολύτιμες πληροφορίες από άλλα χαρακτηριστικά.</w:t>
      </w:r>
    </w:p>
    <w:p>
      <w:pPr>
        <w:pStyle w:val="281"/>
        <w:numPr>
          <w:ilvl w:val="0"/>
          <w:numId w:val="0"/>
        </w:numPr>
        <w:ind w:leftChars="0"/>
        <w:rPr>
          <w:rFonts w:hint="default"/>
          <w:b w:val="0"/>
          <w:bCs w:val="0"/>
          <w:lang w:val="en-US" w:eastAsia="zh-CN"/>
        </w:rPr>
      </w:pPr>
      <w:r>
        <w:rPr>
          <w:rFonts w:hint="default"/>
          <w:b w:val="0"/>
          <w:bCs w:val="0"/>
          <w:lang w:val="el-GR"/>
        </w:rPr>
        <w:t xml:space="preserve">Για αλγόριθμους που ενσωματώνουν ένα </w:t>
      </w:r>
      <w:r>
        <w:rPr>
          <w:rFonts w:hint="default"/>
          <w:b w:val="0"/>
          <w:bCs w:val="0"/>
          <w:lang w:val="en-US"/>
        </w:rPr>
        <w:t>loss function</w:t>
      </w:r>
      <w:r>
        <w:rPr>
          <w:rFonts w:hint="default"/>
          <w:b w:val="0"/>
          <w:bCs w:val="0"/>
          <w:lang w:val="el-GR"/>
        </w:rPr>
        <w:t xml:space="preserve"> για να κατευθύνει τη διαδικασία εκπαίδευσης, μπορεί να χρησιμοποιηθεί το </w:t>
      </w:r>
      <w:r>
        <w:rPr>
          <w:rFonts w:hint="default"/>
          <w:b w:val="0"/>
          <w:bCs w:val="0"/>
          <w:lang w:val="en-US"/>
        </w:rPr>
        <w:t xml:space="preserve">Huber loss function </w:t>
      </w:r>
      <w:r>
        <w:rPr>
          <w:rFonts w:hint="default"/>
          <w:b w:val="0"/>
          <w:bCs w:val="0"/>
          <w:lang w:val="el-GR"/>
        </w:rPr>
        <w:t xml:space="preserve">(Huber 1964), η οποία μειώνει σημαντικά την επίδραση των ακραίων τιμών στον υπολογισμό του </w:t>
      </w:r>
      <w:r>
        <w:rPr>
          <w:rFonts w:hint="default"/>
          <w:b w:val="0"/>
          <w:bCs w:val="0"/>
          <w:lang w:val="en-US"/>
        </w:rPr>
        <w:t>loss</w:t>
      </w:r>
      <w:r>
        <w:rPr>
          <w:rFonts w:hint="default"/>
          <w:b w:val="0"/>
          <w:bCs w:val="0"/>
          <w:lang w:val="el-GR" w:eastAsia="zh-CN"/>
        </w:rPr>
        <w:fldChar w:fldCharType="begin"/>
      </w:r>
      <w:r>
        <w:rPr>
          <w:rFonts w:hint="default"/>
          <w:b w:val="0"/>
          <w:bCs w:val="0"/>
          <w:lang w:val="el-GR" w:eastAsia="zh-CN"/>
        </w:rPr>
        <w:instrText xml:space="preserve"> QUOTE  "11"</w:instrText>
      </w:r>
      <w:r>
        <w:rPr>
          <w:rFonts w:hint="default"/>
          <w:b w:val="0"/>
          <w:bCs w:val="0"/>
          <w:lang w:val="el-GR" w:eastAsia="zh-CN"/>
        </w:rPr>
        <w:fldChar w:fldCharType="separate"/>
      </w:r>
      <w:r>
        <w:rPr>
          <w:rFonts w:hint="default"/>
          <w:b w:val="0"/>
          <w:bCs w:val="0"/>
          <w:lang w:val="el-GR" w:eastAsia="zh-CN"/>
        </w:rPr>
        <w:t>[11]</w:t>
      </w:r>
      <w:r>
        <w:rPr>
          <w:rFonts w:hint="default"/>
          <w:b w:val="0"/>
          <w:bCs w:val="0"/>
          <w:lang w:val="el-GR" w:eastAsia="zh-CN"/>
        </w:rPr>
        <w:fldChar w:fldCharType="end"/>
      </w:r>
    </w:p>
    <w:p>
      <w:pPr>
        <w:pStyle w:val="281"/>
        <w:numPr>
          <w:ilvl w:val="0"/>
          <w:numId w:val="0"/>
        </w:numPr>
        <w:ind w:leftChars="0"/>
        <w:rPr>
          <w:rFonts w:hint="default"/>
          <w:b w:val="0"/>
          <w:bCs w:val="0"/>
        </w:rPr>
      </w:pPr>
    </w:p>
    <w:p>
      <w:pPr>
        <w:pStyle w:val="283"/>
        <w:numPr>
          <w:ilvl w:val="2"/>
          <w:numId w:val="3"/>
        </w:numPr>
        <w:rPr>
          <w:rFonts w:hint="default"/>
          <w:lang w:val="el-GR" w:eastAsia="zh-CN"/>
        </w:rPr>
      </w:pPr>
      <w:bookmarkStart w:id="56" w:name="_Toc10738"/>
      <w:r>
        <w:rPr>
          <w:rFonts w:hint="default"/>
          <w:lang w:val="el-GR" w:eastAsia="zh-CN"/>
        </w:rPr>
        <w:t>Binning</w:t>
      </w:r>
      <w:bookmarkEnd w:id="56"/>
    </w:p>
    <w:p>
      <w:pPr>
        <w:pStyle w:val="281"/>
        <w:rPr>
          <w:rFonts w:hint="default"/>
          <w:b w:val="0"/>
          <w:bCs w:val="0"/>
          <w:lang w:val="el-GR"/>
        </w:rPr>
      </w:pPr>
      <w:r>
        <w:rPr>
          <w:rFonts w:hint="default"/>
          <w:b w:val="0"/>
          <w:bCs w:val="0"/>
        </w:rPr>
        <w:t>Binning είναι η διαδικασία διακριτοποίησης αριθμητικών μεταβλητών σε λιγότερες κατηγορικές αντίστοιχες. Για</w:t>
      </w:r>
      <w:r>
        <w:rPr>
          <w:rFonts w:hint="default"/>
          <w:b w:val="0"/>
          <w:bCs w:val="0"/>
          <w:lang w:val="en-US"/>
        </w:rPr>
        <w:t xml:space="preserve"> </w:t>
      </w:r>
      <w:r>
        <w:rPr>
          <w:rFonts w:hint="default"/>
          <w:b w:val="0"/>
          <w:bCs w:val="0"/>
        </w:rPr>
        <w:t xml:space="preserve">παράδειγμα, οι μεταβλητές «ηλικίας» συχνά δεσμεύονται σε κατηγορίες όπως 20–39, 40–59 και 60–79. </w:t>
      </w:r>
      <w:r>
        <w:rPr>
          <w:rFonts w:hint="default"/>
          <w:b w:val="0"/>
          <w:bCs w:val="0"/>
          <w:lang w:val="el-GR"/>
        </w:rPr>
        <w:t xml:space="preserve">Χτίζοντας ένα </w:t>
      </w:r>
      <w:r>
        <w:rPr>
          <w:rFonts w:hint="default"/>
          <w:b w:val="0"/>
          <w:bCs w:val="0"/>
        </w:rPr>
        <w:t xml:space="preserve">μοντέλο για κάθε μεμονωμένη ηλικία πιθανότατα δεν παρέχει περισσότερες πληροφορίες </w:t>
      </w:r>
      <w:r>
        <w:rPr>
          <w:rFonts w:hint="default"/>
          <w:b w:val="0"/>
          <w:bCs w:val="0"/>
          <w:lang w:val="el-GR"/>
        </w:rPr>
        <w:t xml:space="preserve">συγκριτικά με </w:t>
      </w:r>
      <w:r>
        <w:rPr>
          <w:rFonts w:hint="default"/>
          <w:b w:val="0"/>
          <w:bCs w:val="0"/>
        </w:rPr>
        <w:t>ένα μοντέλο</w:t>
      </w:r>
      <w:r>
        <w:rPr>
          <w:rFonts w:hint="default"/>
          <w:b w:val="0"/>
          <w:bCs w:val="0"/>
          <w:lang w:val="el-GR"/>
        </w:rPr>
        <w:t xml:space="preserve"> που χρησιμοποιεί</w:t>
      </w:r>
      <w:r>
        <w:rPr>
          <w:rFonts w:hint="default"/>
          <w:b w:val="0"/>
          <w:bCs w:val="0"/>
        </w:rPr>
        <w:t xml:space="preserve"> ηλικιακ</w:t>
      </w:r>
      <w:r>
        <w:rPr>
          <w:rFonts w:hint="default"/>
          <w:b w:val="0"/>
          <w:bCs w:val="0"/>
          <w:lang w:val="el-GR"/>
        </w:rPr>
        <w:t>ές</w:t>
      </w:r>
      <w:r>
        <w:rPr>
          <w:rFonts w:hint="default"/>
          <w:b w:val="0"/>
          <w:bCs w:val="0"/>
        </w:rPr>
        <w:t xml:space="preserve"> ομάδ</w:t>
      </w:r>
      <w:r>
        <w:rPr>
          <w:rFonts w:hint="default"/>
          <w:b w:val="0"/>
          <w:bCs w:val="0"/>
          <w:lang w:val="el-GR"/>
        </w:rPr>
        <w:t>ες</w:t>
      </w:r>
      <w:r>
        <w:rPr>
          <w:rFonts w:hint="default"/>
          <w:b w:val="0"/>
          <w:bCs w:val="0"/>
        </w:rPr>
        <w:t xml:space="preserve">. Το Binning τείνει να δημιουργεί ένα πιο αποτελεσματικό μοντέλο πρόβλεψης και μπορεί να κάνει το μοντέλο </w:t>
      </w:r>
      <w:r>
        <w:rPr>
          <w:rFonts w:hint="default"/>
          <w:b w:val="0"/>
          <w:bCs w:val="0"/>
          <w:lang w:val="el-GR"/>
        </w:rPr>
        <w:t xml:space="preserve">πιο </w:t>
      </w:r>
      <w:r>
        <w:rPr>
          <w:rFonts w:hint="default"/>
          <w:b w:val="0"/>
          <w:bCs w:val="0"/>
        </w:rPr>
        <w:t>ερμηνεύ</w:t>
      </w:r>
      <w:r>
        <w:rPr>
          <w:rFonts w:hint="default"/>
          <w:b w:val="0"/>
          <w:bCs w:val="0"/>
          <w:lang w:val="el-GR"/>
        </w:rPr>
        <w:t>σιμο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Μείωση του αντίκτυπου των </w:t>
      </w:r>
      <w:r>
        <w:rPr>
          <w:rFonts w:hint="default"/>
          <w:sz w:val="23"/>
          <w:lang w:val="en-US" w:eastAsia="zh-CN"/>
        </w:rPr>
        <w:t>Outliers</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Ενσωμάτωση τιμών που λείπουν</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Διαχείριση μεταβλητών υψηλής πληθικότητας</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Μείωση του θορύβου ή της μη γραμμικότητας</w:t>
      </w:r>
    </w:p>
    <w:p>
      <w:pPr>
        <w:pStyle w:val="281"/>
        <w:rPr>
          <w:rFonts w:eastAsia="Times New Roman" w:cs="Calibri"/>
          <w:b w:val="0"/>
          <w:bCs w:val="0"/>
          <w:color w:val="auto"/>
          <w:sz w:val="23"/>
          <w:szCs w:val="20"/>
          <w:lang w:val="en-US" w:eastAsia="zh-CN" w:bidi="ar-SA"/>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widowControl/>
        <w:numPr>
          <w:ilvl w:val="0"/>
          <w:numId w:val="0"/>
        </w:numPr>
        <w:suppressAutoHyphens/>
        <w:bidi w:val="0"/>
        <w:spacing w:before="0" w:after="120"/>
        <w:jc w:val="both"/>
        <w:rPr>
          <w:rFonts w:hint="default"/>
          <w:b w:val="0"/>
          <w:bCs w:val="0"/>
        </w:rPr>
      </w:pPr>
    </w:p>
    <w:p>
      <w:pPr>
        <w:pStyle w:val="283"/>
        <w:numPr>
          <w:ilvl w:val="2"/>
          <w:numId w:val="3"/>
        </w:numPr>
        <w:rPr>
          <w:rFonts w:hint="default" w:ascii="Calibri" w:hAnsi="Calibri" w:eastAsia="Times New Roman" w:cs="Calibri"/>
          <w:b/>
          <w:bCs/>
          <w:color w:val="auto"/>
          <w:sz w:val="22"/>
          <w:szCs w:val="26"/>
          <w:lang w:val="el-GR" w:eastAsia="zh-CN" w:bidi="ar-SA"/>
        </w:rPr>
      </w:pPr>
      <w:bookmarkStart w:id="57" w:name="_Toc24166"/>
      <w:r>
        <w:rPr>
          <w:rFonts w:hint="default"/>
          <w:lang w:val="el-GR" w:eastAsia="zh-CN"/>
        </w:rPr>
        <w:t xml:space="preserve">Αντιμετώπιση </w:t>
      </w:r>
      <w:r>
        <w:rPr>
          <w:rFonts w:hint="default" w:ascii="Calibri" w:hAnsi="Calibri" w:eastAsia="Times New Roman" w:cs="Calibri"/>
          <w:b/>
          <w:bCs/>
          <w:color w:val="auto"/>
          <w:sz w:val="22"/>
          <w:szCs w:val="26"/>
          <w:lang w:val="el-GR" w:eastAsia="zh-CN" w:bidi="ar-SA"/>
        </w:rPr>
        <w:t>τιμών</w:t>
      </w:r>
      <w:r>
        <w:rPr>
          <w:rFonts w:hint="default" w:ascii="Calibri" w:hAnsi="Calibri" w:eastAsia="Times New Roman" w:cs="Calibri"/>
          <w:b/>
          <w:bCs/>
          <w:color w:val="auto"/>
          <w:sz w:val="22"/>
          <w:szCs w:val="26"/>
          <w:lang w:val="en-US" w:eastAsia="zh-CN" w:bidi="ar-SA"/>
        </w:rPr>
        <w:t xml:space="preserve"> </w:t>
      </w:r>
      <w:r>
        <w:rPr>
          <w:rFonts w:hint="default" w:ascii="Calibri" w:hAnsi="Calibri" w:eastAsia="Times New Roman" w:cs="Calibri"/>
          <w:b/>
          <w:bCs/>
          <w:color w:val="auto"/>
          <w:sz w:val="22"/>
          <w:szCs w:val="26"/>
          <w:lang w:val="el-GR" w:eastAsia="zh-CN" w:bidi="ar-SA"/>
        </w:rPr>
        <w:t>που απουσιάζουν</w:t>
      </w:r>
      <w:bookmarkEnd w:id="57"/>
    </w:p>
    <w:p>
      <w:pPr>
        <w:pStyle w:val="281"/>
        <w:rPr>
          <w:rFonts w:hint="default"/>
          <w:b w:val="0"/>
          <w:bCs w:val="0"/>
          <w:lang w:val="el-GR"/>
        </w:rPr>
      </w:pPr>
      <w:r>
        <w:rPr>
          <w:rFonts w:hint="default"/>
          <w:b w:val="0"/>
          <w:bCs w:val="0"/>
          <w:lang w:val="el-GR"/>
        </w:rPr>
        <w:t xml:space="preserve">Σε περιπτώσεις που τιμές απουσιάζουν από τα δεδομένα κάποιες </w:t>
      </w:r>
      <w:r>
        <w:rPr>
          <w:rFonts w:hint="default"/>
          <w:b w:val="0"/>
          <w:bCs w:val="0"/>
        </w:rPr>
        <w:t>πρακτικές</w:t>
      </w:r>
      <w:r>
        <w:rPr>
          <w:rFonts w:hint="default"/>
          <w:b w:val="0"/>
          <w:bCs w:val="0"/>
          <w:lang w:val="el-GR"/>
        </w:rPr>
        <w:t xml:space="preserve"> για την διαχείριση της καταστάσεις είναι: </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Χρήση Naïve Bayes μοντέλων. Οι τιμές που λείπουν για την εκπαίδευση και τη βαθμολογία προκύπτουν υπολογίζοντας την πιθανότητα με βάση τα παρατηρούμενα χαρακτηριστικά. Λόγω της υπό όρους ανεξαρτησίας μεταξύ των χαρακτηριστικών, ο </w:t>
      </w:r>
      <w:r>
        <w:rPr>
          <w:rFonts w:hint="default"/>
          <w:sz w:val="23"/>
          <w:lang w:val="en-US" w:eastAsia="zh-CN"/>
        </w:rPr>
        <w:t xml:space="preserve">Naive </w:t>
      </w:r>
      <w:r>
        <w:rPr>
          <w:rFonts w:hint="default"/>
          <w:sz w:val="23"/>
          <w:lang w:val="el-GR" w:eastAsia="zh-CN"/>
        </w:rPr>
        <w:t>Bayes</w:t>
      </w:r>
      <w:r>
        <w:rPr>
          <w:rFonts w:hint="default"/>
          <w:sz w:val="23"/>
          <w:lang w:val="en-US" w:eastAsia="zh-CN"/>
        </w:rPr>
        <w:t xml:space="preserve"> </w:t>
      </w:r>
      <w:r>
        <w:rPr>
          <w:rFonts w:hint="default"/>
          <w:sz w:val="23"/>
          <w:lang w:val="el-GR" w:eastAsia="zh-CN"/>
        </w:rPr>
        <w:t>αλγόριθμος αγνοεί ένα χαρακτηριστικό μόνο όταν λείπει η τιμή του.</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Imputation: </w:t>
      </w:r>
      <w:r>
        <w:rPr>
          <w:rFonts w:hint="default"/>
          <w:sz w:val="23"/>
          <w:lang w:val="el-GR" w:eastAsia="zh-CN"/>
        </w:rPr>
        <w:t>αντικατάσταση μιας τιμής που λείπει με πληροφορίες που προέρχονται από</w:t>
      </w:r>
      <w:r>
        <w:rPr>
          <w:rFonts w:hint="default"/>
          <w:sz w:val="23"/>
          <w:lang w:val="en-US" w:eastAsia="zh-CN"/>
        </w:rPr>
        <w:t xml:space="preserve"> </w:t>
      </w:r>
      <w:r>
        <w:rPr>
          <w:rFonts w:hint="default"/>
          <w:sz w:val="23"/>
          <w:lang w:val="el-GR" w:eastAsia="zh-CN"/>
        </w:rPr>
        <w:t>άλλες υπαρκτές στα δεδομένα εκπαίδευσης.</w:t>
      </w:r>
      <w:r>
        <w:rPr>
          <w:rFonts w:hint="default"/>
          <w:sz w:val="23"/>
          <w:lang w:val="en-US" w:eastAsia="zh-CN"/>
        </w:rPr>
        <w:t xml:space="preserve"> </w:t>
      </w:r>
      <w:r>
        <w:rPr>
          <w:rFonts w:hint="default"/>
          <w:sz w:val="23"/>
          <w:lang w:val="el-GR" w:eastAsia="zh-CN"/>
        </w:rPr>
        <w:t>Για κανονικά κατανεμημένες μεταβλητές η αντικατάσταση μιας τιμής που λείπει μπορεί να γίνει με τον μέσο όρο. Όμως για μη κανονικά κατανεμημένες μεταβλητές ή μεταβλητές που έχουν υψηλό ποσοστό τιμών που λείπουν, ο καταλογισμός μέσου μπορεί να αλλάξει δραστικά την κατανομή μιας μεταβλητής και να επηρεάσει αρνητικά προγνωστική ακρίβεια.</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Δέντρα απόφασης: Τα δέντρα απόφασης επιτρέπουν άμεση χρήση τιμών που λείπουν με δύο συνήθεις τρόπους:</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Όταν καθορίζεται ένας κανόνας διαχωρισμού, η έλλειψη μπορεί να θεωρηθεί ως έγκυρη τιμή εισόδου και οι τιμές που λείπουν μπορούν είτε να τοποθετηθούν στην πλευρά του κανόνα διαχωρισμού που κάνει την καλύτερη πρόβλεψη ή να αντιστοιχιστούν σε ξεχωριστό κλάδο διαχωρισμού.</w:t>
      </w:r>
    </w:p>
    <w:p>
      <w:pPr>
        <w:pStyle w:val="281"/>
        <w:numPr>
          <w:ilvl w:val="1"/>
          <w:numId w:val="8"/>
        </w:numPr>
        <w:spacing w:before="0" w:after="120"/>
        <w:ind w:left="1554" w:leftChars="0" w:right="0" w:hanging="425"/>
        <w:rPr>
          <w:rFonts w:hint="default"/>
          <w:sz w:val="23"/>
          <w:lang w:val="el-GR" w:eastAsia="zh-CN"/>
        </w:rPr>
      </w:pPr>
      <w:r>
        <w:rPr>
          <w:rFonts w:hint="default"/>
          <w:sz w:val="23"/>
          <w:lang w:val="el-GR" w:eastAsia="zh-CN"/>
        </w:rPr>
        <w:t xml:space="preserve">Μπορούν να οριστούν κανόνες υποκατάστασης. Όταν ένα λείπει η τιμή ενός </w:t>
      </w:r>
      <w:r>
        <w:rPr>
          <w:rFonts w:hint="default"/>
          <w:sz w:val="23"/>
          <w:lang w:val="en-US" w:eastAsia="zh-CN"/>
        </w:rPr>
        <w:t xml:space="preserve">feature </w:t>
      </w:r>
      <w:r>
        <w:rPr>
          <w:rFonts w:hint="default"/>
          <w:sz w:val="23"/>
          <w:lang w:val="el-GR" w:eastAsia="zh-CN"/>
        </w:rPr>
        <w:t xml:space="preserve">τότε ο διαχωρισμός μπορεί να αποφασίζεται από ένα ορισμένο εκ των προτέρων </w:t>
      </w:r>
      <w:r>
        <w:rPr>
          <w:rFonts w:hint="default"/>
          <w:sz w:val="23"/>
          <w:lang w:val="en-US" w:eastAsia="zh-CN"/>
        </w:rPr>
        <w:t xml:space="preserve">feature </w:t>
      </w:r>
      <w:r>
        <w:rPr>
          <w:rFonts w:hint="default"/>
          <w:sz w:val="23"/>
          <w:lang w:val="el-GR" w:eastAsia="zh-CN"/>
        </w:rPr>
        <w:t xml:space="preserve">αντικατάστασης. Π.χ. αν λείπει η τιμή του “ταχυδρομικού κώδικα” θα μπορούσε να γίνεται η επιλογή με βάση το </w:t>
      </w:r>
      <w:r>
        <w:rPr>
          <w:rFonts w:hint="default"/>
          <w:sz w:val="23"/>
          <w:lang w:val="en-US" w:eastAsia="zh-CN"/>
        </w:rPr>
        <w:t xml:space="preserve">feature </w:t>
      </w:r>
      <w:r>
        <w:rPr>
          <w:rFonts w:hint="default"/>
          <w:sz w:val="23"/>
          <w:lang w:val="el-GR" w:eastAsia="zh-CN"/>
        </w:rPr>
        <w:t>“περιοχή”</w:t>
      </w:r>
    </w:p>
    <w:p>
      <w:pPr>
        <w:pStyle w:val="281"/>
        <w:rPr>
          <w:sz w:val="24"/>
          <w:szCs w:val="24"/>
        </w:rPr>
      </w:pPr>
      <w:r>
        <w:rPr>
          <w:rFonts w:eastAsia="Times New Roman" w:cs="Calibri"/>
          <w:b w:val="0"/>
          <w:bCs w:val="0"/>
          <w:color w:val="auto"/>
          <w:sz w:val="23"/>
          <w:szCs w:val="20"/>
          <w:lang w:val="el-GR" w:eastAsia="zh-CN" w:bidi="ar-SA"/>
        </w:rPr>
        <w:fldChar w:fldCharType="begin"/>
      </w:r>
      <w:r>
        <w:rPr>
          <w:rFonts w:eastAsia="Times New Roman" w:cs="Calibri"/>
          <w:b w:val="0"/>
          <w:bCs w:val="0"/>
          <w:color w:val="auto"/>
          <w:sz w:val="23"/>
          <w:szCs w:val="20"/>
          <w:lang w:val="el-GR" w:eastAsia="zh-CN" w:bidi="ar-SA"/>
        </w:rPr>
        <w:instrText xml:space="preserve"> QUOTE  "11"</w:instrText>
      </w:r>
      <w:r>
        <w:rPr>
          <w:rFonts w:eastAsia="Times New Roman" w:cs="Calibri"/>
          <w:b w:val="0"/>
          <w:bCs w:val="0"/>
          <w:color w:val="auto"/>
          <w:sz w:val="23"/>
          <w:szCs w:val="20"/>
          <w:lang w:val="el-GR" w:eastAsia="zh-CN" w:bidi="ar-SA"/>
        </w:rPr>
        <w:fldChar w:fldCharType="separate"/>
      </w:r>
      <w:r>
        <w:rPr>
          <w:rFonts w:eastAsia="Times New Roman" w:cs="Calibri"/>
          <w:b w:val="0"/>
          <w:bCs w:val="0"/>
          <w:color w:val="auto"/>
          <w:sz w:val="23"/>
          <w:szCs w:val="20"/>
          <w:lang w:val="el-GR" w:eastAsia="zh-CN" w:bidi="ar-SA"/>
        </w:rPr>
        <w:t>[11]</w:t>
      </w:r>
      <w:r>
        <w:rPr>
          <w:rFonts w:eastAsia="Times New Roman" w:cs="Calibri"/>
          <w:b w:val="0"/>
          <w:bCs w:val="0"/>
          <w:color w:val="auto"/>
          <w:sz w:val="23"/>
          <w:szCs w:val="20"/>
          <w:lang w:val="el-GR" w:eastAsia="zh-CN" w:bidi="ar-SA"/>
        </w:rPr>
        <w:fldChar w:fldCharType="end"/>
      </w:r>
    </w:p>
    <w:p>
      <w:pPr>
        <w:pStyle w:val="281"/>
      </w:pPr>
    </w:p>
    <w:p>
      <w:pPr>
        <w:pageBreakBefore/>
        <w:spacing w:before="360" w:after="360"/>
        <w:jc w:val="right"/>
        <w:rPr>
          <w:rFonts w:ascii="Calibri" w:hAnsi="Calibri" w:cs="Calibri"/>
          <w:b/>
          <w:i/>
          <w:sz w:val="44"/>
          <w:szCs w:val="44"/>
          <w:vertAlign w:val="superscript"/>
        </w:rPr>
      </w:pPr>
      <w:r>
        <w:rPr>
          <w:rFonts w:ascii="Calibri" w:hAnsi="Calibri" w:cs="Calibri"/>
          <w:b/>
          <w:i/>
          <w:sz w:val="44"/>
          <w:szCs w:val="44"/>
        </w:rPr>
        <w:t xml:space="preserve">Κεφάλαιο </w:t>
      </w:r>
      <w:r>
        <w:rPr>
          <w:rFonts w:hint="default" w:ascii="Calibri" w:hAnsi="Calibri" w:cs="Calibri"/>
          <w:b/>
          <w:i/>
          <w:sz w:val="44"/>
          <w:szCs w:val="44"/>
          <w:lang w:val="el-GR"/>
        </w:rPr>
        <w:t>3</w:t>
      </w:r>
      <w:r>
        <w:rPr>
          <w:rFonts w:ascii="Calibri" w:hAnsi="Calibri" w:cs="Calibri"/>
          <w:b/>
          <w:i/>
          <w:sz w:val="44"/>
          <w:szCs w:val="44"/>
          <w:vertAlign w:val="superscript"/>
        </w:rPr>
        <w:t>ο</w:t>
      </w:r>
    </w:p>
    <w:p>
      <w:pPr>
        <w:pStyle w:val="280"/>
        <w:ind w:left="431" w:right="0" w:hanging="431"/>
      </w:pPr>
      <w:bookmarkStart w:id="58" w:name="_Toc32288"/>
      <w:r>
        <w:t>Πρόβλεψη αστάθειας με Μηχανική Μάθηση</w:t>
      </w:r>
      <w:bookmarkEnd w:id="58"/>
    </w:p>
    <w:p>
      <w:pPr>
        <w:pStyle w:val="282"/>
        <w:numPr>
          <w:ilvl w:val="1"/>
          <w:numId w:val="3"/>
        </w:numPr>
        <w:ind w:left="578" w:right="0" w:hanging="578"/>
      </w:pPr>
      <w:bookmarkStart w:id="59" w:name="_Toc5600"/>
      <w:r>
        <w:rPr>
          <w:lang w:val="el-GR"/>
        </w:rPr>
        <w:t>Ανάλυση</w:t>
      </w:r>
      <w:r>
        <w:rPr>
          <w:rFonts w:hint="default"/>
          <w:lang w:val="el-GR"/>
        </w:rPr>
        <w:t xml:space="preserve"> του </w:t>
      </w:r>
      <w:r>
        <w:t>Dataset</w:t>
      </w:r>
      <w:bookmarkEnd w:id="59"/>
      <w:r>
        <w:t xml:space="preserve"> </w:t>
      </w:r>
    </w:p>
    <w:p>
      <w:pPr>
        <w:pStyle w:val="281"/>
        <w:bidi w:val="0"/>
        <w:rPr>
          <w:rFonts w:hint="default"/>
          <w:lang w:val="el-GR"/>
        </w:rPr>
      </w:pPr>
      <w:r>
        <w:rPr>
          <w:lang w:val="el-GR"/>
        </w:rPr>
        <w:t xml:space="preserve">Στα πλαίσια του διαγωνισμού παρέχονται δεδομένα τα οποία είναι κατανεμημένα σε </w:t>
      </w:r>
      <w:r>
        <w:rPr>
          <w:lang w:val="el-GR" w:eastAsia="zh-CN"/>
        </w:rPr>
        <w:t>χρονοθυρίδες</w:t>
      </w:r>
      <w:r>
        <w:rPr>
          <w:lang w:val="el-GR"/>
        </w:rPr>
        <w:t xml:space="preserve"> των δέκα λεπτών. Τα</w:t>
      </w:r>
      <w:r>
        <w:rPr>
          <w:rFonts w:hint="default"/>
          <w:lang w:val="el-GR"/>
        </w:rPr>
        <w:t xml:space="preserve"> δεδομένα είναι πραγματικά και έχουν γίνει </w:t>
      </w:r>
      <w:r>
        <w:rPr>
          <w:rFonts w:hint="default"/>
          <w:lang w:val="en-US"/>
        </w:rPr>
        <w:t>anonymized</w:t>
      </w:r>
      <w:r>
        <w:rPr>
          <w:rFonts w:hint="default"/>
          <w:b w:val="0"/>
          <w:bCs w:val="0"/>
          <w:lang w:val="el-GR"/>
        </w:rPr>
        <w:t xml:space="preserve"> από κάποιο άγνωστο σε εμάς ανταλλακτήριο. Η κάθε χρονοθυρίδα</w:t>
      </w:r>
      <w:r>
        <w:rPr>
          <w:lang w:val="el-GR"/>
        </w:rPr>
        <w:t xml:space="preserve"> έχει ένα αναγνωριστικό</w:t>
      </w:r>
      <w:r>
        <w:rPr>
          <w:lang w:val="en-US"/>
        </w:rPr>
        <w:t xml:space="preserve"> time_id</w:t>
      </w:r>
      <w:r>
        <w:rPr>
          <w:lang w:val="el-GR"/>
        </w:rPr>
        <w:t xml:space="preserve"> το οποίο ταυτοποιεί</w:t>
      </w:r>
      <w:r>
        <w:rPr>
          <w:rFonts w:hint="default"/>
          <w:lang w:val="el-GR"/>
        </w:rPr>
        <w:t xml:space="preserve"> ένα χρονικό διάστημα κοινό για όλες τις μετοχές του ανταλλακτηρίου</w:t>
      </w:r>
      <w:r>
        <w:rPr>
          <w:lang w:val="el-GR"/>
        </w:rPr>
        <w:t xml:space="preserve">. </w:t>
      </w:r>
    </w:p>
    <w:p>
      <w:pPr>
        <w:pStyle w:val="281"/>
        <w:bidi w:val="0"/>
      </w:pPr>
      <w:r>
        <w:rPr>
          <w:lang w:val="el-GR"/>
        </w:rPr>
        <w:t xml:space="preserve">Η χρονική του τοποθέτηση με την έννοια της αλληλουχίας όμως δεν είναι γνωστή. Οι διοργανωτές έχουν </w:t>
      </w:r>
      <w:r>
        <w:rPr>
          <w:b/>
          <w:bCs/>
          <w:lang w:val="el-GR"/>
        </w:rPr>
        <w:t>ανακατανείμει τις</w:t>
      </w:r>
      <w:r>
        <w:rPr>
          <w:rFonts w:hint="default"/>
          <w:b/>
          <w:bCs/>
          <w:lang w:val="el-GR"/>
        </w:rPr>
        <w:t xml:space="preserve"> χρονοθυρίδες </w:t>
      </w:r>
      <w:r>
        <w:rPr>
          <w:b/>
          <w:bCs/>
          <w:lang w:val="el-GR"/>
        </w:rPr>
        <w:t>με τυχαίο τρόπο</w:t>
      </w:r>
      <w:r>
        <w:rPr>
          <w:lang w:val="el-GR"/>
        </w:rPr>
        <w:t xml:space="preserve"> ώστε να μην έχουμε στην διάθεσή μας μια χρονολογική σειρά. Οι μετοχές επίσης χαρακτηρίζονται από ένα μοναδικό χαρακτηριστικό “</w:t>
      </w:r>
      <w:r>
        <w:rPr>
          <w:lang w:val="en-US"/>
        </w:rPr>
        <w:t>stock_id”</w:t>
      </w:r>
      <w:r>
        <w:rPr>
          <w:lang w:val="el-GR"/>
        </w:rPr>
        <w:t xml:space="preserve"> και επίσης μας είναι γνωστό το ότι τα</w:t>
      </w:r>
      <w:r>
        <w:rPr>
          <w:lang w:val="en-US"/>
        </w:rPr>
        <w:t xml:space="preserve"> time_ids</w:t>
      </w:r>
      <w:r>
        <w:rPr>
          <w:lang w:val="el-GR"/>
        </w:rPr>
        <w:t xml:space="preserve"> είναι τα ίδια για το σύνολο των μετοχών. </w:t>
      </w:r>
    </w:p>
    <w:p>
      <w:pPr>
        <w:pStyle w:val="281"/>
        <w:bidi w:val="0"/>
      </w:pPr>
      <w:r>
        <w:rPr>
          <w:lang w:val="el-GR" w:eastAsia="zh-CN"/>
        </w:rPr>
        <w:t>Ναι μεν τα δεδομένα μέσα στην κάθε χρονοθυρίδα μπορούν να χρησιμοποιηθούν σαν είσοδος για την πρόγνωση της αστάθειας αλλά η μεγαλύτερη εικόνα της διαδοχικότητας των τιμών είναι κρυμμένη. Κατά συνέπεια η τοποθέτηση τους σε σειρά αν</w:t>
      </w:r>
      <w:r>
        <w:rPr>
          <w:rFonts w:hint="default"/>
          <w:lang w:val="el-GR" w:eastAsia="zh-CN"/>
        </w:rPr>
        <w:t xml:space="preserve"> και θα μπορούσε να βοηθήσει με την εκπαίδευση του μοντέλου </w:t>
      </w:r>
      <w:r>
        <w:rPr>
          <w:lang w:val="el-GR" w:eastAsia="zh-CN"/>
        </w:rPr>
        <w:t>δεν</w:t>
      </w:r>
      <w:r>
        <w:rPr>
          <w:rFonts w:hint="default"/>
          <w:lang w:val="el-GR" w:eastAsia="zh-CN"/>
        </w:rPr>
        <w:t xml:space="preserve"> </w:t>
      </w:r>
      <w:r>
        <w:rPr>
          <w:lang w:val="el-GR" w:eastAsia="zh-CN"/>
        </w:rPr>
        <w:t>είναι</w:t>
      </w:r>
      <w:r>
        <w:rPr>
          <w:rFonts w:hint="default"/>
          <w:lang w:val="el-GR" w:eastAsia="zh-CN"/>
        </w:rPr>
        <w:t xml:space="preserve"> κάτι που αφορά </w:t>
      </w:r>
      <w:r>
        <w:rPr>
          <w:lang w:val="el-GR" w:eastAsia="zh-CN"/>
        </w:rPr>
        <w:t>τον αλγόριθμο</w:t>
      </w:r>
      <w:r>
        <w:rPr>
          <w:rFonts w:hint="default"/>
          <w:lang w:val="el-GR" w:eastAsia="zh-CN"/>
        </w:rPr>
        <w:t xml:space="preserve"> που αναπτύχθηκε</w:t>
      </w:r>
      <w:r>
        <w:rPr>
          <w:lang w:val="el-GR" w:eastAsia="zh-CN"/>
        </w:rPr>
        <w:t xml:space="preserve">. </w:t>
      </w:r>
    </w:p>
    <w:p>
      <w:pPr>
        <w:pStyle w:val="281"/>
        <w:rPr>
          <w:rFonts w:hint="default"/>
          <w:lang w:val="el-GR"/>
        </w:rPr>
      </w:pPr>
      <w:r>
        <w:rPr>
          <w:lang w:val="el-GR"/>
        </w:rPr>
        <w:t>Το</w:t>
      </w:r>
      <w:r>
        <w:rPr>
          <w:rFonts w:hint="default"/>
          <w:lang w:val="el-GR"/>
        </w:rPr>
        <w:t xml:space="preserve"> </w:t>
      </w:r>
      <w:r>
        <w:rPr>
          <w:rFonts w:hint="default"/>
          <w:b/>
          <w:bCs/>
          <w:lang w:val="en-US"/>
        </w:rPr>
        <w:t>train dataset</w:t>
      </w:r>
      <w:r>
        <w:rPr>
          <w:rFonts w:hint="default"/>
          <w:lang w:val="en-US"/>
        </w:rPr>
        <w:t xml:space="preserve"> </w:t>
      </w:r>
      <w:r>
        <w:rPr>
          <w:rFonts w:hint="default"/>
          <w:lang w:val="el-GR"/>
        </w:rPr>
        <w:t xml:space="preserve">αποτελείται από δεδομένα διαθέσιμα τοπικά σε όλους ώστε να γίνει η ανάπτυξη λογισμικού. </w:t>
      </w:r>
    </w:p>
    <w:p>
      <w:pPr>
        <w:pStyle w:val="281"/>
        <w:rPr>
          <w:rFonts w:hint="default"/>
          <w:lang w:val="el-GR"/>
        </w:rPr>
      </w:pPr>
      <w:r>
        <w:rPr>
          <w:rFonts w:hint="default"/>
          <w:lang w:val="el-GR"/>
        </w:rPr>
        <w:t xml:space="preserve">Το </w:t>
      </w:r>
      <w:r>
        <w:rPr>
          <w:rFonts w:hint="default"/>
          <w:b/>
          <w:bCs/>
          <w:lang w:val="en-US"/>
        </w:rPr>
        <w:t>public dataset</w:t>
      </w:r>
      <w:r>
        <w:rPr>
          <w:rFonts w:hint="default"/>
          <w:lang w:val="en-US"/>
        </w:rPr>
        <w:t xml:space="preserve"> </w:t>
      </w:r>
      <w:r>
        <w:rPr>
          <w:rFonts w:hint="default"/>
          <w:lang w:val="el-GR"/>
        </w:rPr>
        <w:t xml:space="preserve">είναι ένα </w:t>
      </w:r>
      <w:r>
        <w:rPr>
          <w:rFonts w:hint="default"/>
          <w:lang w:val="en-US"/>
        </w:rPr>
        <w:t>“</w:t>
      </w:r>
      <w:r>
        <w:rPr>
          <w:rFonts w:hint="default"/>
          <w:b/>
          <w:bCs/>
          <w:lang w:val="el-GR"/>
        </w:rPr>
        <w:t>κρυφό</w:t>
      </w:r>
      <w:r>
        <w:rPr>
          <w:rFonts w:hint="default"/>
          <w:lang w:val="en-US"/>
        </w:rPr>
        <w:t>”</w:t>
      </w:r>
      <w:r>
        <w:rPr>
          <w:rFonts w:hint="default"/>
          <w:lang w:val="el-GR"/>
        </w:rPr>
        <w:t xml:space="preserve"> </w:t>
      </w:r>
      <w:r>
        <w:rPr>
          <w:rFonts w:hint="default"/>
          <w:lang w:val="en-US"/>
        </w:rPr>
        <w:t xml:space="preserve">dataset </w:t>
      </w:r>
      <w:r>
        <w:rPr>
          <w:rFonts w:hint="default"/>
          <w:lang w:val="el-GR"/>
        </w:rPr>
        <w:t>το οποίο</w:t>
      </w:r>
      <w:r>
        <w:rPr>
          <w:rFonts w:hint="default"/>
          <w:lang w:val="en-US"/>
        </w:rPr>
        <w:t xml:space="preserve"> </w:t>
      </w:r>
      <w:r>
        <w:rPr>
          <w:rFonts w:hint="default"/>
          <w:lang w:val="el-GR"/>
        </w:rPr>
        <w:t xml:space="preserve">έχει επιπλέον </w:t>
      </w:r>
      <w:r>
        <w:rPr>
          <w:rFonts w:hint="default"/>
          <w:lang w:val="en-US"/>
        </w:rPr>
        <w:t>test</w:t>
      </w:r>
      <w:r>
        <w:rPr>
          <w:rFonts w:hint="default"/>
          <w:lang w:val="el-GR"/>
        </w:rPr>
        <w:t xml:space="preserve"> δεδομένα στα οποία </w:t>
      </w:r>
      <w:r>
        <w:rPr>
          <w:rFonts w:hint="default"/>
          <w:lang w:val="en-US"/>
        </w:rPr>
        <w:t>δόθηκε</w:t>
      </w:r>
      <w:r>
        <w:rPr>
          <w:rFonts w:hint="default"/>
          <w:lang w:val="el-GR"/>
        </w:rPr>
        <w:t xml:space="preserve"> πρόσβαση με έμμεσο τρόπο, αφού αυτά ήταν διαθέσιμα μόνο στο εκτελέσιμο της εφαρμογής (</w:t>
      </w:r>
      <w:r>
        <w:rPr>
          <w:rFonts w:hint="default"/>
          <w:lang w:val="en-US"/>
        </w:rPr>
        <w:t xml:space="preserve">run time) </w:t>
      </w:r>
      <w:r>
        <w:rPr>
          <w:rFonts w:hint="default"/>
          <w:lang w:val="el-GR"/>
        </w:rPr>
        <w:t xml:space="preserve">και μόνο μέσω της </w:t>
      </w:r>
      <w:r>
        <w:rPr>
          <w:rFonts w:hint="default"/>
          <w:lang w:val="en-US"/>
        </w:rPr>
        <w:t xml:space="preserve">cloud </w:t>
      </w:r>
      <w:r>
        <w:rPr>
          <w:rFonts w:hint="default"/>
          <w:lang w:val="el-GR"/>
        </w:rPr>
        <w:t xml:space="preserve">πλατφόρμας. Υπήρχε η δυνατότητα να τρέξουμε τον κώδικα με αυτά όταν ανεβάζαμε τον κώδικά μας στην </w:t>
      </w:r>
      <w:r>
        <w:rPr>
          <w:rFonts w:hint="default"/>
          <w:lang w:val="en-US"/>
        </w:rPr>
        <w:t xml:space="preserve">cloud </w:t>
      </w:r>
      <w:r>
        <w:rPr>
          <w:rFonts w:hint="default"/>
          <w:lang w:val="el-GR"/>
        </w:rPr>
        <w:t>πλατφόρμα και να πάρουμε το αποτέλεσμα.</w:t>
      </w:r>
      <w:r>
        <w:rPr>
          <w:rFonts w:hint="default"/>
          <w:lang w:val="en-US"/>
        </w:rPr>
        <w:t xml:space="preserve"> </w:t>
      </w:r>
      <w:r>
        <w:rPr>
          <w:rFonts w:hint="default"/>
          <w:lang w:val="el-GR"/>
        </w:rPr>
        <w:t>Με αυτό τον τρόπο μπορούσε να ελεγχθεί με μεγαλύτερη αξιοπιστία το πόσο</w:t>
      </w:r>
      <w:r>
        <w:rPr>
          <w:rFonts w:hint="default"/>
          <w:lang w:val="en-US"/>
        </w:rPr>
        <w:t xml:space="preserve"> </w:t>
      </w:r>
      <w:r>
        <w:rPr>
          <w:rFonts w:hint="default"/>
          <w:lang w:val="el-GR"/>
        </w:rPr>
        <w:t>καλά μπορεί να γενικεύσει ο αλγόριθμος.</w:t>
      </w:r>
    </w:p>
    <w:p>
      <w:pPr>
        <w:pStyle w:val="281"/>
        <w:rPr>
          <w:rFonts w:hint="default"/>
          <w:b w:val="0"/>
          <w:bCs w:val="0"/>
          <w:lang w:val="el-GR"/>
        </w:rPr>
      </w:pPr>
      <w:r>
        <w:rPr>
          <w:rFonts w:hint="default"/>
          <w:lang w:val="el-GR"/>
        </w:rPr>
        <w:t xml:space="preserve">Το </w:t>
      </w:r>
      <w:r>
        <w:rPr>
          <w:rFonts w:hint="default"/>
          <w:b/>
          <w:bCs/>
          <w:lang w:val="en-US"/>
        </w:rPr>
        <w:t xml:space="preserve">private dataset </w:t>
      </w:r>
      <w:r>
        <w:rPr>
          <w:rFonts w:hint="default"/>
          <w:b w:val="0"/>
          <w:bCs w:val="0"/>
          <w:lang w:val="el-GR"/>
        </w:rPr>
        <w:t>είναι αυτό πάνω στο οποίο έγινε η αξιολόγηση και τα δεδομένα του συλλέχθηκαν μετά την καταληκτική ημερομηνία υποβολής.</w:t>
      </w:r>
    </w:p>
    <w:p>
      <w:pPr>
        <w:pStyle w:val="286"/>
        <w:jc w:val="center"/>
        <w:rPr>
          <w:b/>
          <w:bCs/>
          <w:sz w:val="21"/>
          <w:szCs w:val="21"/>
          <w:lang w:val="en-US" w:eastAsia="zh-CN"/>
        </w:rPr>
      </w:pPr>
      <w:r>
        <w:rPr>
          <w:b/>
          <w:bCs/>
          <w:sz w:val="21"/>
          <w:szCs w:val="21"/>
          <w:lang w:val="en-US" w:eastAsia="zh-CN"/>
        </w:rPr>
        <w:pict>
          <v:shape id="_x0000_s1027" o:spid="_x0000_s1027" o:spt="75" type="#_x0000_t75" style="position:absolute;left:0pt;margin-left:5.95pt;margin-top:0.4pt;height:81.2pt;width:447.15pt;mso-wrap-distance-bottom:0pt;mso-wrap-distance-top:0pt;z-index:251660288;mso-width-relative:page;mso-height-relative:page;" fillcolor="#FFFFFF" filled="t" stroked="f" coordsize="21600,21600">
            <v:path/>
            <v:fill on="t" color2="#000000" focussize="0,0"/>
            <v:stroke on="f"/>
            <v:imagedata r:id="rId25" cropleft="-39f" croptop="-213f" cropright="-39f" cropbottom="-213f" o:title=""/>
            <o:lock v:ext="edit" aspectratio="t"/>
            <v:textbox inset="0.05pt,0.05pt,0.05pt,0.05pt"/>
            <w10:wrap type="topAndBottom"/>
          </v:shape>
        </w:pict>
      </w:r>
      <w:r>
        <w:rPr>
          <w:b/>
          <w:bCs/>
          <w:sz w:val="21"/>
          <w:szCs w:val="21"/>
          <w:lang w:val="en-US" w:eastAsia="zh-CN"/>
        </w:rPr>
        <w:t xml:space="preserve"> Εικόνα </w:t>
      </w:r>
      <w:r>
        <w:rPr>
          <w:b/>
          <w:bCs/>
          <w:sz w:val="21"/>
          <w:szCs w:val="21"/>
          <w:lang w:val="en-US" w:eastAsia="zh-CN"/>
        </w:rPr>
        <w:fldChar w:fldCharType="begin"/>
      </w:r>
      <w:r>
        <w:rPr>
          <w:b/>
          <w:bCs/>
          <w:sz w:val="21"/>
          <w:szCs w:val="21"/>
          <w:lang w:val="en-US" w:eastAsia="zh-CN"/>
        </w:rPr>
        <w:instrText xml:space="preserve"> SEQ "Εικόνα" \* ARABIC </w:instrText>
      </w:r>
      <w:r>
        <w:rPr>
          <w:b/>
          <w:bCs/>
          <w:sz w:val="21"/>
          <w:szCs w:val="21"/>
          <w:lang w:val="en-US" w:eastAsia="zh-CN"/>
        </w:rPr>
        <w:fldChar w:fldCharType="separate"/>
      </w:r>
      <w:r>
        <w:rPr>
          <w:b/>
          <w:bCs/>
          <w:sz w:val="21"/>
          <w:szCs w:val="21"/>
          <w:lang w:val="en-US" w:eastAsia="zh-CN"/>
        </w:rPr>
        <w:t>9</w:t>
      </w:r>
      <w:r>
        <w:rPr>
          <w:b/>
          <w:bCs/>
          <w:sz w:val="21"/>
          <w:szCs w:val="21"/>
          <w:lang w:val="en-US" w:eastAsia="zh-CN"/>
        </w:rPr>
        <w:fldChar w:fldCharType="end"/>
      </w:r>
      <w:bookmarkStart w:id="60" w:name="_Toc12638"/>
      <w:r>
        <w:rPr>
          <w:b/>
          <w:bCs/>
          <w:sz w:val="21"/>
          <w:szCs w:val="21"/>
          <w:lang w:val="en-US" w:eastAsia="zh-CN"/>
        </w:rPr>
        <w:t xml:space="preserve">. </w:t>
      </w:r>
      <w:r>
        <w:rPr>
          <w:b/>
          <w:bCs/>
          <w:sz w:val="21"/>
          <w:szCs w:val="21"/>
          <w:lang w:val="el-GR" w:eastAsia="zh-CN"/>
        </w:rPr>
        <w:t>Απεικόνιση της τυχαίας</w:t>
      </w:r>
      <w:r>
        <w:rPr>
          <w:rFonts w:hint="default"/>
          <w:b/>
          <w:bCs/>
          <w:sz w:val="21"/>
          <w:szCs w:val="21"/>
          <w:lang w:val="el-GR" w:eastAsia="zh-CN"/>
        </w:rPr>
        <w:t xml:space="preserve"> </w:t>
      </w:r>
      <w:r>
        <w:rPr>
          <w:b/>
          <w:bCs/>
          <w:sz w:val="21"/>
          <w:szCs w:val="21"/>
          <w:lang w:val="el-GR" w:eastAsia="zh-CN"/>
        </w:rPr>
        <w:t xml:space="preserve">διάταξης των χρονοθυρίδων του </w:t>
      </w:r>
      <w:r>
        <w:rPr>
          <w:b/>
          <w:bCs/>
          <w:sz w:val="21"/>
          <w:szCs w:val="21"/>
          <w:lang w:val="en-US" w:eastAsia="zh-CN"/>
        </w:rPr>
        <w:t>dataset</w:t>
      </w:r>
      <w:bookmarkEnd w:id="60"/>
    </w:p>
    <w:p>
      <w:pPr>
        <w:rPr>
          <w:rFonts w:ascii="Calibri" w:hAnsi="Calibri" w:eastAsia="Times New Roman" w:cs="Calibri"/>
          <w:b/>
          <w:bCs/>
          <w:color w:val="auto"/>
          <w:sz w:val="20"/>
          <w:szCs w:val="20"/>
          <w:lang w:val="en-US" w:eastAsia="zh-CN" w:bidi="ar-SA"/>
        </w:rPr>
      </w:pPr>
    </w:p>
    <w:p>
      <w:pPr>
        <w:pStyle w:val="281"/>
        <w:bidi w:val="0"/>
        <w:rPr>
          <w:rFonts w:hint="default"/>
          <w:lang w:val="el-GR" w:eastAsia="zh-CN"/>
        </w:rPr>
      </w:pPr>
      <w:r>
        <w:rPr>
          <w:rFonts w:hint="default"/>
          <w:lang w:val="el-GR" w:eastAsia="zh-CN"/>
        </w:rPr>
        <w:t xml:space="preserve">Στο παραπάνω διάγραμμα απεικονίζονται οι χρονοθυρίδες όπως θεωρητικά θα έπρεπε να ήταν ταξινομημένες με βάση τον χρόνο. Επιπλέον είναι πολύ σημαντικό το ότι πέρα από τη διάταξή τους </w:t>
      </w:r>
      <w:r>
        <w:rPr>
          <w:rFonts w:hint="default"/>
          <w:b/>
          <w:bCs/>
          <w:lang w:val="el-GR" w:eastAsia="zh-CN"/>
        </w:rPr>
        <w:t>υπάρχουν και κενά μεταξύ τους</w:t>
      </w:r>
      <w:r>
        <w:rPr>
          <w:rFonts w:hint="default"/>
          <w:lang w:val="el-GR" w:eastAsia="zh-CN"/>
        </w:rPr>
        <w:t xml:space="preserve">. Άρα ακόμη και αν γνωρίζαμε την διάταξη δεν θα μπορούσαμε να ξέρουμε αν για παράδειγμα η χρονοθυρίδα 78 είναι το αμέσως επόμενο δεκάλεπτο της 96 αλλά ούτε και το χρονικό διάστημα μεταξύ τους. </w:t>
      </w:r>
    </w:p>
    <w:p>
      <w:pPr>
        <w:pStyle w:val="281"/>
        <w:bidi w:val="0"/>
        <w:rPr>
          <w:rFonts w:hint="default"/>
          <w:lang w:val="el-GR" w:eastAsia="zh-CN"/>
        </w:rPr>
      </w:pPr>
      <w:r>
        <w:rPr>
          <w:rFonts w:hint="default"/>
          <w:lang w:val="el-GR" w:eastAsia="zh-CN"/>
        </w:rPr>
        <w:t xml:space="preserve">Το μόνο γνωστό είναι ότι το </w:t>
      </w:r>
      <w:r>
        <w:rPr>
          <w:rFonts w:hint="default"/>
          <w:lang w:val="en-US" w:eastAsia="zh-CN"/>
        </w:rPr>
        <w:t xml:space="preserve">public dataset </w:t>
      </w:r>
      <w:r>
        <w:rPr>
          <w:rFonts w:hint="default"/>
          <w:lang w:val="el-GR" w:eastAsia="zh-CN"/>
        </w:rPr>
        <w:t xml:space="preserve">αφορά σε πιο μελλοντικές τιμές από το </w:t>
      </w:r>
      <w:r>
        <w:rPr>
          <w:rFonts w:hint="default"/>
          <w:lang w:val="en-US" w:eastAsia="zh-CN"/>
        </w:rPr>
        <w:t xml:space="preserve">train dataset </w:t>
      </w:r>
      <w:r>
        <w:rPr>
          <w:rFonts w:hint="default"/>
          <w:lang w:val="el-GR" w:eastAsia="zh-CN"/>
        </w:rPr>
        <w:t xml:space="preserve">και ότι το </w:t>
      </w:r>
      <w:r>
        <w:rPr>
          <w:rFonts w:hint="default"/>
          <w:lang w:val="en-US" w:eastAsia="zh-CN"/>
        </w:rPr>
        <w:t xml:space="preserve">private dataset </w:t>
      </w:r>
      <w:r>
        <w:rPr>
          <w:rFonts w:hint="default"/>
          <w:lang w:val="el-GR" w:eastAsia="zh-CN"/>
        </w:rPr>
        <w:t>σε ακόμη πιο μελλοντικές οι οποίες μάλιστα ήταν πραγματικές και συλλέχθηκαν μετά την προθεσμία του διαγωνισμού και την παράδοση του κώδικα από τους συμμετέχοντες.</w:t>
      </w:r>
    </w:p>
    <w:p>
      <w:pPr>
        <w:pStyle w:val="281"/>
        <w:bidi w:val="0"/>
        <w:rPr>
          <w:rFonts w:hint="default"/>
          <w:highlight w:val="none"/>
          <w:lang w:val="el-GR" w:eastAsia="zh-CN"/>
        </w:rPr>
      </w:pPr>
      <w:r>
        <w:rPr>
          <w:rFonts w:hint="default"/>
          <w:highlight w:val="none"/>
          <w:lang w:val="el-GR" w:eastAsia="zh-CN"/>
        </w:rPr>
        <w:t>Άρα το πρόβλημα ανάγεται σε ανάπτυξη λογισμικού πρόβλεψης σημάτων (</w:t>
      </w:r>
      <w:r>
        <w:rPr>
          <w:sz w:val="24"/>
          <w:szCs w:val="24"/>
          <w:highlight w:val="none"/>
        </w:rPr>
        <w:t>short-term signals</w:t>
      </w:r>
      <w:r>
        <w:rPr>
          <w:rFonts w:hint="default"/>
          <w:sz w:val="24"/>
          <w:szCs w:val="24"/>
          <w:highlight w:val="none"/>
          <w:lang w:val="el-GR"/>
        </w:rPr>
        <w:t>)</w:t>
      </w:r>
      <w:r>
        <w:rPr>
          <w:rFonts w:hint="default"/>
          <w:highlight w:val="none"/>
          <w:lang w:val="el-GR" w:eastAsia="zh-CN"/>
        </w:rPr>
        <w:t>, με ορίζοντα δεκαλέπτου.</w:t>
      </w:r>
    </w:p>
    <w:p>
      <w:pPr>
        <w:pStyle w:val="281"/>
        <w:jc w:val="center"/>
      </w:pPr>
      <w:r>
        <w:br w:type="page"/>
      </w:r>
      <w:r>
        <w:pict>
          <v:shape id="_x0000_i1034" o:spt="75" type="#_x0000_t75" style="height:225.6pt;width:403.2pt;" filled="f" o:preferrelative="t" stroked="f" coordsize="21600,21600">
            <v:path/>
            <v:fill on="f" focussize="0,0"/>
            <v:stroke on="f"/>
            <v:imagedata r:id="rId26" o:title=""/>
            <o:lock v:ext="edit" aspectratio="t"/>
            <w10:wrap type="none"/>
            <w10:anchorlock/>
          </v:shape>
        </w:pict>
      </w:r>
    </w:p>
    <w:p>
      <w:pPr>
        <w:pStyle w:val="281"/>
        <w:jc w:val="center"/>
      </w:pPr>
      <w:r>
        <w:pict>
          <v:shape id="_x0000_i1035" o:spt="75" type="#_x0000_t75" style="height:19.2pt;width:256.8pt;" filled="f" stroked="f" coordsize="21600,21600">
            <v:path/>
            <v:fill on="f" focussize="0,0"/>
            <v:stroke on="f"/>
            <v:imagedata r:id="rId27" o:title=""/>
            <o:lock v:ext="edit" aspectratio="t"/>
            <w10:wrap type="none"/>
            <w10:anchorlock/>
          </v:shape>
        </w:pict>
      </w:r>
    </w:p>
    <w:p>
      <w:pPr>
        <w:pStyle w:val="286"/>
        <w:jc w:val="center"/>
        <w:rPr>
          <w:rFonts w:hint="default" w:ascii="Calibri" w:hAnsi="Calibri" w:cs="Calibri"/>
          <w:b/>
          <w:bCs/>
          <w:color w:val="auto"/>
          <w:sz w:val="20"/>
          <w:szCs w:val="20"/>
          <w:lang w:val="en-US" w:eastAsia="zh-CN" w:bidi="ar-SA"/>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4</w:t>
      </w:r>
      <w:r>
        <w:rPr>
          <w:rFonts w:hint="default" w:ascii="Calibri" w:hAnsi="Calibri" w:cs="Calibri"/>
          <w:color w:val="auto"/>
          <w:sz w:val="20"/>
          <w:szCs w:val="20"/>
          <w:lang w:val="el-GR" w:eastAsia="zh-CN" w:bidi="ar-SA"/>
        </w:rPr>
        <w:fldChar w:fldCharType="end"/>
      </w:r>
      <w:bookmarkStart w:id="61" w:name="_Toc25584"/>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Trade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1"/>
    </w:p>
    <w:p/>
    <w:p>
      <w:pPr>
        <w:jc w:val="center"/>
      </w:pPr>
      <w:r>
        <w:pict>
          <v:shape id="_x0000_i1036" o:spt="75" type="#_x0000_t75" style="height:202.35pt;width:463.65pt;" filled="f" o:preferrelative="t" stroked="f" coordsize="21600,21600">
            <v:path/>
            <v:fill on="f" focussize="0,0"/>
            <v:stroke on="f"/>
            <v:imagedata r:id="rId28" o:title=""/>
            <o:lock v:ext="edit" aspectratio="t"/>
            <w10:wrap type="none"/>
            <w10:anchorlock/>
          </v:shape>
        </w:pict>
      </w:r>
    </w:p>
    <w:p/>
    <w:p>
      <w:pPr>
        <w:jc w:val="center"/>
      </w:pPr>
      <w:r>
        <w:pict>
          <v:shape id="_x0000_i1037" o:spt="75" type="#_x0000_t75" style="height:18pt;width:288.6pt;" filled="f" stroked="f" coordsize="21600,21600">
            <v:path/>
            <v:fill on="f" focussize="0,0"/>
            <v:stroke on="f"/>
            <v:imagedata r:id="rId29" o:title=""/>
            <o:lock v:ext="edit" aspectratio="t"/>
            <w10:wrap type="none"/>
            <w10:anchorlock/>
          </v:shape>
        </w:pict>
      </w:r>
    </w:p>
    <w:p/>
    <w:p>
      <w:pPr>
        <w:pStyle w:val="286"/>
        <w:jc w:val="center"/>
        <w:rPr>
          <w:rFonts w:hint="default"/>
          <w:lang w:val="en-US"/>
        </w:rPr>
      </w:pPr>
      <w:r>
        <w:rPr>
          <w:rFonts w:ascii="Calibri" w:hAnsi="Calibri" w:eastAsia="Times New Roman" w:cs="Calibri"/>
          <w:color w:val="auto"/>
          <w:sz w:val="20"/>
          <w:szCs w:val="20"/>
          <w:lang w:val="en-US" w:eastAsia="zh-CN" w:bidi="ar-SA"/>
        </w:rPr>
        <w:t xml:space="preserve"> </w:t>
      </w: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5</w:t>
      </w:r>
      <w:r>
        <w:rPr>
          <w:rFonts w:hint="default" w:ascii="Calibri" w:hAnsi="Calibri" w:cs="Calibri"/>
          <w:color w:val="auto"/>
          <w:sz w:val="20"/>
          <w:szCs w:val="20"/>
          <w:lang w:val="el-GR" w:eastAsia="zh-CN" w:bidi="ar-SA"/>
        </w:rPr>
        <w:fldChar w:fldCharType="end"/>
      </w:r>
      <w:bookmarkStart w:id="62" w:name="_Toc15742"/>
      <w:r>
        <w:rPr>
          <w:rFonts w:ascii="Calibri" w:hAnsi="Calibri" w:eastAsia="Times New Roman" w:cs="Calibri"/>
          <w:color w:val="auto"/>
          <w:sz w:val="20"/>
          <w:szCs w:val="20"/>
          <w:lang w:val="en-US" w:eastAsia="zh-CN" w:bidi="ar-SA"/>
        </w:rPr>
        <w:t xml:space="preserve">. </w:t>
      </w:r>
      <w:r>
        <w:rPr>
          <w:rFonts w:ascii="Calibri" w:hAnsi="Calibri" w:cs="Calibri"/>
          <w:b/>
          <w:bCs/>
          <w:color w:val="auto"/>
          <w:sz w:val="20"/>
          <w:szCs w:val="20"/>
          <w:lang w:val="el-GR" w:eastAsia="zh-CN" w:bidi="ar-SA"/>
        </w:rPr>
        <w:t>Παράδειγμα</w:t>
      </w:r>
      <w:r>
        <w:rPr>
          <w:rFonts w:hint="default" w:ascii="Calibri" w:hAnsi="Calibri" w:cs="Calibri"/>
          <w:b/>
          <w:bCs/>
          <w:color w:val="auto"/>
          <w:sz w:val="20"/>
          <w:szCs w:val="20"/>
          <w:lang w:val="el-GR" w:eastAsia="zh-CN" w:bidi="ar-SA"/>
        </w:rPr>
        <w:t xml:space="preserve"> </w:t>
      </w:r>
      <w:r>
        <w:rPr>
          <w:rFonts w:hint="default" w:ascii="Calibri" w:hAnsi="Calibri" w:cs="Calibri"/>
          <w:b/>
          <w:bCs/>
          <w:color w:val="auto"/>
          <w:sz w:val="20"/>
          <w:szCs w:val="20"/>
          <w:lang w:val="en-US" w:eastAsia="zh-CN" w:bidi="ar-SA"/>
        </w:rPr>
        <w:t xml:space="preserve">Order Book </w:t>
      </w:r>
      <w:r>
        <w:rPr>
          <w:rFonts w:hint="default" w:ascii="Calibri" w:hAnsi="Calibri" w:cs="Calibri"/>
          <w:b/>
          <w:bCs/>
          <w:color w:val="auto"/>
          <w:sz w:val="20"/>
          <w:szCs w:val="20"/>
          <w:lang w:val="el-GR" w:eastAsia="zh-CN" w:bidi="ar-SA"/>
        </w:rPr>
        <w:t xml:space="preserve">για το </w:t>
      </w:r>
      <w:r>
        <w:rPr>
          <w:rFonts w:hint="default" w:ascii="Calibri" w:hAnsi="Calibri" w:cs="Calibri"/>
          <w:b/>
          <w:bCs/>
          <w:color w:val="auto"/>
          <w:sz w:val="20"/>
          <w:szCs w:val="20"/>
          <w:lang w:val="en-US" w:eastAsia="zh-CN" w:bidi="ar-SA"/>
        </w:rPr>
        <w:t>stock_id 0</w:t>
      </w:r>
      <w:bookmarkEnd w:id="62"/>
    </w:p>
    <w:p>
      <w:pPr>
        <w:pStyle w:val="281"/>
        <w:bidi w:val="0"/>
        <w:rPr>
          <w:rFonts w:hint="default"/>
          <w:lang w:val="el-GR"/>
        </w:rPr>
      </w:pPr>
      <w:r>
        <w:rPr>
          <w:rFonts w:hint="default"/>
          <w:lang w:val="el-GR"/>
        </w:rPr>
        <w:t xml:space="preserve">Στις παραπάνω εικόνες έχουμε ένα κομμάτι των δεδομένων που αφορούν σην μετοχή με </w:t>
      </w:r>
      <w:r>
        <w:rPr>
          <w:rFonts w:hint="default"/>
          <w:lang w:val="en-US"/>
        </w:rPr>
        <w:t xml:space="preserve">stock_id = 0. </w:t>
      </w:r>
      <w:r>
        <w:rPr>
          <w:rFonts w:hint="default"/>
          <w:lang w:val="el-GR"/>
        </w:rPr>
        <w:t xml:space="preserve">Τα δεδομένα χωρίζονται σε δύο αρχεία. Το πρώτο είναι μια απεικόνιση του </w:t>
      </w:r>
      <w:r>
        <w:rPr>
          <w:rFonts w:hint="default"/>
          <w:lang w:val="en-US"/>
        </w:rPr>
        <w:t xml:space="preserve">trade book </w:t>
      </w:r>
      <w:r>
        <w:rPr>
          <w:rFonts w:hint="default"/>
          <w:lang w:val="el-GR"/>
        </w:rPr>
        <w:t xml:space="preserve">του ανταλλακτηρίου. Το </w:t>
      </w:r>
      <w:r>
        <w:rPr>
          <w:rFonts w:hint="default"/>
          <w:lang w:val="en-US"/>
        </w:rPr>
        <w:t xml:space="preserve">trade book </w:t>
      </w:r>
      <w:r>
        <w:rPr>
          <w:rFonts w:hint="default"/>
          <w:lang w:val="el-GR"/>
        </w:rPr>
        <w:t>αποτυπώνει τις συναλλαγές που πραγματοποιήθηκαν. Τα στοιχεία που περιλαμβάνει είναι:</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order 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price: </w:t>
      </w:r>
      <w:r>
        <w:rPr>
          <w:rFonts w:hint="default"/>
          <w:sz w:val="23"/>
          <w:lang w:val="el-GR" w:eastAsia="zh-CN"/>
        </w:rPr>
        <w:t>η τιμή</w:t>
      </w:r>
      <w:r>
        <w:rPr>
          <w:rFonts w:hint="default"/>
          <w:sz w:val="23"/>
          <w:lang w:val="en-US" w:eastAsia="zh-CN"/>
        </w:rPr>
        <w:t xml:space="preserve"> </w:t>
      </w:r>
      <w:r>
        <w:rPr>
          <w:rFonts w:hint="default"/>
          <w:sz w:val="23"/>
          <w:lang w:val="el-GR" w:eastAsia="zh-CN"/>
        </w:rPr>
        <w:t>της μετοχής για την συναλλαγή</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size</w:t>
      </w:r>
      <w:r>
        <w:rPr>
          <w:rFonts w:hint="default"/>
          <w:sz w:val="23"/>
          <w:lang w:val="el-GR" w:eastAsia="zh-CN"/>
        </w:rPr>
        <w:t>:</w:t>
      </w:r>
      <w:r>
        <w:rPr>
          <w:rFonts w:hint="default"/>
          <w:sz w:val="23"/>
          <w:lang w:val="en-US" w:eastAsia="zh-CN"/>
        </w:rPr>
        <w:t xml:space="preserve"> </w:t>
      </w:r>
      <w:r>
        <w:rPr>
          <w:rFonts w:hint="default"/>
          <w:sz w:val="23"/>
          <w:lang w:val="el-GR" w:eastAsia="zh-CN"/>
        </w:rPr>
        <w:t>ο αριθμός μετοχών που πουλήθηκαν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order_count: o </w:t>
      </w:r>
      <w:r>
        <w:rPr>
          <w:rFonts w:hint="default"/>
          <w:sz w:val="23"/>
          <w:lang w:val="el-GR" w:eastAsia="zh-CN"/>
        </w:rPr>
        <w:t>αριθμός των διακριτών εντολών που υλοποιήθηκαν (συνήθως υποδεικνύει αριθμό αγοραστών)</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κοινός με το</w:t>
      </w:r>
      <w:r>
        <w:rPr>
          <w:rFonts w:hint="default"/>
          <w:sz w:val="23"/>
          <w:lang w:val="en-US" w:eastAsia="zh-CN"/>
        </w:rPr>
        <w:t xml:space="preserve"> order book</w:t>
      </w:r>
    </w:p>
    <w:p>
      <w:pPr>
        <w:pStyle w:val="281"/>
        <w:bidi w:val="0"/>
        <w:rPr>
          <w:rFonts w:hint="default"/>
          <w:lang w:val="el-GR"/>
        </w:rPr>
      </w:pPr>
      <w:r>
        <w:rPr>
          <w:rFonts w:hint="default"/>
          <w:lang w:val="en-US"/>
        </w:rPr>
        <w:t xml:space="preserve">To order book </w:t>
      </w:r>
      <w:r>
        <w:rPr>
          <w:rFonts w:hint="default"/>
          <w:lang w:val="el-GR"/>
        </w:rPr>
        <w:t>αφορά τα στοιχεία εντολών και υποδηλώνει την πρόθεση αγοραπωλησιών. Περιλαμβάνει τα εξής δεδομένα:</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time_id: unique identifier </w:t>
      </w:r>
      <w:r>
        <w:rPr>
          <w:rFonts w:hint="default"/>
          <w:sz w:val="23"/>
          <w:lang w:val="el-GR" w:eastAsia="zh-CN"/>
        </w:rPr>
        <w:t xml:space="preserve">της χρονοθυρίδας, κοινό για όλες τις μετοχές αλλά και σε σχέση με το </w:t>
      </w:r>
      <w:r>
        <w:rPr>
          <w:rFonts w:hint="default"/>
          <w:sz w:val="23"/>
          <w:lang w:val="en-US" w:eastAsia="zh-CN"/>
        </w:rPr>
        <w:t>trade_book</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seconds_in_bucket: </w:t>
      </w:r>
      <w:r>
        <w:rPr>
          <w:rFonts w:hint="default"/>
          <w:sz w:val="23"/>
          <w:lang w:val="el-GR" w:eastAsia="zh-CN"/>
        </w:rPr>
        <w:t>τα δευτερόλεπτα εντός του δεκαλέπτου που πάρθηκε το στιγμιότυπο</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bid_price_1: </w:t>
      </w:r>
      <w:r>
        <w:rPr>
          <w:rFonts w:hint="default"/>
          <w:sz w:val="23"/>
          <w:lang w:val="el-GR" w:eastAsia="zh-CN"/>
        </w:rPr>
        <w:t xml:space="preserve">η τιμή της πιο χαμηλής εντολής αγοράς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bid_price_</w:t>
      </w:r>
      <w:r>
        <w:rPr>
          <w:rFonts w:hint="default"/>
          <w:sz w:val="23"/>
          <w:lang w:val="el-GR" w:eastAsia="zh-CN"/>
        </w:rPr>
        <w:t>2</w:t>
      </w:r>
      <w:r>
        <w:rPr>
          <w:rFonts w:hint="default"/>
          <w:sz w:val="23"/>
          <w:lang w:val="en-US" w:eastAsia="zh-CN"/>
        </w:rPr>
        <w:t xml:space="preserve">: </w:t>
      </w:r>
      <w:r>
        <w:rPr>
          <w:rFonts w:hint="default"/>
          <w:sz w:val="23"/>
          <w:lang w:val="el-GR" w:eastAsia="zh-CN"/>
        </w:rPr>
        <w:t>η τιμή της δεύτερης πιο χαμηλής εντολής αγοράς</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ask_price_1: </w:t>
      </w:r>
      <w:r>
        <w:rPr>
          <w:rFonts w:hint="default"/>
          <w:sz w:val="23"/>
          <w:lang w:val="el-GR" w:eastAsia="zh-CN"/>
        </w:rPr>
        <w:t xml:space="preserve">η τιμή της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ask_price_</w:t>
      </w:r>
      <w:r>
        <w:rPr>
          <w:rFonts w:hint="default"/>
          <w:sz w:val="23"/>
          <w:lang w:val="el-GR" w:eastAsia="zh-CN"/>
        </w:rPr>
        <w:t>2</w:t>
      </w:r>
      <w:r>
        <w:rPr>
          <w:rFonts w:hint="default"/>
          <w:sz w:val="23"/>
          <w:lang w:val="en-US" w:eastAsia="zh-CN"/>
        </w:rPr>
        <w:t xml:space="preserve">: </w:t>
      </w:r>
      <w:r>
        <w:rPr>
          <w:rFonts w:hint="default"/>
          <w:sz w:val="23"/>
          <w:lang w:val="el-GR" w:eastAsia="zh-CN"/>
        </w:rPr>
        <w:t xml:space="preserve">η τιμή της δεύτερης πιο χαμηλής εντολής πώλησης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_1</w:t>
      </w:r>
      <w:r>
        <w:rPr>
          <w:rFonts w:hint="default"/>
          <w:sz w:val="23"/>
          <w:lang w:val="en-US" w:eastAsia="zh-CN"/>
        </w:rPr>
        <w:t xml:space="preserve">: </w:t>
      </w:r>
      <w:r>
        <w:rPr>
          <w:rFonts w:hint="default"/>
          <w:sz w:val="23"/>
          <w:lang w:val="el-GR" w:eastAsia="zh-CN"/>
        </w:rPr>
        <w:t xml:space="preserve">ο αριθμός μετοχών που ζητούνται στην τιμή </w:t>
      </w:r>
      <w:r>
        <w:rPr>
          <w:rFonts w:hint="default"/>
          <w:sz w:val="23"/>
          <w:lang w:val="en-US" w:eastAsia="zh-CN"/>
        </w:rPr>
        <w:t>bid_price_1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bid_size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ζητούνται στην τιμή </w:t>
      </w:r>
      <w:r>
        <w:rPr>
          <w:rFonts w:hint="default"/>
          <w:sz w:val="23"/>
          <w:lang w:val="en-US" w:eastAsia="zh-CN"/>
        </w:rPr>
        <w:t>bid_price_2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_1</w:t>
      </w:r>
      <w:r>
        <w:rPr>
          <w:rFonts w:hint="default"/>
          <w:sz w:val="23"/>
          <w:lang w:val="en-US" w:eastAsia="zh-CN"/>
        </w:rPr>
        <w:t xml:space="preserve">: </w:t>
      </w:r>
      <w:r>
        <w:rPr>
          <w:rFonts w:hint="default"/>
          <w:sz w:val="23"/>
          <w:lang w:val="el-GR" w:eastAsia="zh-CN"/>
        </w:rPr>
        <w:t>ο αριθμός μετοχών που πωλούνται</w:t>
      </w:r>
      <w:r>
        <w:rPr>
          <w:rFonts w:hint="default"/>
          <w:sz w:val="23"/>
          <w:lang w:val="en-US" w:eastAsia="zh-CN"/>
        </w:rPr>
        <w:t xml:space="preserve"> </w:t>
      </w:r>
      <w:r>
        <w:rPr>
          <w:rFonts w:hint="default"/>
          <w:sz w:val="23"/>
          <w:lang w:val="el-GR" w:eastAsia="zh-CN"/>
        </w:rPr>
        <w:t>στην τιμή</w:t>
      </w:r>
      <w:r>
        <w:rPr>
          <w:rFonts w:hint="default"/>
          <w:sz w:val="23"/>
          <w:lang w:val="en-US" w:eastAsia="zh-CN"/>
        </w:rPr>
        <w:t xml:space="preserve"> ask_price_1</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ask_size</w:t>
      </w:r>
      <w:r>
        <w:rPr>
          <w:rFonts w:hint="default"/>
          <w:sz w:val="23"/>
          <w:lang w:val="el-GR" w:eastAsia="zh-CN"/>
        </w:rPr>
        <w:t>_</w:t>
      </w:r>
      <w:r>
        <w:rPr>
          <w:rFonts w:hint="default"/>
          <w:sz w:val="23"/>
          <w:lang w:val="en-US" w:eastAsia="zh-CN"/>
        </w:rPr>
        <w:t xml:space="preserve">2: </w:t>
      </w:r>
      <w:r>
        <w:rPr>
          <w:rFonts w:hint="default"/>
          <w:sz w:val="23"/>
          <w:lang w:val="el-GR" w:eastAsia="zh-CN"/>
        </w:rPr>
        <w:t xml:space="preserve">ο αριθμός μετοχών που πωλούνται στην τιμή </w:t>
      </w:r>
      <w:r>
        <w:rPr>
          <w:rFonts w:hint="default"/>
          <w:sz w:val="23"/>
          <w:lang w:val="en-US" w:eastAsia="zh-CN"/>
        </w:rPr>
        <w:t>ask_price_</w:t>
      </w:r>
      <w:r>
        <w:rPr>
          <w:rFonts w:hint="default"/>
          <w:sz w:val="23"/>
          <w:lang w:val="el-GR" w:eastAsia="zh-CN"/>
        </w:rPr>
        <w:t>2</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 xml:space="preserve">stock_id: unique identifier </w:t>
      </w:r>
      <w:r>
        <w:rPr>
          <w:rFonts w:hint="default"/>
          <w:sz w:val="23"/>
          <w:lang w:val="el-GR" w:eastAsia="zh-CN"/>
        </w:rPr>
        <w:t>της μετοχής</w:t>
      </w:r>
      <w:r>
        <w:rPr>
          <w:rFonts w:hint="default"/>
          <w:sz w:val="23"/>
          <w:lang w:val="en-US" w:eastAsia="zh-CN"/>
        </w:rPr>
        <w:t xml:space="preserve">, </w:t>
      </w:r>
      <w:r>
        <w:rPr>
          <w:rFonts w:hint="default"/>
          <w:sz w:val="23"/>
          <w:lang w:val="el-GR" w:eastAsia="zh-CN"/>
        </w:rPr>
        <w:t xml:space="preserve">κοινός με το </w:t>
      </w:r>
      <w:r>
        <w:rPr>
          <w:rFonts w:hint="default"/>
          <w:sz w:val="23"/>
          <w:lang w:val="en-US" w:eastAsia="zh-CN"/>
        </w:rPr>
        <w:t>trade book</w:t>
      </w:r>
    </w:p>
    <w:p>
      <w:pPr>
        <w:pStyle w:val="281"/>
        <w:bidi w:val="0"/>
        <w:rPr>
          <w:rFonts w:hint="default"/>
          <w:lang w:val="el-GR"/>
        </w:rPr>
      </w:pPr>
      <w:r>
        <w:rPr>
          <w:rFonts w:hint="default"/>
          <w:szCs w:val="24"/>
          <w:lang w:val="el-GR"/>
        </w:rPr>
        <w:t>Σ</w:t>
      </w:r>
      <w:r>
        <w:rPr>
          <w:rFonts w:hint="default"/>
          <w:lang w:val="el-GR"/>
        </w:rPr>
        <w:t xml:space="preserve">χετικά με την συχνότητα λήψης των στιγμιότυπων προκύπτει ότι το </w:t>
      </w:r>
      <w:r>
        <w:rPr>
          <w:rFonts w:hint="default"/>
          <w:lang w:val="en-US"/>
        </w:rPr>
        <w:t xml:space="preserve">order book </w:t>
      </w:r>
      <w:r>
        <w:rPr>
          <w:rFonts w:hint="default"/>
          <w:lang w:val="el-GR"/>
        </w:rPr>
        <w:t xml:space="preserve">είναι πολύ πιο πυκνό από το </w:t>
      </w:r>
      <w:r>
        <w:rPr>
          <w:rFonts w:hint="default"/>
          <w:lang w:val="en-US"/>
        </w:rPr>
        <w:t xml:space="preserve">trade book. </w:t>
      </w:r>
      <w:r>
        <w:rPr>
          <w:rFonts w:hint="default"/>
          <w:lang w:val="el-GR"/>
        </w:rPr>
        <w:t xml:space="preserve">Στο μεν </w:t>
      </w:r>
      <w:r>
        <w:rPr>
          <w:rFonts w:hint="default"/>
          <w:lang w:val="en-US"/>
        </w:rPr>
        <w:t xml:space="preserve">trade book </w:t>
      </w:r>
      <w:r>
        <w:rPr>
          <w:rFonts w:hint="default"/>
          <w:lang w:val="el-GR"/>
        </w:rPr>
        <w:t xml:space="preserve">συναντάμε κατά μέσο όρο περίπου 30 παρατηρήσεις ενώ στο </w:t>
      </w:r>
      <w:r>
        <w:rPr>
          <w:rFonts w:hint="default"/>
          <w:lang w:val="en-US"/>
        </w:rPr>
        <w:t xml:space="preserve">order book </w:t>
      </w:r>
      <w:r>
        <w:rPr>
          <w:rFonts w:hint="default"/>
          <w:lang w:val="el-GR"/>
        </w:rPr>
        <w:t xml:space="preserve">περίπου 240 μέσα σε ένα δεκάλεπτο. Αυτό είναι πολύ σύνηθες στα ανταλλακτήρια και παίζει τον ρόλο του στην διαδικασία </w:t>
      </w:r>
      <w:r>
        <w:rPr>
          <w:rFonts w:hint="default"/>
          <w:lang w:val="en-US"/>
        </w:rPr>
        <w:t xml:space="preserve">binning </w:t>
      </w:r>
      <w:r>
        <w:rPr>
          <w:rFonts w:hint="default"/>
          <w:lang w:val="el-GR"/>
        </w:rPr>
        <w:t>των τιμών όπως θα δούμε παρακάτω.</w:t>
      </w:r>
    </w:p>
    <w:p>
      <w:pPr>
        <w:pStyle w:val="281"/>
        <w:bidi w:val="0"/>
        <w:rPr>
          <w:rFonts w:hint="default"/>
          <w:lang w:val="el-GR"/>
        </w:rPr>
      </w:pPr>
      <w:r>
        <w:rPr>
          <w:rFonts w:hint="default"/>
          <w:lang w:val="el-GR"/>
        </w:rPr>
        <w:t xml:space="preserve">Ως </w:t>
      </w:r>
      <w:r>
        <w:rPr>
          <w:rFonts w:hint="default"/>
          <w:lang w:val="en-US"/>
        </w:rPr>
        <w:t xml:space="preserve">target </w:t>
      </w:r>
      <w:r>
        <w:rPr>
          <w:rFonts w:hint="default"/>
          <w:lang w:val="el-GR"/>
        </w:rPr>
        <w:t>του προβλήματος</w:t>
      </w:r>
      <w:r>
        <w:rPr>
          <w:rFonts w:hint="default"/>
          <w:lang w:val="en-US"/>
        </w:rPr>
        <w:t xml:space="preserve"> </w:t>
      </w:r>
      <w:r>
        <w:rPr>
          <w:rFonts w:hint="default"/>
          <w:lang w:val="el-GR"/>
        </w:rPr>
        <w:t>είναι η πρόβλεψη της αστάθειας του επόμενου δεκαλέπτου</w:t>
      </w:r>
      <w:r>
        <w:rPr>
          <w:rFonts w:hint="default"/>
          <w:lang w:val="en-US"/>
        </w:rPr>
        <w:t xml:space="preserve"> </w:t>
      </w:r>
      <w:r>
        <w:rPr>
          <w:rFonts w:hint="default"/>
          <w:lang w:val="el-GR"/>
        </w:rPr>
        <w:t xml:space="preserve">του </w:t>
      </w:r>
      <w:r>
        <w:rPr>
          <w:rFonts w:hint="default"/>
          <w:lang w:val="en-US"/>
        </w:rPr>
        <w:t>order book</w:t>
      </w:r>
      <w:r>
        <w:rPr>
          <w:rFonts w:hint="default"/>
          <w:lang w:val="el-GR"/>
        </w:rPr>
        <w:t xml:space="preserve">. Οπως αναλύθηκε στο 1ο κεφάλαιο, ο υπολογισμός της αστάθειας βασίζεται σε αυτόν του </w:t>
      </w:r>
      <w:r>
        <w:rPr>
          <w:rFonts w:hint="default"/>
          <w:lang w:val="en-US"/>
        </w:rPr>
        <w:t>Log Return</w:t>
      </w:r>
      <w:r>
        <w:rPr>
          <w:rFonts w:hint="default"/>
          <w:lang w:val="el-GR"/>
        </w:rPr>
        <w:t xml:space="preserve">.  Με τη σειρά του το </w:t>
      </w:r>
      <w:r>
        <w:rPr>
          <w:rFonts w:hint="default"/>
          <w:lang w:val="en-US"/>
        </w:rPr>
        <w:t xml:space="preserve">Log return </w:t>
      </w:r>
      <w:r>
        <w:rPr>
          <w:rFonts w:hint="default"/>
          <w:lang w:val="el-GR"/>
        </w:rPr>
        <w:t xml:space="preserve">υπολογίζεται με βάση το </w:t>
      </w:r>
      <w:r>
        <w:rPr>
          <w:rFonts w:hint="default"/>
          <w:lang w:val="en-US"/>
        </w:rPr>
        <w:t>Weighted Average Price</w:t>
      </w:r>
      <w:r>
        <w:rPr>
          <w:rFonts w:hint="default"/>
          <w:lang w:val="el-GR"/>
        </w:rPr>
        <w:t xml:space="preserve"> και τέλος αυτό υπολογίζεται από τα παραπάνω δεδομένα. Για κάθε δεκάλεπτο του </w:t>
      </w:r>
      <w:r>
        <w:rPr>
          <w:rFonts w:hint="default"/>
          <w:lang w:val="en-US"/>
        </w:rPr>
        <w:t xml:space="preserve">training set </w:t>
      </w:r>
      <w:r>
        <w:rPr>
          <w:rFonts w:hint="default"/>
          <w:lang w:val="el-GR"/>
        </w:rPr>
        <w:t xml:space="preserve">είναι γνωστές οι τιμές του </w:t>
      </w:r>
      <w:r>
        <w:rPr>
          <w:rFonts w:hint="default"/>
          <w:lang w:val="en-US"/>
        </w:rPr>
        <w:t xml:space="preserve">target </w:t>
      </w:r>
      <w:r>
        <w:rPr>
          <w:rFonts w:hint="default"/>
          <w:lang w:val="el-GR"/>
        </w:rPr>
        <w:t>και αυτό δίνεται ως είσοδος ελέγχου για την ανάπτυξη του μοντέλου μηχανικής μάθησης.</w:t>
      </w:r>
    </w:p>
    <w:p>
      <w:pPr>
        <w:pStyle w:val="282"/>
        <w:numPr>
          <w:ilvl w:val="1"/>
          <w:numId w:val="3"/>
        </w:numPr>
        <w:ind w:left="578" w:right="0" w:hanging="578"/>
        <w:rPr>
          <w:rFonts w:hint="default"/>
          <w:sz w:val="24"/>
          <w:szCs w:val="24"/>
          <w:lang w:val="el-GR"/>
        </w:rPr>
      </w:pPr>
      <w:bookmarkStart w:id="63" w:name="_Toc8005"/>
      <w:r>
        <w:rPr>
          <w:rFonts w:hint="default"/>
          <w:lang w:val="el-GR"/>
        </w:rPr>
        <w:t>Εφαρμογή στατιστικών δεικτών στα δεδομένα</w:t>
      </w:r>
      <w:bookmarkEnd w:id="63"/>
      <w:r>
        <w:t xml:space="preserve"> </w:t>
      </w:r>
    </w:p>
    <w:p>
      <w:pPr>
        <w:pStyle w:val="281"/>
        <w:bidi w:val="0"/>
        <w:rPr>
          <w:rFonts w:hint="default"/>
          <w:lang w:val="el-GR"/>
        </w:rPr>
      </w:pPr>
      <w:r>
        <w:rPr>
          <w:rFonts w:hint="default"/>
          <w:lang w:val="el-GR"/>
        </w:rPr>
        <w:t>Στο 1ο κεφάλαιο ορίσαμε κάποιους στατιστικούς δείκτες οι οποίοι έχουν ενδιαφέρον όταν εφαρμοστούν στα δεδομένα.  Στα παρακάτω γραφήματα φαίνεται η εξέλιξη στον χρόνο του Weighted Average Price και του Log return</w:t>
      </w:r>
    </w:p>
    <w:p>
      <w:pPr>
        <w:pStyle w:val="281"/>
        <w:bidi w:val="0"/>
        <w:rPr>
          <w:rFonts w:hint="default"/>
          <w:lang w:val="el-GR"/>
        </w:rPr>
      </w:pPr>
      <w:r>
        <w:rPr>
          <w:rFonts w:hint="default"/>
          <w:lang w:val="el-GR"/>
        </w:rPr>
        <w:t xml:space="preserve">Όπως παρατηρούμε το </w:t>
      </w:r>
      <w:r>
        <w:rPr>
          <w:rFonts w:hint="default"/>
          <w:lang w:val="en-US"/>
        </w:rPr>
        <w:t xml:space="preserve">Log return </w:t>
      </w:r>
      <w:r>
        <w:rPr>
          <w:rFonts w:hint="default"/>
          <w:lang w:val="el-GR"/>
        </w:rPr>
        <w:t xml:space="preserve">τείνει να παίρνει τιμές γύρο από τον άξονα Χ και παρουσιάζει πυκνές εναλλαγές που αποτυπώνουν την αστάθεια. Η αποτύπωση της αστάθειας στο γράφημα του </w:t>
      </w:r>
      <w:r>
        <w:rPr>
          <w:rFonts w:hint="default"/>
          <w:lang w:val="en-US"/>
        </w:rPr>
        <w:t xml:space="preserve">WAP </w:t>
      </w:r>
      <w:r>
        <w:rPr>
          <w:rFonts w:hint="default"/>
          <w:lang w:val="el-GR"/>
        </w:rPr>
        <w:t xml:space="preserve">είναι μεν παρούσα αλλά επιπλέον παρατηρούμε ότι υπάρχει και η πληροφορία του ύψους της τιμής. </w:t>
      </w:r>
    </w:p>
    <w:p>
      <w:pPr>
        <w:pStyle w:val="281"/>
        <w:bidi w:val="0"/>
        <w:rPr>
          <w:rFonts w:hint="default"/>
          <w:lang w:val="el-GR"/>
        </w:rPr>
      </w:pPr>
      <w:r>
        <w:rPr>
          <w:rFonts w:hint="default"/>
          <w:lang w:val="el-GR"/>
        </w:rPr>
        <w:t xml:space="preserve">Η τιμή του </w:t>
      </w:r>
      <w:r>
        <w:rPr>
          <w:rFonts w:hint="default"/>
          <w:lang w:val="en-US"/>
        </w:rPr>
        <w:t xml:space="preserve">realized volatility </w:t>
      </w:r>
      <w:r>
        <w:rPr>
          <w:rFonts w:hint="default"/>
          <w:lang w:val="el-GR"/>
        </w:rPr>
        <w:t>αφορά όλο το διάστημα της χρονοθυρίδας και είναι και η τιμή στόχος του συστήματος.</w:t>
      </w:r>
    </w:p>
    <w:p>
      <w:pPr>
        <w:pStyle w:val="281"/>
      </w:pPr>
      <w:r>
        <w:pict>
          <v:shape id="_x0000_i1038" o:spt="75" type="#_x0000_t75" style="height:232.75pt;width:442.15pt;" filled="f" o:preferrelative="t" stroked="f" coordsize="21600,21600">
            <v:path/>
            <v:fill on="f" focussize="0,0"/>
            <v:stroke on="f"/>
            <v:imagedata r:id="rId30" croptop="9000f" cropright="755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10</w:t>
      </w:r>
      <w:r>
        <w:rPr>
          <w:b/>
          <w:bCs/>
          <w:sz w:val="21"/>
          <w:szCs w:val="21"/>
          <w:lang w:val="en-US"/>
        </w:rPr>
        <w:fldChar w:fldCharType="end"/>
      </w:r>
      <w:bookmarkStart w:id="64" w:name="_Toc5047"/>
      <w:r>
        <w:rPr>
          <w:b/>
          <w:bCs/>
          <w:sz w:val="21"/>
          <w:szCs w:val="21"/>
          <w:lang w:val="en-US"/>
        </w:rPr>
        <w:t>.</w:t>
      </w:r>
      <w:r>
        <w:rPr>
          <w:b/>
          <w:bCs/>
          <w:sz w:val="21"/>
          <w:szCs w:val="21"/>
          <w:lang w:val="el-GR"/>
        </w:rPr>
        <w:t xml:space="preserve"> </w:t>
      </w:r>
      <w:r>
        <w:rPr>
          <w:rFonts w:hint="default"/>
          <w:b/>
          <w:bCs/>
          <w:sz w:val="21"/>
          <w:szCs w:val="21"/>
          <w:lang w:val="en-US"/>
        </w:rPr>
        <w:t xml:space="preserve">WAP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4"/>
    </w:p>
    <w:p>
      <w:pPr>
        <w:pStyle w:val="281"/>
      </w:pPr>
    </w:p>
    <w:p>
      <w:pPr>
        <w:pStyle w:val="281"/>
      </w:pPr>
      <w:r>
        <w:pict>
          <v:shape id="_x0000_i1039" o:spt="75" type="#_x0000_t75" style="height:248.15pt;width:441.2pt;" filled="f" o:preferrelative="t" stroked="f" coordsize="21600,21600">
            <v:path/>
            <v:fill on="f" focussize="0,0"/>
            <v:stroke on="f"/>
            <v:imagedata r:id="rId31" croptop="6889f" cropright="930f"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11</w:t>
      </w:r>
      <w:r>
        <w:rPr>
          <w:b/>
          <w:bCs/>
          <w:sz w:val="21"/>
          <w:szCs w:val="21"/>
          <w:lang w:val="en-US"/>
        </w:rPr>
        <w:fldChar w:fldCharType="end"/>
      </w:r>
      <w:bookmarkStart w:id="65" w:name="_Toc11297"/>
      <w:r>
        <w:rPr>
          <w:b/>
          <w:bCs/>
          <w:sz w:val="21"/>
          <w:szCs w:val="21"/>
          <w:lang w:val="en-US"/>
        </w:rPr>
        <w:t>.</w:t>
      </w:r>
      <w:r>
        <w:rPr>
          <w:b/>
          <w:bCs/>
          <w:sz w:val="21"/>
          <w:szCs w:val="21"/>
          <w:lang w:val="el-GR"/>
        </w:rPr>
        <w:t xml:space="preserve"> </w:t>
      </w:r>
      <w:r>
        <w:rPr>
          <w:rFonts w:hint="default"/>
          <w:b/>
          <w:bCs/>
          <w:sz w:val="21"/>
          <w:szCs w:val="21"/>
          <w:lang w:val="en-US"/>
        </w:rPr>
        <w:t xml:space="preserve">Log return </w:t>
      </w:r>
      <w:r>
        <w:rPr>
          <w:rFonts w:hint="default"/>
          <w:b/>
          <w:bCs/>
          <w:sz w:val="21"/>
          <w:szCs w:val="21"/>
          <w:lang w:val="el-GR"/>
        </w:rPr>
        <w:t xml:space="preserve">του </w:t>
      </w:r>
      <w:r>
        <w:rPr>
          <w:rFonts w:hint="default"/>
          <w:b/>
          <w:bCs/>
          <w:sz w:val="21"/>
          <w:szCs w:val="21"/>
          <w:lang w:val="en-US"/>
        </w:rPr>
        <w:t xml:space="preserve">stock_id 0, </w:t>
      </w:r>
      <w:r>
        <w:rPr>
          <w:rFonts w:hint="default"/>
          <w:b/>
          <w:bCs/>
          <w:sz w:val="21"/>
          <w:szCs w:val="21"/>
          <w:lang w:val="el-GR"/>
        </w:rPr>
        <w:t>για την χρονοθυρίδα 5</w:t>
      </w:r>
      <w:bookmarkEnd w:id="65"/>
    </w:p>
    <w:p>
      <w:pPr>
        <w:pStyle w:val="281"/>
        <w:rPr>
          <w:rFonts w:hint="default"/>
          <w:sz w:val="24"/>
          <w:szCs w:val="24"/>
          <w:lang w:val="el-GR"/>
        </w:rPr>
      </w:pPr>
    </w:p>
    <w:p>
      <w:pPr>
        <w:pStyle w:val="281"/>
        <w:rPr>
          <w:rFonts w:hint="default"/>
          <w:lang w:val="el-GR"/>
        </w:rPr>
      </w:pPr>
    </w:p>
    <w:p>
      <w:pPr>
        <w:pStyle w:val="282"/>
        <w:numPr>
          <w:ilvl w:val="1"/>
          <w:numId w:val="3"/>
        </w:numPr>
        <w:ind w:left="578" w:right="0" w:hanging="578"/>
      </w:pPr>
      <w:bookmarkStart w:id="66" w:name="_Toc12505"/>
      <w:r>
        <w:rPr>
          <w:rFonts w:hint="default" w:cs="Calibri"/>
          <w:b/>
          <w:bCs/>
          <w:color w:val="000000"/>
          <w:sz w:val="24"/>
          <w:szCs w:val="24"/>
          <w:u w:val="none"/>
          <w:lang w:val="el-GR" w:eastAsia="zh-CN" w:bidi="ar-SA"/>
        </w:rPr>
        <w:t>Η γενικότερη προσέγγιση της υλοποίησης</w:t>
      </w:r>
      <w:bookmarkEnd w:id="66"/>
    </w:p>
    <w:p>
      <w:pPr>
        <w:pStyle w:val="282"/>
        <w:numPr>
          <w:ilvl w:val="2"/>
          <w:numId w:val="3"/>
        </w:numPr>
        <w:ind w:left="998" w:leftChars="0" w:right="0" w:hanging="578"/>
        <w:rPr>
          <w:rFonts w:hint="default"/>
          <w:lang w:val="el-GR"/>
        </w:rPr>
      </w:pPr>
      <w:bookmarkStart w:id="67" w:name="_Toc21443"/>
      <w:r>
        <w:rPr>
          <w:lang w:val="el-GR"/>
        </w:rPr>
        <w:t xml:space="preserve">Εφαρμογή του αλγορίθμου </w:t>
      </w:r>
      <w:r>
        <w:t>LGBM</w:t>
      </w:r>
      <w:bookmarkEnd w:id="67"/>
    </w:p>
    <w:p>
      <w:pPr>
        <w:pStyle w:val="281"/>
        <w:rPr>
          <w:rFonts w:hint="default"/>
          <w:lang w:val="el-GR"/>
        </w:rPr>
      </w:pPr>
      <w:r>
        <w:rPr>
          <w:rFonts w:hint="default"/>
          <w:lang w:val="el-GR"/>
        </w:rPr>
        <w:t>Ένας βασικός λόγος επιλογής των δέντρων απόφασης για την εκπόνηση της εργασίας ήταν η ερμηνευσιμότητα της λειτουργίας τους. Ίσως θα μπορούσαν να βοηθήσουν δίνοντας μας πιο εύκολα πληροφορίες σχετικά με το πόσο πιο σημαντικά είναι κάποια δεδομένα ή στατιστικοί δείκτες από κάποια άλλα για την πρόβλεψη των τιμών του χρηματιστηρίου.</w:t>
      </w:r>
    </w:p>
    <w:p>
      <w:pPr>
        <w:pStyle w:val="281"/>
        <w:rPr>
          <w:rFonts w:hint="default"/>
          <w:lang w:val="el-GR"/>
        </w:rPr>
      </w:pPr>
      <w:r>
        <w:rPr>
          <w:rFonts w:hint="default"/>
          <w:lang w:val="el-GR"/>
        </w:rPr>
        <w:t xml:space="preserve">Έτσι λοιπόν επιλέχθηκε να χρησιμοποιηθούν δέντρα αποφάσεων και πιο ειδικά ο αλγόριθμος </w:t>
      </w:r>
      <w:r>
        <w:rPr>
          <w:rFonts w:hint="default"/>
          <w:b/>
          <w:bCs/>
          <w:lang w:val="en-US"/>
        </w:rPr>
        <w:t>LGBM</w:t>
      </w:r>
      <w:r>
        <w:rPr>
          <w:rFonts w:hint="default"/>
          <w:lang w:val="en-US"/>
        </w:rPr>
        <w:t xml:space="preserve">. </w:t>
      </w:r>
      <w:r>
        <w:rPr>
          <w:rFonts w:hint="default"/>
          <w:lang w:val="el-GR"/>
        </w:rPr>
        <w:t xml:space="preserve">Οι λόγοι που επιλέχθηκε ο συγκεκριμένος είναι ότι: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μπορεί να εφαρμοστεί σε μεγάλη ποικιλία προβλημάτων,</w:t>
      </w:r>
      <w:r>
        <w:rPr>
          <w:rFonts w:hint="default"/>
          <w:sz w:val="23"/>
          <w:lang w:val="en-US" w:eastAsia="zh-CN"/>
        </w:rPr>
        <w:t xml:space="preserve"> </w:t>
      </w:r>
      <w:r>
        <w:rPr>
          <w:rFonts w:hint="default"/>
          <w:sz w:val="23"/>
          <w:lang w:val="el-GR" w:eastAsia="zh-CN"/>
        </w:rPr>
        <w:t xml:space="preserve">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υποστηρίζει τόσο κατηγορικά (</w:t>
      </w:r>
      <w:r>
        <w:rPr>
          <w:rFonts w:hint="default"/>
          <w:sz w:val="23"/>
          <w:lang w:val="en-US" w:eastAsia="zh-CN"/>
        </w:rPr>
        <w:t xml:space="preserve">categorical) </w:t>
      </w:r>
      <w:r>
        <w:rPr>
          <w:rFonts w:hint="default"/>
          <w:sz w:val="23"/>
          <w:lang w:val="el-GR" w:eastAsia="zh-CN"/>
        </w:rPr>
        <w:t>όσο και αριθμητικά δεδομένα ταυτόχρονα στο ίδιο μοντέλο</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έχει πολύ γρήγορη εκτέλεση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είναι συνήθως εύκολο να ρυθμιστούν οι παράμετροι του ώστε να φέρει ένα αξιοπρεπές αποτέλεσμα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ήταν πολύ δημοφιλής στην κοινότητα του </w:t>
      </w:r>
      <w:r>
        <w:rPr>
          <w:rFonts w:hint="default"/>
          <w:sz w:val="23"/>
          <w:lang w:val="en-US" w:eastAsia="zh-CN"/>
        </w:rPr>
        <w:t>Kaggle</w:t>
      </w:r>
      <w:r>
        <w:rPr>
          <w:rFonts w:hint="default"/>
          <w:sz w:val="23"/>
          <w:lang w:val="el-GR" w:eastAsia="zh-CN"/>
        </w:rPr>
        <w:t xml:space="preserve"> έχοντας αναδειχτεί νικητής πολλές φορές έναντι άλλων μορφών μηχανικής μάθησης</w:t>
      </w:r>
    </w:p>
    <w:p>
      <w:pPr>
        <w:pStyle w:val="281"/>
        <w:rPr>
          <w:rFonts w:hint="default"/>
          <w:lang w:val="el-GR"/>
        </w:rPr>
      </w:pPr>
      <w:r>
        <w:rPr>
          <w:rFonts w:hint="default"/>
          <w:lang w:val="el-GR"/>
        </w:rPr>
        <w:t xml:space="preserve">Ο αλγόριθμος </w:t>
      </w:r>
      <w:r>
        <w:rPr>
          <w:rFonts w:hint="default"/>
          <w:lang w:val="en-US"/>
        </w:rPr>
        <w:t xml:space="preserve">LGBM </w:t>
      </w:r>
      <w:r>
        <w:rPr>
          <w:rFonts w:hint="default"/>
          <w:lang w:val="el-GR"/>
        </w:rPr>
        <w:t>μπορεί</w:t>
      </w:r>
      <w:r>
        <w:rPr>
          <w:rFonts w:hint="default"/>
          <w:lang w:val="en-US"/>
        </w:rPr>
        <w:t xml:space="preserve"> </w:t>
      </w:r>
      <w:r>
        <w:rPr>
          <w:rFonts w:hint="default"/>
          <w:lang w:val="el-GR"/>
        </w:rPr>
        <w:t>μ</w:t>
      </w:r>
      <w:r>
        <w:rPr>
          <w:rFonts w:hint="default"/>
          <w:lang w:val="en-US"/>
        </w:rPr>
        <w:t>ε χρήση της μεθόθου lgb.train</w:t>
      </w:r>
      <w:r>
        <w:rPr>
          <w:rFonts w:hint="default"/>
          <w:lang w:val="el-GR"/>
        </w:rPr>
        <w:t xml:space="preserve"> να δεχτεί ως είσοδο ένα </w:t>
      </w:r>
      <w:r>
        <w:rPr>
          <w:rFonts w:hint="default"/>
          <w:lang w:val="en-US"/>
        </w:rPr>
        <w:t>dataframe</w:t>
      </w:r>
      <w:r>
        <w:rPr>
          <w:rFonts w:hint="default"/>
          <w:lang w:val="el-GR"/>
        </w:rPr>
        <w:t xml:space="preserve"> τύπου </w:t>
      </w:r>
      <w:r>
        <w:rPr>
          <w:rFonts w:hint="default"/>
          <w:lang w:val="en-US"/>
        </w:rPr>
        <w:t xml:space="preserve">lgb </w:t>
      </w:r>
      <w:r>
        <w:rPr>
          <w:rFonts w:hint="default"/>
          <w:lang w:val="el-GR"/>
        </w:rPr>
        <w:t xml:space="preserve">με στοιχεία εκπαίδευσης και ένα με επαλήθευσης ώστε να εκπαιδεύσει ένα μοντέλο και είναι βασισμένος σε δέντρα απόφασης. Για την δημιουργία  αυτού του τύπου </w:t>
      </w:r>
      <w:r>
        <w:rPr>
          <w:rFonts w:hint="default"/>
          <w:lang w:val="en-US"/>
        </w:rPr>
        <w:t xml:space="preserve">dataframe </w:t>
      </w:r>
      <w:r>
        <w:rPr>
          <w:rFonts w:hint="default"/>
          <w:lang w:val="el-GR"/>
        </w:rPr>
        <w:t xml:space="preserve">αρκεί η χρήση της μεθόδου lgb.Dataset ώστε να μετατραπεί ένα υπάρχον </w:t>
      </w:r>
      <w:r>
        <w:rPr>
          <w:rFonts w:hint="default"/>
          <w:lang w:val="en-US"/>
        </w:rPr>
        <w:t xml:space="preserve">pandas dataframe </w:t>
      </w:r>
      <w:r>
        <w:rPr>
          <w:rFonts w:hint="default"/>
          <w:lang w:val="el-GR"/>
        </w:rPr>
        <w:t xml:space="preserve">στην κατάλληλη μορφή. Σε αυτό το στάδιο μπορούν να οριστούν τα </w:t>
      </w:r>
      <w:r>
        <w:rPr>
          <w:rFonts w:hint="default"/>
          <w:lang w:val="en-US"/>
        </w:rPr>
        <w:t xml:space="preserve">categorical features </w:t>
      </w:r>
      <w:r>
        <w:rPr>
          <w:rFonts w:hint="default"/>
          <w:lang w:val="el-GR"/>
        </w:rPr>
        <w:t>του μοντέλου αν υπάρχουν.</w:t>
      </w:r>
    </w:p>
    <w:p>
      <w:pPr>
        <w:pStyle w:val="281"/>
        <w:rPr>
          <w:rFonts w:hint="default"/>
          <w:lang w:val="en-US"/>
        </w:rPr>
      </w:pPr>
      <w:r>
        <w:rPr>
          <w:rFonts w:hint="default"/>
          <w:lang w:val="el-GR"/>
        </w:rPr>
        <w:t>Έπειτα η</w:t>
      </w:r>
      <w:r>
        <w:rPr>
          <w:rFonts w:hint="default"/>
          <w:lang w:val="en-US"/>
        </w:rPr>
        <w:t xml:space="preserve"> </w:t>
      </w:r>
      <w:r>
        <w:rPr>
          <w:rFonts w:hint="default"/>
          <w:lang w:val="el-GR"/>
        </w:rPr>
        <w:t xml:space="preserve">συνάρτηση </w:t>
      </w:r>
      <w:r>
        <w:rPr>
          <w:rFonts w:hint="default"/>
          <w:lang w:val="en-US"/>
        </w:rPr>
        <w:t xml:space="preserve">fit </w:t>
      </w:r>
      <w:r>
        <w:rPr>
          <w:rFonts w:hint="default"/>
          <w:lang w:val="el-GR"/>
        </w:rPr>
        <w:t xml:space="preserve">εφαρμόζει το μοντέλο που αναπτύχθηκε στο επιθυμητό </w:t>
      </w:r>
      <w:r>
        <w:rPr>
          <w:rFonts w:hint="default"/>
          <w:lang w:val="en-US"/>
        </w:rPr>
        <w:t xml:space="preserve">dataset, </w:t>
      </w:r>
      <w:r>
        <w:rPr>
          <w:rFonts w:hint="default"/>
          <w:lang w:val="el-GR"/>
        </w:rPr>
        <w:t xml:space="preserve">είτε αυτό αφορά δεδομένα ενός παραγωγικού λογισμικού είτε σε κάποιο </w:t>
      </w:r>
      <w:r>
        <w:rPr>
          <w:rFonts w:hint="default"/>
          <w:lang w:val="en-US"/>
        </w:rPr>
        <w:t xml:space="preserve">testing dataset. </w:t>
      </w:r>
    </w:p>
    <w:p>
      <w:pPr>
        <w:pStyle w:val="281"/>
        <w:rPr>
          <w:rFonts w:hint="default"/>
          <w:lang w:val="el-GR"/>
        </w:rPr>
      </w:pPr>
      <w:r>
        <w:rPr>
          <w:rFonts w:hint="default"/>
          <w:lang w:val="el-GR"/>
        </w:rPr>
        <w:t xml:space="preserve">Ιδιαίτερο ενδιαφέρον παρουσιάζει η συνάρτηση lgb.plot_importance η οποία μπορεί να οπτικοποιήσει την συνεισφορά του κάθε </w:t>
      </w:r>
      <w:r>
        <w:rPr>
          <w:rFonts w:hint="default"/>
          <w:lang w:val="en-US"/>
        </w:rPr>
        <w:t xml:space="preserve">feature </w:t>
      </w:r>
      <w:r>
        <w:rPr>
          <w:rFonts w:hint="default"/>
          <w:lang w:val="el-GR"/>
        </w:rPr>
        <w:t xml:space="preserve">στο τελικό αποτέλεσμα με μορφή </w:t>
      </w:r>
      <w:r>
        <w:rPr>
          <w:rFonts w:hint="default"/>
          <w:lang w:val="en-US"/>
        </w:rPr>
        <w:t xml:space="preserve">bar chart (vertical) </w:t>
      </w:r>
      <w:r>
        <w:rPr>
          <w:rFonts w:hint="default"/>
          <w:lang w:val="el-GR"/>
        </w:rPr>
        <w:t xml:space="preserve">και ένα σκορ στο κάθε ένα. </w:t>
      </w:r>
    </w:p>
    <w:p>
      <w:pPr>
        <w:pStyle w:val="282"/>
        <w:numPr>
          <w:ilvl w:val="2"/>
          <w:numId w:val="3"/>
        </w:numPr>
        <w:ind w:left="998" w:leftChars="0" w:right="0" w:hanging="578"/>
      </w:pPr>
      <w:bookmarkStart w:id="68" w:name="_Toc323"/>
      <w:r>
        <w:rPr>
          <w:rFonts w:hint="default"/>
          <w:lang w:val="el-GR"/>
        </w:rPr>
        <w:t>Επεξεργασία δεδομένων εκπαίδευσης και επαλήθευσης</w:t>
      </w:r>
      <w:bookmarkEnd w:id="68"/>
    </w:p>
    <w:p>
      <w:pPr>
        <w:pStyle w:val="281"/>
        <w:rPr>
          <w:rFonts w:hint="default"/>
          <w:lang w:val="el-GR"/>
        </w:rPr>
      </w:pPr>
      <w:r>
        <w:rPr>
          <w:rFonts w:hint="default"/>
          <w:lang w:val="el-GR"/>
        </w:rPr>
        <w:t>Η επεξεργασία των δεδομένων σε ένα αλγόριθμο μηχανικής μάθησης θα πρέπει να είναι η ίδια τόσο για τα δεδομένα επαλήθευσης όσο και για αυτά της εκπαίδευσης αλλά τέλος και για τα δεδομένα του παραγωγικού μοντέλου. Συνοπτικά θα πρέπει να ακολουθηθεί η ίδια προεπεξεργασία για όλα τα δεδομένα.</w:t>
      </w:r>
    </w:p>
    <w:p>
      <w:pPr>
        <w:pStyle w:val="281"/>
        <w:rPr>
          <w:rFonts w:hint="default"/>
          <w:lang w:val="el-GR"/>
        </w:rPr>
      </w:pPr>
      <w:r>
        <w:rPr>
          <w:rFonts w:hint="default"/>
          <w:lang w:val="el-GR"/>
        </w:rPr>
        <w:t xml:space="preserve">Αναλύοντας τα δεδομένα διαπιστώθηκε ότι παράχθηκαν δειγματοληπτικά και ότι το μόνο χρονικό στοιχείο που διαθέτουμε είναι το </w:t>
      </w:r>
      <w:r>
        <w:rPr>
          <w:rFonts w:hint="default"/>
          <w:lang w:val="en-US"/>
        </w:rPr>
        <w:t>seconds_in_bucket</w:t>
      </w:r>
      <w:r>
        <w:rPr>
          <w:rFonts w:hint="default"/>
          <w:lang w:val="el-GR"/>
        </w:rPr>
        <w:t xml:space="preserve">. Το </w:t>
      </w:r>
      <w:r>
        <w:rPr>
          <w:rFonts w:hint="default"/>
          <w:lang w:val="en-US"/>
        </w:rPr>
        <w:t xml:space="preserve">time_id </w:t>
      </w:r>
      <w:r>
        <w:rPr>
          <w:rFonts w:hint="default"/>
          <w:lang w:val="el-GR"/>
        </w:rPr>
        <w:t xml:space="preserve">όπως αναλύθηκε και σε προηγούμενο κεφάλαιο δεν μπορεί να τοποθετηθεί σε αλληλουχία παρά μόνο να ομαδοποιήσει δεδομένα από άλλες μετοχές. </w:t>
      </w:r>
    </w:p>
    <w:p>
      <w:pPr>
        <w:pStyle w:val="281"/>
        <w:rPr>
          <w:rFonts w:hint="default"/>
          <w:lang w:val="en-US"/>
        </w:rPr>
      </w:pPr>
      <w:r>
        <w:rPr>
          <w:rFonts w:hint="default"/>
          <w:lang w:val="el-GR"/>
        </w:rPr>
        <w:t xml:space="preserve">Για να λειτουργήσει ένας αλγόριθμος μηχανικής μάθησης θα πρέπει συνήθως να έχει ένα αυστηρά ορισμένο </w:t>
      </w:r>
      <w:r>
        <w:rPr>
          <w:rFonts w:hint="default"/>
          <w:lang w:val="en-US"/>
        </w:rPr>
        <w:t>feature set</w:t>
      </w:r>
      <w:r>
        <w:rPr>
          <w:rFonts w:hint="default"/>
          <w:lang w:val="el-GR"/>
        </w:rPr>
        <w:t xml:space="preserve">. Άρα οι τιμές του </w:t>
      </w:r>
      <w:r>
        <w:rPr>
          <w:rFonts w:hint="default"/>
          <w:lang w:val="en-US"/>
        </w:rPr>
        <w:t xml:space="preserve">seconds_in_bucket </w:t>
      </w:r>
      <w:r>
        <w:rPr>
          <w:rFonts w:hint="default"/>
          <w:lang w:val="el-GR"/>
        </w:rPr>
        <w:t xml:space="preserve">θα έπρεπε είτε να αξιοποιηθούν εξολοκλήρου, δηλαδή να δημιουργήσουμε 600 </w:t>
      </w:r>
      <w:r>
        <w:rPr>
          <w:rFonts w:hint="default"/>
          <w:lang w:val="en-US"/>
        </w:rPr>
        <w:t xml:space="preserve">features </w:t>
      </w:r>
      <w:r>
        <w:rPr>
          <w:rFonts w:hint="default"/>
          <w:lang w:val="el-GR"/>
        </w:rPr>
        <w:t xml:space="preserve">ένα για κάθε δευτερόλεπτο ή να υλοποιηθεί </w:t>
      </w:r>
      <w:r>
        <w:rPr>
          <w:rFonts w:hint="default"/>
          <w:lang w:val="en-US"/>
        </w:rPr>
        <w:t>thinning</w:t>
      </w:r>
      <w:r>
        <w:rPr>
          <w:rFonts w:hint="default"/>
          <w:lang w:val="el-GR"/>
        </w:rPr>
        <w:t xml:space="preserve">. Δηλαδή να υπάρξει μια επεξεργασία ώστε να ομαδοποιηθούν τα δεδομένα σε λιγότερα </w:t>
      </w:r>
      <w:r>
        <w:rPr>
          <w:rFonts w:hint="default"/>
          <w:lang w:val="en-US"/>
        </w:rPr>
        <w:t xml:space="preserve">features. </w:t>
      </w:r>
    </w:p>
    <w:p>
      <w:pPr>
        <w:pStyle w:val="281"/>
        <w:rPr>
          <w:rFonts w:hint="default"/>
          <w:lang w:val="el-GR"/>
        </w:rPr>
      </w:pPr>
      <w:r>
        <w:rPr>
          <w:rFonts w:hint="default"/>
          <w:lang w:val="el-GR"/>
        </w:rPr>
        <w:t xml:space="preserve">Μετά από μια πρώτη ανάλυση των συχνοτήτων της δειγματοληψίας βρέθηκε ότι έχουμε μέσο όρο 30 παρατηρήσεις στο δεκάλεπτο για το </w:t>
      </w:r>
      <w:r>
        <w:rPr>
          <w:rFonts w:hint="default"/>
          <w:lang w:val="en-US"/>
        </w:rPr>
        <w:t xml:space="preserve">trade book </w:t>
      </w:r>
      <w:r>
        <w:rPr>
          <w:rFonts w:hint="default"/>
          <w:lang w:val="el-GR"/>
        </w:rPr>
        <w:t xml:space="preserve">και 200 για το </w:t>
      </w:r>
      <w:r>
        <w:rPr>
          <w:rFonts w:hint="default"/>
          <w:lang w:val="en-US"/>
        </w:rPr>
        <w:t>order book.</w:t>
      </w:r>
      <w:r>
        <w:rPr>
          <w:rFonts w:hint="default"/>
          <w:lang w:val="el-GR"/>
        </w:rPr>
        <w:t xml:space="preserve"> Άρα αν δημιουργήσουμε παραπάνω από 30 </w:t>
      </w:r>
      <w:r>
        <w:rPr>
          <w:rFonts w:hint="default"/>
          <w:lang w:val="en-US"/>
        </w:rPr>
        <w:t xml:space="preserve">buckets </w:t>
      </w:r>
      <w:r>
        <w:rPr>
          <w:rFonts w:hint="default"/>
          <w:lang w:val="el-GR"/>
        </w:rPr>
        <w:t xml:space="preserve">πολλές από τις τιμές που υπάρχουν στο </w:t>
      </w:r>
      <w:r>
        <w:rPr>
          <w:rFonts w:hint="default"/>
          <w:lang w:val="en-US"/>
        </w:rPr>
        <w:t xml:space="preserve">trade_book </w:t>
      </w:r>
      <w:r>
        <w:rPr>
          <w:rFonts w:hint="default"/>
          <w:lang w:val="el-GR"/>
        </w:rPr>
        <w:t xml:space="preserve">θα ήταν μηδενικές. Όπως αναφέρθηκε και στο κεφάλαιο 2.6.3 οι απούσες τιμές μπορεί να δημιουργήσουν προβλήματα στην απόδοση του αλγορίθμου. Με βάση αυτά τα στοιχεία όλες οι δοκιμές έγιναν με ελάχιστο αριθμό χρονοθυρίδων 5 και μέγιστο 30. Σε πειραματισμούς για περισσότερες χρονοθυρίδες από 30 επαληθεύτηκε ότι δεν αυξάνεται σημαντικά η ακρίβεια πρόβλεψης. </w:t>
      </w:r>
    </w:p>
    <w:p>
      <w:pPr>
        <w:pStyle w:val="281"/>
        <w:rPr>
          <w:rFonts w:hint="default"/>
          <w:highlight w:val="none"/>
          <w:lang w:val="el-GR"/>
        </w:rPr>
      </w:pPr>
      <w:r>
        <w:rPr>
          <w:rFonts w:hint="default"/>
          <w:lang w:val="el-GR"/>
        </w:rPr>
        <w:t>Συγκεκριμένα στην καλύτερη εκδοχή του αλγορίθμου δεν παρατηρήθηκε αύξηση της απόδοσης που να δικαιολογεί την αύξηση του χρόνου εκτέλεσης:</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56" w:type="dxa"/>
          </w:tcPr>
          <w:p>
            <w:pPr>
              <w:pStyle w:val="281"/>
              <w:rPr>
                <w:rFonts w:hint="default"/>
                <w:highlight w:val="none"/>
                <w:vertAlign w:val="baseline"/>
                <w:lang w:val="en-US"/>
              </w:rPr>
            </w:pPr>
            <w:r>
              <w:rPr>
                <w:rFonts w:hint="default"/>
                <w:highlight w:val="none"/>
                <w:vertAlign w:val="baseline"/>
                <w:lang w:val="en-US"/>
              </w:rPr>
              <w:t>No of buckets</w:t>
            </w:r>
          </w:p>
        </w:tc>
        <w:tc>
          <w:tcPr>
            <w:tcW w:w="3056" w:type="dxa"/>
          </w:tcPr>
          <w:p>
            <w:pPr>
              <w:pStyle w:val="281"/>
              <w:rPr>
                <w:rFonts w:hint="default"/>
                <w:highlight w:val="none"/>
                <w:vertAlign w:val="baseline"/>
                <w:lang w:val="en-US"/>
              </w:rPr>
            </w:pPr>
            <w:r>
              <w:rPr>
                <w:rFonts w:hint="default"/>
                <w:highlight w:val="none"/>
                <w:vertAlign w:val="baseline"/>
                <w:lang w:val="en-US"/>
              </w:rPr>
              <w:t>25</w:t>
            </w:r>
          </w:p>
        </w:tc>
        <w:tc>
          <w:tcPr>
            <w:tcW w:w="3056" w:type="dxa"/>
          </w:tcPr>
          <w:p>
            <w:pPr>
              <w:pStyle w:val="281"/>
              <w:rPr>
                <w:rFonts w:hint="default"/>
                <w:highlight w:val="none"/>
                <w:vertAlign w:val="baseline"/>
                <w:lang w:val="en-US"/>
              </w:rPr>
            </w:pPr>
            <w:r>
              <w:rPr>
                <w:rFonts w:hint="default"/>
                <w:highlight w:val="none"/>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lang w:val="el-GR"/>
              </w:rPr>
              <w:t>Μέσο σφάλμα</w:t>
            </w:r>
          </w:p>
        </w:tc>
        <w:tc>
          <w:tcPr>
            <w:tcW w:w="3056" w:type="dxa"/>
          </w:tcPr>
          <w:p>
            <w:pPr>
              <w:pStyle w:val="22"/>
              <w:keepNext w:val="0"/>
              <w:keepLines w:val="0"/>
              <w:widowControl/>
              <w:suppressLineNumbers w:val="0"/>
              <w:rPr>
                <w:rFonts w:hint="default"/>
                <w:highlight w:val="none"/>
                <w:vertAlign w:val="baseline"/>
                <w:lang w:val="el-GR"/>
              </w:rPr>
            </w:pPr>
            <w:r>
              <w:t>0.20</w:t>
            </w:r>
            <w:r>
              <w:rPr>
                <w:rFonts w:hint="default"/>
                <w:lang w:val="el-GR"/>
              </w:rPr>
              <w:t>7</w:t>
            </w:r>
            <w:r>
              <w:t>538</w:t>
            </w:r>
          </w:p>
        </w:tc>
        <w:tc>
          <w:tcPr>
            <w:tcW w:w="3056" w:type="dxa"/>
          </w:tcPr>
          <w:p>
            <w:pPr>
              <w:pStyle w:val="22"/>
              <w:keepNext w:val="0"/>
              <w:keepLines w:val="0"/>
              <w:widowControl/>
              <w:suppressLineNumbers w:val="0"/>
              <w:rPr>
                <w:rFonts w:hint="default"/>
                <w:highlight w:val="none"/>
                <w:vertAlign w:val="baseline"/>
                <w:lang w:val="el-GR"/>
              </w:rPr>
            </w:pPr>
            <w:r>
              <w:t>0.20683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highlight w:val="none"/>
                <w:vertAlign w:val="baseline"/>
                <w:lang w:val="el-GR"/>
              </w:rPr>
            </w:pPr>
            <w:r>
              <w:rPr>
                <w:rFonts w:hint="default"/>
                <w:highlight w:val="none"/>
                <w:vertAlign w:val="baseline"/>
                <w:lang w:val="el-GR"/>
              </w:rPr>
              <w:t>Χρόνος εκτέλεση</w:t>
            </w:r>
          </w:p>
        </w:tc>
        <w:tc>
          <w:tcPr>
            <w:tcW w:w="3056" w:type="dxa"/>
          </w:tcPr>
          <w:p>
            <w:pPr>
              <w:pStyle w:val="22"/>
              <w:keepNext w:val="0"/>
              <w:keepLines w:val="0"/>
              <w:widowControl/>
              <w:suppressLineNumbers w:val="0"/>
              <w:rPr>
                <w:rFonts w:hint="default"/>
                <w:lang w:val="en-US"/>
              </w:rPr>
            </w:pPr>
            <w:r>
              <w:rPr>
                <w:rFonts w:hint="default"/>
                <w:lang w:val="en-US"/>
              </w:rPr>
              <w:t>9min 51s</w:t>
            </w:r>
          </w:p>
        </w:tc>
        <w:tc>
          <w:tcPr>
            <w:tcW w:w="3056" w:type="dxa"/>
          </w:tcPr>
          <w:p>
            <w:pPr>
              <w:pStyle w:val="22"/>
              <w:keepNext w:val="0"/>
              <w:keepLines w:val="0"/>
              <w:widowControl/>
              <w:suppressLineNumbers w:val="0"/>
              <w:rPr>
                <w:rFonts w:hint="default"/>
                <w:lang w:val="en-US"/>
              </w:rPr>
            </w:pPr>
            <w:r>
              <w:rPr>
                <w:rFonts w:hint="default"/>
                <w:lang w:val="en-US"/>
              </w:rPr>
              <w:t>23min 43s</w:t>
            </w:r>
          </w:p>
        </w:tc>
      </w:tr>
    </w:tbl>
    <w:p>
      <w:pPr>
        <w:pStyle w:val="286"/>
        <w:jc w:val="center"/>
        <w:rPr>
          <w:rFonts w:hint="default"/>
          <w:lang w:val="el-GR"/>
        </w:rPr>
      </w:pPr>
      <w:r>
        <w:rPr>
          <w:rFonts w:ascii="Calibri" w:hAnsi="Calibri" w:cs="Calibri"/>
          <w:color w:val="auto"/>
          <w:sz w:val="20"/>
          <w:szCs w:val="20"/>
          <w:lang w:val="el-GR" w:eastAsia="zh-CN" w:bidi="ar-SA"/>
        </w:rPr>
        <w:t>Πίνακας</w:t>
      </w:r>
      <w:r>
        <w:rPr>
          <w:rFonts w:hint="default" w:ascii="Calibri" w:hAnsi="Calibri" w:cs="Calibri"/>
          <w:color w:val="auto"/>
          <w:sz w:val="20"/>
          <w:szCs w:val="20"/>
          <w:lang w:val="el-GR" w:eastAsia="zh-CN" w:bidi="ar-SA"/>
        </w:rPr>
        <w:t xml:space="preserve">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6</w:t>
      </w:r>
      <w:r>
        <w:rPr>
          <w:rFonts w:hint="default" w:ascii="Calibri" w:hAnsi="Calibri" w:cs="Calibri"/>
          <w:color w:val="auto"/>
          <w:sz w:val="20"/>
          <w:szCs w:val="20"/>
          <w:lang w:val="el-GR" w:eastAsia="zh-CN" w:bidi="ar-SA"/>
        </w:rPr>
        <w:fldChar w:fldCharType="end"/>
      </w:r>
      <w:bookmarkStart w:id="69" w:name="_Toc31451"/>
      <w:r>
        <w:rPr>
          <w:rFonts w:ascii="Calibri" w:hAnsi="Calibri" w:eastAsia="Times New Roman" w:cs="Calibri"/>
          <w:color w:val="auto"/>
          <w:sz w:val="20"/>
          <w:szCs w:val="20"/>
          <w:lang w:val="en-US" w:eastAsia="zh-CN" w:bidi="ar-SA"/>
        </w:rPr>
        <w:t xml:space="preserve">. </w:t>
      </w:r>
      <w:r>
        <w:rPr>
          <w:rFonts w:hint="default" w:ascii="Calibri" w:hAnsi="Calibri" w:cs="Calibri"/>
          <w:color w:val="auto"/>
          <w:sz w:val="20"/>
          <w:szCs w:val="20"/>
          <w:lang w:val="el-GR" w:eastAsia="zh-CN" w:bidi="ar-SA"/>
        </w:rPr>
        <w:t>Πλήθος χρονοθυρίδων, μέσο σφάλμα και χρόνος εκτέλεσης</w:t>
      </w:r>
      <w:bookmarkEnd w:id="69"/>
    </w:p>
    <w:p>
      <w:pPr>
        <w:pStyle w:val="281"/>
        <w:rPr>
          <w:rFonts w:hint="default"/>
          <w:highlight w:val="none"/>
          <w:lang w:val="el-GR"/>
        </w:rPr>
      </w:pPr>
    </w:p>
    <w:p>
      <w:pPr>
        <w:pStyle w:val="281"/>
        <w:rPr>
          <w:rFonts w:hint="default"/>
          <w:color w:val="auto"/>
          <w:highlight w:val="none"/>
          <w:lang w:val="el-GR"/>
        </w:rPr>
      </w:pPr>
      <w:r>
        <w:rPr>
          <w:rFonts w:hint="default"/>
          <w:color w:val="auto"/>
          <w:highlight w:val="none"/>
          <w:lang w:val="el-GR"/>
        </w:rPr>
        <w:t>Ως μέθοδος άθροισης των δεδομένων δοκιμάστηκαν διάφορα εργαλεία, πιο συγκεκριμένα:</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μέση τιμή,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η τυπική απόκλιση,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άθροισμα,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ελάχιστο και </w:t>
      </w:r>
    </w:p>
    <w:p>
      <w:pPr>
        <w:pStyle w:val="281"/>
        <w:numPr>
          <w:ilvl w:val="0"/>
          <w:numId w:val="8"/>
        </w:numPr>
        <w:spacing w:before="0" w:after="120"/>
        <w:ind w:left="1134" w:right="0" w:hanging="425"/>
        <w:rPr>
          <w:rFonts w:hint="default"/>
          <w:sz w:val="23"/>
          <w:lang w:val="en-US" w:eastAsia="zh-CN"/>
        </w:rPr>
      </w:pPr>
      <w:r>
        <w:rPr>
          <w:rFonts w:hint="default"/>
          <w:sz w:val="23"/>
          <w:lang w:val="el-GR" w:eastAsia="zh-CN"/>
        </w:rPr>
        <w:t xml:space="preserve">το μέγιστο. </w:t>
      </w:r>
    </w:p>
    <w:p>
      <w:pPr>
        <w:pStyle w:val="281"/>
        <w:numPr>
          <w:ilvl w:val="0"/>
          <w:numId w:val="0"/>
        </w:numPr>
        <w:rPr>
          <w:rFonts w:hint="default"/>
          <w:color w:val="auto"/>
          <w:highlight w:val="none"/>
          <w:lang w:val="el-GR"/>
        </w:rPr>
      </w:pPr>
      <w:r>
        <w:rPr>
          <w:rFonts w:hint="default"/>
          <w:color w:val="auto"/>
          <w:highlight w:val="none"/>
          <w:lang w:val="el-GR"/>
        </w:rPr>
        <w:t xml:space="preserve">Και έγιναν και δοκιμές συνδυασμού ανάλογα με το </w:t>
      </w:r>
      <w:r>
        <w:rPr>
          <w:rFonts w:hint="default"/>
          <w:color w:val="auto"/>
          <w:highlight w:val="none"/>
          <w:lang w:val="en-US"/>
        </w:rPr>
        <w:t xml:space="preserve">feature. </w:t>
      </w:r>
      <w:r>
        <w:rPr>
          <w:rFonts w:hint="default"/>
          <w:color w:val="auto"/>
          <w:highlight w:val="none"/>
          <w:lang w:val="el-GR"/>
        </w:rPr>
        <w:t>Τέλος παράχθηκαν νέα δεδομένα από τα πρωτογενή με βάση τους στατιστικούς δείκτες όπως περιγράφηκαν στο κεφάλαιο 1.4 :</w:t>
      </w:r>
    </w:p>
    <w:p>
      <w:pPr>
        <w:pStyle w:val="281"/>
        <w:numPr>
          <w:ilvl w:val="0"/>
          <w:numId w:val="8"/>
        </w:numPr>
        <w:spacing w:before="0" w:after="120"/>
        <w:ind w:left="1134" w:right="0" w:hanging="425"/>
        <w:rPr>
          <w:rFonts w:hint="default"/>
          <w:sz w:val="23"/>
          <w:lang w:val="el-GR" w:eastAsia="zh-CN"/>
        </w:rPr>
      </w:pPr>
      <w:r>
        <w:rPr>
          <w:rFonts w:hint="default"/>
          <w:sz w:val="23"/>
          <w:lang w:val="en-US" w:eastAsia="zh-CN"/>
        </w:rPr>
        <w:t>B</w:t>
      </w:r>
      <w:r>
        <w:rPr>
          <w:rFonts w:hint="default"/>
          <w:sz w:val="23"/>
          <w:lang w:val="el-GR" w:eastAsia="zh-CN"/>
        </w:rPr>
        <w:t>id/</w:t>
      </w:r>
      <w:r>
        <w:rPr>
          <w:rFonts w:hint="default"/>
          <w:sz w:val="23"/>
          <w:lang w:val="en-US" w:eastAsia="zh-CN"/>
        </w:rPr>
        <w:t>A</w:t>
      </w:r>
      <w:r>
        <w:rPr>
          <w:rFonts w:hint="default"/>
          <w:sz w:val="23"/>
          <w:lang w:val="el-GR" w:eastAsia="zh-CN"/>
        </w:rPr>
        <w:t xml:space="preserve">sk </w:t>
      </w:r>
      <w:r>
        <w:rPr>
          <w:rFonts w:hint="default"/>
          <w:sz w:val="23"/>
          <w:lang w:val="en-US" w:eastAsia="zh-CN"/>
        </w:rPr>
        <w:t>S</w:t>
      </w:r>
      <w:r>
        <w:rPr>
          <w:rFonts w:hint="default"/>
          <w:sz w:val="23"/>
          <w:lang w:val="el-GR" w:eastAsia="zh-CN"/>
        </w:rPr>
        <w:t>pread</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Weighted </w:t>
      </w:r>
      <w:r>
        <w:rPr>
          <w:rFonts w:hint="default"/>
          <w:sz w:val="23"/>
          <w:lang w:val="en-US" w:eastAsia="zh-CN"/>
        </w:rPr>
        <w:t>A</w:t>
      </w:r>
      <w:r>
        <w:rPr>
          <w:rFonts w:hint="default"/>
          <w:sz w:val="23"/>
          <w:lang w:val="el-GR" w:eastAsia="zh-CN"/>
        </w:rPr>
        <w:t xml:space="preserve">veraged </w:t>
      </w:r>
      <w:r>
        <w:rPr>
          <w:rFonts w:hint="default"/>
          <w:sz w:val="23"/>
          <w:lang w:val="en-US" w:eastAsia="zh-CN"/>
        </w:rPr>
        <w:t>P</w:t>
      </w:r>
      <w:r>
        <w:rPr>
          <w:rFonts w:hint="default"/>
          <w:sz w:val="23"/>
          <w:lang w:val="el-GR" w:eastAsia="zh-CN"/>
        </w:rPr>
        <w:t>rice</w:t>
      </w:r>
    </w:p>
    <w:p>
      <w:pPr>
        <w:pStyle w:val="281"/>
        <w:numPr>
          <w:ilvl w:val="0"/>
          <w:numId w:val="8"/>
        </w:numPr>
        <w:spacing w:before="0" w:after="120"/>
        <w:ind w:left="1134" w:right="0" w:hanging="425"/>
        <w:rPr>
          <w:rFonts w:hint="default"/>
          <w:sz w:val="23"/>
          <w:lang w:val="el-GR" w:eastAsia="zh-CN"/>
        </w:rPr>
      </w:pPr>
      <w:r>
        <w:rPr>
          <w:rFonts w:hint="default"/>
          <w:sz w:val="23"/>
          <w:lang w:val="el-GR" w:eastAsia="zh-CN"/>
        </w:rPr>
        <w:t xml:space="preserve">Log </w:t>
      </w:r>
      <w:r>
        <w:rPr>
          <w:rFonts w:hint="default"/>
          <w:sz w:val="23"/>
          <w:lang w:val="en-US" w:eastAsia="zh-CN"/>
        </w:rPr>
        <w:t>R</w:t>
      </w:r>
      <w:r>
        <w:rPr>
          <w:rFonts w:hint="default"/>
          <w:sz w:val="23"/>
          <w:lang w:val="el-GR" w:eastAsia="zh-CN"/>
        </w:rPr>
        <w:t>eturns</w:t>
      </w:r>
    </w:p>
    <w:p>
      <w:pPr>
        <w:pStyle w:val="281"/>
        <w:bidi w:val="0"/>
        <w:rPr>
          <w:rFonts w:hint="default"/>
          <w:lang w:val="el-GR" w:eastAsia="zh-CN"/>
        </w:rPr>
      </w:pPr>
      <w:r>
        <w:rPr>
          <w:rFonts w:hint="default"/>
          <w:lang w:val="el-GR" w:eastAsia="zh-CN"/>
        </w:rPr>
        <w:t>Έγιναν δοκιμές με όλους τους ανωτέρω δείκτες αλλά και με άλλους όπως η διαφορά μεταξύ χαμηλότερης τιμής προσφοράς και υψηλότερης τιμής ζήτησης.</w:t>
      </w:r>
    </w:p>
    <w:p>
      <w:pPr>
        <w:pStyle w:val="282"/>
        <w:numPr>
          <w:ilvl w:val="2"/>
          <w:numId w:val="3"/>
        </w:numPr>
        <w:ind w:left="998" w:leftChars="0" w:right="0" w:hanging="578"/>
      </w:pPr>
      <w:bookmarkStart w:id="70" w:name="_Toc7797"/>
      <w:r>
        <w:rPr>
          <w:rFonts w:hint="default"/>
          <w:lang w:val="el-GR"/>
        </w:rPr>
        <w:t>Διαχωρισμός δεδομένων εκπαίδευσης και επαλήθευσης</w:t>
      </w:r>
      <w:bookmarkEnd w:id="70"/>
    </w:p>
    <w:p>
      <w:pPr>
        <w:pStyle w:val="281"/>
        <w:bidi w:val="0"/>
        <w:rPr>
          <w:rFonts w:hint="default"/>
          <w:lang w:val="en-US"/>
        </w:rPr>
      </w:pPr>
      <w:r>
        <w:rPr>
          <w:rFonts w:hint="default"/>
          <w:lang w:val="el-GR"/>
        </w:rPr>
        <w:t xml:space="preserve">Δύο τεχνικές που συνήθως χρησιμοποιούνται για αυτό τον σκοπό είναι το </w:t>
      </w:r>
      <w:r>
        <w:rPr>
          <w:rFonts w:hint="default"/>
          <w:lang w:val="en-US"/>
        </w:rPr>
        <w:t xml:space="preserve">train/test split </w:t>
      </w:r>
      <w:r>
        <w:rPr>
          <w:rFonts w:hint="default"/>
          <w:lang w:val="el-GR"/>
        </w:rPr>
        <w:t xml:space="preserve">και ο αλγόριθμος </w:t>
      </w:r>
      <w:r>
        <w:rPr>
          <w:rFonts w:hint="default"/>
          <w:lang w:val="en-US"/>
        </w:rPr>
        <w:t xml:space="preserve">kFold. </w:t>
      </w:r>
      <w:r>
        <w:rPr>
          <w:rFonts w:hint="default"/>
          <w:lang w:val="el-GR"/>
        </w:rPr>
        <w:t xml:space="preserve">Στην πρώτη περίπτωση αποφασίζουμε ποιο ποσοστό των δεδομένων θα χρησιμοποιηθεί για επαλήθευση και διαχωρίσουμε με τυχαία δειγματοληψία το σύνολο δεδομένων. </w:t>
      </w:r>
    </w:p>
    <w:p>
      <w:pPr>
        <w:pStyle w:val="281"/>
        <w:bidi w:val="0"/>
        <w:rPr>
          <w:rFonts w:hint="default"/>
          <w:lang w:val="el-GR"/>
        </w:rPr>
      </w:pPr>
      <w:r>
        <w:rPr>
          <w:rFonts w:hint="default"/>
          <w:lang w:val="el-GR"/>
        </w:rPr>
        <w:t>Για τον υπολογισμό του τελικού αποτελέσματος λαμβάνεται υπόψη ο μέσος όρος των τιμών της πρόβλεψης του κάθε ενός μοντέλου.</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56"/>
        <w:gridCol w:w="3056"/>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p>
        </w:tc>
        <w:tc>
          <w:tcPr>
            <w:tcW w:w="3056" w:type="dxa"/>
          </w:tcPr>
          <w:p>
            <w:pPr>
              <w:pStyle w:val="281"/>
              <w:rPr>
                <w:rFonts w:hint="default"/>
                <w:vertAlign w:val="baseline"/>
                <w:lang w:val="en-US"/>
              </w:rPr>
            </w:pPr>
            <w:r>
              <w:rPr>
                <w:rFonts w:hint="default"/>
                <w:vertAlign w:val="baseline"/>
                <w:lang w:val="en-US"/>
              </w:rPr>
              <w:t>Split train test</w:t>
            </w:r>
          </w:p>
        </w:tc>
        <w:tc>
          <w:tcPr>
            <w:tcW w:w="3056" w:type="dxa"/>
          </w:tcPr>
          <w:p>
            <w:pPr>
              <w:pStyle w:val="281"/>
              <w:rPr>
                <w:rFonts w:hint="default"/>
                <w:vertAlign w:val="baseline"/>
                <w:lang w:val="en-US"/>
              </w:rPr>
            </w:pPr>
            <w:r>
              <w:rPr>
                <w:rFonts w:hint="default"/>
                <w:vertAlign w:val="baseline"/>
                <w:lang w:val="en-US"/>
              </w:rPr>
              <w:t>kFolds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Local result</w:t>
            </w:r>
          </w:p>
        </w:tc>
        <w:tc>
          <w:tcPr>
            <w:tcW w:w="3056" w:type="dxa"/>
          </w:tcPr>
          <w:p>
            <w:pPr>
              <w:pStyle w:val="281"/>
              <w:rPr>
                <w:rFonts w:hint="default"/>
                <w:vertAlign w:val="baseline"/>
                <w:lang w:val="el-GR"/>
              </w:rPr>
            </w:pPr>
            <w:r>
              <w:t>0.2207</w:t>
            </w:r>
          </w:p>
        </w:tc>
        <w:tc>
          <w:tcPr>
            <w:tcW w:w="3056" w:type="dxa"/>
          </w:tcPr>
          <w:p>
            <w:pPr>
              <w:pStyle w:val="281"/>
              <w:rPr>
                <w:rFonts w:hint="default"/>
                <w:vertAlign w:val="baseline"/>
                <w:lang w:val="el-GR"/>
              </w:rPr>
            </w:pPr>
            <w:r>
              <w:rPr>
                <w:rFonts w:hint="default"/>
                <w:vertAlign w:val="baseline"/>
                <w:lang w:val="en-US"/>
              </w:rPr>
              <w:t>0.2</w:t>
            </w:r>
            <w:r>
              <w:rPr>
                <w:rFonts w:hint="default"/>
                <w:vertAlign w:val="baseline"/>
                <w:lang w:val="el-GR"/>
              </w:rPr>
              <w:t>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56" w:type="dxa"/>
          </w:tcPr>
          <w:p>
            <w:pPr>
              <w:pStyle w:val="281"/>
              <w:rPr>
                <w:rFonts w:hint="default"/>
                <w:vertAlign w:val="baseline"/>
                <w:lang w:val="en-US"/>
              </w:rPr>
            </w:pPr>
            <w:r>
              <w:rPr>
                <w:rFonts w:hint="default"/>
                <w:vertAlign w:val="baseline"/>
                <w:lang w:val="en-US"/>
              </w:rPr>
              <w:t>Public dataset</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9</w:t>
            </w:r>
            <w:r>
              <w:rPr>
                <w:rFonts w:hint="default"/>
                <w:vertAlign w:val="baseline"/>
                <w:lang w:val="en-US"/>
              </w:rPr>
              <w:t>1</w:t>
            </w:r>
          </w:p>
        </w:tc>
        <w:tc>
          <w:tcPr>
            <w:tcW w:w="3056" w:type="dxa"/>
          </w:tcPr>
          <w:p>
            <w:pPr>
              <w:pStyle w:val="281"/>
              <w:rPr>
                <w:rFonts w:hint="default"/>
                <w:vertAlign w:val="baseline"/>
                <w:lang w:val="en-US"/>
              </w:rPr>
            </w:pPr>
            <w:r>
              <w:rPr>
                <w:rFonts w:hint="default"/>
                <w:vertAlign w:val="baseline"/>
                <w:lang w:val="en-US"/>
              </w:rPr>
              <w:t>0.24</w:t>
            </w:r>
            <w:r>
              <w:rPr>
                <w:rFonts w:hint="default"/>
                <w:vertAlign w:val="baseline"/>
                <w:lang w:val="el-GR"/>
              </w:rPr>
              <w:t>5</w:t>
            </w:r>
            <w:r>
              <w:rPr>
                <w:rFonts w:hint="default"/>
                <w:vertAlign w:val="baseline"/>
                <w:lang w:val="en-US"/>
              </w:rPr>
              <w:t>3</w:t>
            </w:r>
          </w:p>
        </w:tc>
      </w:tr>
    </w:tbl>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7</w:t>
      </w:r>
      <w:r>
        <w:rPr>
          <w:rFonts w:hint="default" w:ascii="Calibri" w:hAnsi="Calibri" w:cs="Calibri"/>
          <w:color w:val="auto"/>
          <w:sz w:val="20"/>
          <w:szCs w:val="20"/>
          <w:lang w:val="el-GR" w:eastAsia="zh-CN" w:bidi="ar-SA"/>
        </w:rPr>
        <w:fldChar w:fldCharType="end"/>
      </w:r>
      <w:bookmarkStart w:id="71" w:name="_Toc31825"/>
      <w:r>
        <w:rPr>
          <w:rFonts w:hint="default" w:ascii="Calibri" w:hAnsi="Calibri" w:cs="Calibri"/>
          <w:color w:val="auto"/>
          <w:sz w:val="20"/>
          <w:szCs w:val="20"/>
          <w:lang w:val="el-GR" w:eastAsia="zh-CN" w:bidi="ar-SA"/>
        </w:rPr>
        <w:t>, Train/test split έναντι k</w:t>
      </w:r>
      <w:r>
        <w:rPr>
          <w:rFonts w:hint="default" w:ascii="Calibri" w:hAnsi="Calibri" w:cs="Calibri"/>
          <w:color w:val="auto"/>
          <w:sz w:val="20"/>
          <w:szCs w:val="20"/>
          <w:lang w:val="en-US" w:eastAsia="zh-CN" w:bidi="ar-SA"/>
        </w:rPr>
        <w:t>F</w:t>
      </w:r>
      <w:r>
        <w:rPr>
          <w:rFonts w:hint="default" w:ascii="Calibri" w:hAnsi="Calibri" w:cs="Calibri"/>
          <w:color w:val="auto"/>
          <w:sz w:val="20"/>
          <w:szCs w:val="20"/>
          <w:lang w:val="el-GR" w:eastAsia="zh-CN" w:bidi="ar-SA"/>
        </w:rPr>
        <w:t>olds</w:t>
      </w:r>
      <w:r>
        <w:rPr>
          <w:rFonts w:hint="default" w:ascii="Calibri" w:hAnsi="Calibri" w:cs="Calibri"/>
          <w:color w:val="auto"/>
          <w:sz w:val="20"/>
          <w:szCs w:val="20"/>
          <w:lang w:val="en-US" w:eastAsia="zh-CN" w:bidi="ar-SA"/>
        </w:rPr>
        <w:t xml:space="preserve"> </w:t>
      </w:r>
      <w:r>
        <w:rPr>
          <w:rFonts w:hint="default" w:ascii="Calibri" w:hAnsi="Calibri" w:cs="Calibri"/>
          <w:color w:val="auto"/>
          <w:sz w:val="20"/>
          <w:szCs w:val="20"/>
          <w:lang w:val="el-GR" w:eastAsia="zh-CN" w:bidi="ar-SA"/>
        </w:rPr>
        <w:t>για την δοκιμή της 2ης απόπειρας</w:t>
      </w:r>
      <w:bookmarkEnd w:id="71"/>
    </w:p>
    <w:p>
      <w:pPr>
        <w:rPr>
          <w:rFonts w:hint="default"/>
          <w:lang w:val="el-GR" w:eastAsia="zh-CN"/>
        </w:rPr>
      </w:pPr>
    </w:p>
    <w:p>
      <w:pPr>
        <w:pStyle w:val="281"/>
        <w:rPr>
          <w:rFonts w:hint="default"/>
          <w:lang w:val="el-GR"/>
        </w:rPr>
      </w:pPr>
      <w:r>
        <w:rPr>
          <w:rFonts w:hint="default"/>
          <w:lang w:val="el-GR"/>
        </w:rPr>
        <w:t xml:space="preserve">Η διαφορά που παρατηρήθηκε δεν αφήνει χώρο για εξαγωγή συμπερασμάτων στην προκειμένη περίπτωση καθώς βρίσκεται πολύ κοντά στα όρια του σφάλματος. Παρόλα αυτά λόγω της ελαφρώς καλύτερης απόδοσης του </w:t>
      </w:r>
      <w:r>
        <w:rPr>
          <w:rFonts w:hint="default"/>
          <w:lang w:val="en-US"/>
        </w:rPr>
        <w:t xml:space="preserve">kFolds </w:t>
      </w:r>
      <w:r>
        <w:rPr>
          <w:rFonts w:hint="default"/>
          <w:lang w:val="el-GR"/>
        </w:rPr>
        <w:t xml:space="preserve">στο κρυφό </w:t>
      </w:r>
      <w:r>
        <w:rPr>
          <w:rFonts w:hint="default"/>
          <w:lang w:val="en-US"/>
        </w:rPr>
        <w:t>public dataset</w:t>
      </w:r>
      <w:r>
        <w:rPr>
          <w:rFonts w:hint="default"/>
          <w:lang w:val="el-GR"/>
        </w:rPr>
        <w:t xml:space="preserve"> διατηρήθηκε μέχρι τα τελευταία στάδια ανάπτυξης.</w:t>
      </w:r>
    </w:p>
    <w:p>
      <w:pPr>
        <w:pStyle w:val="283"/>
        <w:numPr>
          <w:ilvl w:val="2"/>
          <w:numId w:val="3"/>
        </w:numPr>
      </w:pPr>
      <w:bookmarkStart w:id="72" w:name="_Toc23674"/>
      <w:r>
        <w:rPr>
          <w:rFonts w:hint="default"/>
          <w:lang w:val="el-GR"/>
        </w:rPr>
        <w:t xml:space="preserve">Βελτιστοποίηση </w:t>
      </w:r>
      <w:r>
        <w:rPr>
          <w:rFonts w:hint="default"/>
          <w:lang w:val="en-US"/>
        </w:rPr>
        <w:t>Hyperparameters</w:t>
      </w:r>
      <w:bookmarkEnd w:id="72"/>
    </w:p>
    <w:p>
      <w:pPr>
        <w:pStyle w:val="281"/>
        <w:rPr>
          <w:rFonts w:hint="default"/>
        </w:rPr>
      </w:pPr>
      <w:r>
        <w:rPr>
          <w:rFonts w:hint="default"/>
        </w:rPr>
        <w:t xml:space="preserve">Στο LGBM, η πιο σημαντική παράμετρος για τον έλεγχο της δομής του δέντρου είναι το </w:t>
      </w:r>
      <w:r>
        <w:rPr>
          <w:rFonts w:hint="default"/>
          <w:b/>
          <w:bCs/>
        </w:rPr>
        <w:t>num_leaves</w:t>
      </w:r>
      <w:r>
        <w:rPr>
          <w:rFonts w:hint="default"/>
        </w:rPr>
        <w:t xml:space="preserve">. Όπως υποδηλώνει το όνομα, ελέγχει τον αριθμό των φύλλων απόφασης. Το φύλλο απόφασης ενός δέντρου είναι ο κόμβος όπου </w:t>
      </w:r>
      <w:r>
        <w:rPr>
          <w:rFonts w:hint="default"/>
          <w:lang w:val="el-GR"/>
        </w:rPr>
        <w:t xml:space="preserve">λαμβάνεται </w:t>
      </w:r>
      <w:r>
        <w:rPr>
          <w:rFonts w:hint="default"/>
        </w:rPr>
        <w:t>η «πραγματική απόφαση».</w:t>
      </w:r>
    </w:p>
    <w:p>
      <w:pPr>
        <w:pStyle w:val="281"/>
        <w:rPr>
          <w:rFonts w:hint="default"/>
        </w:rPr>
      </w:pPr>
      <w:r>
        <w:rPr>
          <w:rFonts w:hint="default"/>
        </w:rPr>
        <w:t xml:space="preserve">Το επόμενο είναι </w:t>
      </w:r>
      <w:r>
        <w:rPr>
          <w:rFonts w:hint="default"/>
          <w:lang w:val="el-GR"/>
        </w:rPr>
        <w:t xml:space="preserve">το </w:t>
      </w:r>
      <w:r>
        <w:rPr>
          <w:rFonts w:hint="default"/>
          <w:b/>
          <w:bCs/>
        </w:rPr>
        <w:t>max_depth</w:t>
      </w:r>
      <w:r>
        <w:rPr>
          <w:rFonts w:hint="default"/>
        </w:rPr>
        <w:t xml:space="preserve">. Όσο υψηλότερο είναι το max_depth, τόσο περισσότερα επίπεδα έχει το δέντρο, γεγονός που το καθιστά πιο περίπλοκο και επιρρεπές σε </w:t>
      </w:r>
      <w:r>
        <w:rPr>
          <w:rFonts w:hint="default"/>
          <w:lang w:val="en-US"/>
        </w:rPr>
        <w:t>overfitting</w:t>
      </w:r>
      <w:r>
        <w:rPr>
          <w:rFonts w:hint="default"/>
        </w:rPr>
        <w:t>.</w:t>
      </w:r>
    </w:p>
    <w:p>
      <w:pPr>
        <w:pStyle w:val="281"/>
        <w:rPr>
          <w:rFonts w:hint="default"/>
        </w:rPr>
      </w:pPr>
      <w:r>
        <w:rPr>
          <w:rFonts w:hint="default"/>
          <w:lang w:val="el-GR"/>
        </w:rPr>
        <w:t>Το</w:t>
      </w:r>
      <w:r>
        <w:rPr>
          <w:rFonts w:hint="default"/>
        </w:rPr>
        <w:t xml:space="preserve"> num_leaves </w:t>
      </w:r>
      <w:r>
        <w:rPr>
          <w:rFonts w:hint="default"/>
          <w:lang w:val="el-GR"/>
        </w:rPr>
        <w:t>βρίσκεται σε συνάρτηση με</w:t>
      </w:r>
      <w:r>
        <w:rPr>
          <w:rFonts w:hint="default"/>
        </w:rPr>
        <w:t xml:space="preserve"> το max_depth</w:t>
      </w:r>
      <w:r>
        <w:rPr>
          <w:rFonts w:hint="default"/>
          <w:lang w:val="el-GR"/>
        </w:rPr>
        <w:t xml:space="preserve"> όσο αφορά τα αποτελέσματα και συνήθως τίθεται μεταξύ 3-12</w:t>
      </w:r>
      <w:r>
        <w:rPr>
          <w:rFonts w:hint="default"/>
        </w:rPr>
        <w:t xml:space="preserve">. Υπάρχει ένας απλός τύπος που δίνεται στην τεκμηρίωση LGBM - το μέγιστο όριο στα num_leaves θα πρέπει να είναι 2^(max_depth). </w:t>
      </w:r>
      <w:r>
        <w:rPr>
          <w:rFonts w:hint="default"/>
          <w:lang w:val="el-GR"/>
        </w:rPr>
        <w:t xml:space="preserve">Αυτό </w:t>
      </w:r>
      <w:r>
        <w:rPr>
          <w:rFonts w:hint="default"/>
        </w:rPr>
        <w:t>σημαίνει ότι η βέλτιστη τιμή για το num_leaves βρίσκεται εντός του εύρους (2^3, 2^12).</w:t>
      </w:r>
    </w:p>
    <w:p>
      <w:pPr>
        <w:pStyle w:val="281"/>
        <w:rPr>
          <w:rFonts w:hint="default"/>
        </w:rPr>
      </w:pPr>
      <w:r>
        <w:rPr>
          <w:rFonts w:hint="default"/>
        </w:rPr>
        <w:t xml:space="preserve">Ωστόσο, το num_leaves επηρεάζει τη μάθηση στο LGBM περισσότερο από το max_depth. Αυτό σημαίνει ότι πρέπει </w:t>
      </w:r>
      <w:r>
        <w:rPr>
          <w:rFonts w:hint="default"/>
          <w:lang w:val="el-GR"/>
        </w:rPr>
        <w:t xml:space="preserve">αρχικά να καθορίσουμε </w:t>
      </w:r>
      <w:r>
        <w:rPr>
          <w:rFonts w:hint="default"/>
        </w:rPr>
        <w:t>ένα πιο συντηρητικό εύρος αναζήτησης.</w:t>
      </w:r>
    </w:p>
    <w:p>
      <w:pPr>
        <w:pStyle w:val="281"/>
        <w:rPr>
          <w:rFonts w:hint="default"/>
          <w:lang w:val="el-GR"/>
        </w:rPr>
      </w:pPr>
      <w:r>
        <w:rPr>
          <w:rFonts w:hint="default"/>
        </w:rPr>
        <w:t xml:space="preserve">Μια άλλη σημαντική δομική παράμετρος για ένα δέντρο είναι το </w:t>
      </w:r>
      <w:r>
        <w:rPr>
          <w:rFonts w:hint="default"/>
          <w:b/>
          <w:bCs/>
        </w:rPr>
        <w:t>min_data_in_leaf</w:t>
      </w:r>
      <w:r>
        <w:rPr>
          <w:rFonts w:hint="default"/>
        </w:rPr>
        <w:t xml:space="preserve">.  Με απλά λόγια, το min_data_in_leaf καθορίζει τον ελάχιστο αριθμό παρατηρήσεων που </w:t>
      </w:r>
      <w:r>
        <w:rPr>
          <w:rFonts w:hint="default"/>
          <w:lang w:val="el-GR"/>
        </w:rPr>
        <w:t xml:space="preserve">πληρούν </w:t>
      </w:r>
      <w:r>
        <w:rPr>
          <w:rFonts w:hint="default"/>
        </w:rPr>
        <w:t>τα κριτήρια απόφασης σε ένα φύλλο.</w:t>
      </w:r>
      <w:r>
        <w:rPr>
          <w:rFonts w:hint="default"/>
          <w:lang w:val="en-US"/>
        </w:rPr>
        <w:t xml:space="preserve"> </w:t>
      </w:r>
      <w:r>
        <w:rPr>
          <w:rFonts w:hint="default"/>
        </w:rPr>
        <w:t xml:space="preserve">Το μέγεθός του σχετίζεται επίσης με το αν </w:t>
      </w:r>
      <w:r>
        <w:rPr>
          <w:rFonts w:hint="default"/>
          <w:lang w:val="el-GR"/>
        </w:rPr>
        <w:t xml:space="preserve">παρουσιάζεται </w:t>
      </w:r>
      <w:r>
        <w:rPr>
          <w:rFonts w:hint="default"/>
          <w:lang w:val="en-US"/>
        </w:rPr>
        <w:t xml:space="preserve">overfitting </w:t>
      </w:r>
      <w:r>
        <w:rPr>
          <w:rFonts w:hint="default"/>
        </w:rPr>
        <w:t>ή όχι.</w:t>
      </w:r>
      <w:r>
        <w:rPr>
          <w:rFonts w:hint="default"/>
          <w:lang w:val="el-GR"/>
        </w:rPr>
        <w:t xml:space="preserve"> </w:t>
      </w:r>
    </w:p>
    <w:p>
      <w:pPr>
        <w:pStyle w:val="281"/>
      </w:pPr>
      <w:r>
        <w:rPr>
          <w:rFonts w:hint="default"/>
        </w:rPr>
        <w:t>Για παράδειγμα, εάν το φύλλο απόφασης ελέγχει εάν ένα χαρακτηριστικό είναι μεγαλύτερο από, ας πούμε, 13 — η ρύθμιση του min_data_in_leaf σε 100 σημαίνει ότι θέλουμε να αξιολογήσουμε αυτό το φύλλο μόνο εάν τουλάχιστον 100 παρατηρήσεις είναι μεγαλύτερες από 13</w:t>
      </w:r>
      <w:r>
        <w:rPr>
          <w:rFonts w:hint="default"/>
          <w:lang w:val="el-GR"/>
        </w:rPr>
        <w:t xml:space="preserve">. </w:t>
      </w:r>
      <w:r>
        <w:rPr>
          <w:rFonts w:hint="default"/>
        </w:rPr>
        <w:t>Η βέλτιστη τιμή για το min_data_in_leaf εξαρτάται από τον αριθμό των δειγμάτων εκπαίδευσης και του num_leaves.</w:t>
      </w:r>
    </w:p>
    <w:p>
      <w:pPr>
        <w:pStyle w:val="281"/>
        <w:rPr>
          <w:rFonts w:hint="default"/>
          <w:lang w:val="el-GR"/>
        </w:rPr>
      </w:pPr>
      <w:r>
        <w:rPr>
          <w:rFonts w:hint="default"/>
        </w:rPr>
        <w:t xml:space="preserve">Μια κοινή </w:t>
      </w:r>
      <w:r>
        <w:rPr>
          <w:rFonts w:hint="default"/>
          <w:lang w:val="el-GR"/>
        </w:rPr>
        <w:t xml:space="preserve">πρακτική </w:t>
      </w:r>
      <w:r>
        <w:rPr>
          <w:rFonts w:hint="default"/>
        </w:rPr>
        <w:t xml:space="preserve">για την επίτευξη υψηλότερης ακρίβειας είναι η χρήση πολλών δέντρων αποφάσεων και η μείωση του ρυθμού εκμάθησης. Με άλλα λόγια, </w:t>
      </w:r>
      <w:r>
        <w:rPr>
          <w:rFonts w:hint="default"/>
          <w:lang w:val="el-GR"/>
        </w:rPr>
        <w:t xml:space="preserve">βρίσκουμε την χρυσή τομή μεταξύ </w:t>
      </w:r>
      <w:r>
        <w:rPr>
          <w:rFonts w:hint="default"/>
          <w:b/>
          <w:bCs/>
        </w:rPr>
        <w:t xml:space="preserve">n_estimators </w:t>
      </w:r>
      <w:r>
        <w:rPr>
          <w:rFonts w:hint="default"/>
        </w:rPr>
        <w:t xml:space="preserve">και </w:t>
      </w:r>
      <w:r>
        <w:rPr>
          <w:rFonts w:hint="default"/>
          <w:b/>
          <w:bCs/>
        </w:rPr>
        <w:t>learning_rate</w:t>
      </w:r>
      <w:r>
        <w:rPr>
          <w:rFonts w:hint="default"/>
          <w:lang w:val="el-GR"/>
        </w:rPr>
        <w:t>.</w:t>
      </w:r>
    </w:p>
    <w:p>
      <w:pPr>
        <w:pStyle w:val="281"/>
        <w:rPr>
          <w:rFonts w:hint="default"/>
        </w:rPr>
      </w:pPr>
      <w:r>
        <w:rPr>
          <w:rFonts w:hint="default"/>
        </w:rPr>
        <w:t>Το n_estimators ελέγχει τον αριθμό των δέντρων απόφασης, ενώ το Learning_rate είναι η παράμετρος μεγέθους βήματος της gradient descent.</w:t>
      </w:r>
      <w:r>
        <w:rPr>
          <w:rFonts w:hint="default"/>
          <w:lang w:val="el-GR"/>
        </w:rPr>
        <w:t xml:space="preserve"> </w:t>
      </w:r>
      <w:r>
        <w:rPr>
          <w:rFonts w:hint="default"/>
        </w:rPr>
        <w:t xml:space="preserve">Σύνολα όπως το LGBM δημιουργούν δέντρα σε επαναλήψεις και κάθε νέο δέντρο χρησιμοποιείται για να διορθώσει τα «λάθη» των προηγούμενων δέντρων. Αυτή η προσέγγιση είναι γρήγορη και ισχυρή και επιρρεπής σε </w:t>
      </w:r>
      <w:r>
        <w:rPr>
          <w:rFonts w:hint="default"/>
          <w:lang w:val="en-US"/>
        </w:rPr>
        <w:t>overfitting</w:t>
      </w:r>
      <w:r>
        <w:rPr>
          <w:rFonts w:hint="default"/>
        </w:rPr>
        <w:t>.</w:t>
      </w:r>
      <w:r>
        <w:rPr>
          <w:rFonts w:hint="default"/>
          <w:lang w:val="en-US"/>
        </w:rPr>
        <w:t xml:space="preserve"> </w:t>
      </w:r>
      <w:r>
        <w:rPr>
          <w:rFonts w:hint="default"/>
        </w:rPr>
        <w:t>Αυτός είναι ο λόγος για τον οποίο τα</w:t>
      </w:r>
      <w:r>
        <w:rPr>
          <w:rFonts w:hint="default"/>
          <w:lang w:val="en-US"/>
        </w:rPr>
        <w:t xml:space="preserve"> gradient boost ensembles</w:t>
      </w:r>
      <w:r>
        <w:rPr>
          <w:rFonts w:hint="default"/>
        </w:rPr>
        <w:t xml:space="preserve"> έχουν μια παράμετρο Learn_rate που ελέγχει την ταχύτητα εκμάθησης. Οι τυπικές τιμές βρίσκονται εντός 0,01 και 0,3, αλλά είναι δυνατόν να προχωρήσουμε πέρα</w:t>
      </w:r>
      <w:r>
        <w:rPr>
          <w:rFonts w:hint="default"/>
          <w:lang w:val="en-US"/>
        </w:rPr>
        <w:t xml:space="preserve"> </w:t>
      </w:r>
      <w:r>
        <w:rPr>
          <w:rFonts w:hint="default"/>
        </w:rPr>
        <w:t>από αυτές, ειδικά προς το 0.</w:t>
      </w:r>
    </w:p>
    <w:p>
      <w:pPr>
        <w:pStyle w:val="281"/>
        <w:rPr>
          <w:rFonts w:hint="default"/>
        </w:rPr>
      </w:pPr>
      <w:r>
        <w:rPr>
          <w:rFonts w:hint="default"/>
        </w:rPr>
        <w:t xml:space="preserve">Το LGBM έχει επίσης σημαντικές παραμέτρους </w:t>
      </w:r>
      <w:r>
        <w:rPr>
          <w:rFonts w:hint="default"/>
          <w:lang w:val="el-GR"/>
        </w:rPr>
        <w:t xml:space="preserve">κανονικοποίησης. </w:t>
      </w:r>
      <w:r>
        <w:rPr>
          <w:rFonts w:hint="default"/>
        </w:rPr>
        <w:t xml:space="preserve">Τα </w:t>
      </w:r>
      <w:r>
        <w:rPr>
          <w:rFonts w:hint="default"/>
          <w:b/>
          <w:bCs/>
        </w:rPr>
        <w:t>lambda_l1</w:t>
      </w:r>
      <w:r>
        <w:rPr>
          <w:rFonts w:hint="default"/>
        </w:rPr>
        <w:t xml:space="preserve"> και </w:t>
      </w:r>
      <w:r>
        <w:rPr>
          <w:rFonts w:hint="default"/>
          <w:b/>
          <w:bCs/>
        </w:rPr>
        <w:t>lambda_l2</w:t>
      </w:r>
      <w:r>
        <w:rPr>
          <w:rFonts w:hint="default"/>
        </w:rPr>
        <w:t xml:space="preserve"> </w:t>
      </w:r>
      <w:r>
        <w:rPr>
          <w:rFonts w:hint="default"/>
          <w:lang w:val="el-GR"/>
        </w:rPr>
        <w:t xml:space="preserve"> (</w:t>
      </w:r>
      <w:r>
        <w:rPr>
          <w:rFonts w:hint="default"/>
        </w:rPr>
        <w:t>L1</w:t>
      </w:r>
      <w:r>
        <w:rPr>
          <w:rFonts w:hint="default"/>
          <w:lang w:val="el-GR"/>
        </w:rPr>
        <w:t xml:space="preserve">, </w:t>
      </w:r>
      <w:r>
        <w:rPr>
          <w:rFonts w:hint="default"/>
        </w:rPr>
        <w:t>L2</w:t>
      </w:r>
      <w:r>
        <w:rPr>
          <w:rFonts w:hint="default"/>
          <w:lang w:val="el-GR"/>
        </w:rPr>
        <w:t>)</w:t>
      </w:r>
      <w:r>
        <w:rPr>
          <w:rFonts w:hint="default"/>
        </w:rPr>
        <w:t xml:space="preserve">, όπως </w:t>
      </w:r>
      <w:r>
        <w:rPr>
          <w:rFonts w:hint="default"/>
          <w:lang w:val="el-GR"/>
        </w:rPr>
        <w:t xml:space="preserve">και </w:t>
      </w:r>
      <w:r>
        <w:rPr>
          <w:rFonts w:hint="default"/>
        </w:rPr>
        <w:t xml:space="preserve">τα </w:t>
      </w:r>
      <w:r>
        <w:rPr>
          <w:rFonts w:hint="default"/>
          <w:b/>
          <w:bCs/>
        </w:rPr>
        <w:t xml:space="preserve">reg_lambda </w:t>
      </w:r>
      <w:r>
        <w:rPr>
          <w:rFonts w:hint="default"/>
        </w:rPr>
        <w:t xml:space="preserve">και </w:t>
      </w:r>
      <w:r>
        <w:rPr>
          <w:rFonts w:hint="default"/>
          <w:b/>
          <w:bCs/>
        </w:rPr>
        <w:t>reg_alpha</w:t>
      </w:r>
      <w:r>
        <w:rPr>
          <w:rFonts w:hint="default"/>
          <w:b/>
          <w:bCs/>
          <w:lang w:val="el-GR"/>
        </w:rPr>
        <w:t xml:space="preserve"> </w:t>
      </w:r>
      <w:r>
        <w:rPr>
          <w:rFonts w:hint="default"/>
        </w:rPr>
        <w:t xml:space="preserve">καθορίζουν την </w:t>
      </w:r>
      <w:r>
        <w:rPr>
          <w:rFonts w:hint="default"/>
          <w:lang w:val="el-GR"/>
        </w:rPr>
        <w:t>κανονικοποίηση</w:t>
      </w:r>
      <w:r>
        <w:rPr>
          <w:rFonts w:hint="default"/>
        </w:rPr>
        <w:t xml:space="preserve"> του XGBoost. Η βέλτιστη τιμή για αυτές τις παραμέτρους είναι πιο δύσκολο να </w:t>
      </w:r>
      <w:r>
        <w:rPr>
          <w:rFonts w:hint="default"/>
          <w:lang w:val="el-GR"/>
        </w:rPr>
        <w:t xml:space="preserve">βρεθεί </w:t>
      </w:r>
      <w:r>
        <w:rPr>
          <w:rFonts w:hint="default"/>
        </w:rPr>
        <w:t>επειδή το μέγεθός τους δεν συσχετίζεται άμεσα με τ</w:t>
      </w:r>
      <w:r>
        <w:rPr>
          <w:rFonts w:hint="default"/>
          <w:lang w:val="el-GR"/>
        </w:rPr>
        <w:t xml:space="preserve">ο </w:t>
      </w:r>
      <w:r>
        <w:rPr>
          <w:rFonts w:hint="default"/>
          <w:lang w:val="en-US"/>
        </w:rPr>
        <w:t>overfitting</w:t>
      </w:r>
      <w:r>
        <w:rPr>
          <w:rFonts w:hint="default"/>
        </w:rPr>
        <w:t>. Ωστόσο, ένα καλό εύρος αναζήτησης είναι (0, 100) και για τα δύο.</w:t>
      </w:r>
    </w:p>
    <w:p>
      <w:pPr>
        <w:pStyle w:val="281"/>
        <w:rPr>
          <w:rFonts w:hint="default"/>
        </w:rPr>
      </w:pPr>
      <w:r>
        <w:rPr>
          <w:rFonts w:hint="default"/>
        </w:rPr>
        <w:t xml:space="preserve">Στη συνέχεια, έχουμε </w:t>
      </w:r>
      <w:r>
        <w:rPr>
          <w:rFonts w:hint="default"/>
          <w:b/>
          <w:bCs/>
        </w:rPr>
        <w:t>min_gain_to_split</w:t>
      </w:r>
      <w:r>
        <w:rPr>
          <w:rFonts w:hint="default"/>
        </w:rPr>
        <w:t xml:space="preserve">, παρόμοιο με το </w:t>
      </w:r>
      <w:r>
        <w:rPr>
          <w:rFonts w:hint="default"/>
          <w:lang w:val="en-US"/>
        </w:rPr>
        <w:t xml:space="preserve">gamma </w:t>
      </w:r>
      <w:r>
        <w:rPr>
          <w:rFonts w:hint="default"/>
        </w:rPr>
        <w:t xml:space="preserve">του XGBoost. Ένα συντηρητικό εύρος είναι (0, 15). Μπορεί να χρησιμοποιηθεί ως επιπλέον </w:t>
      </w:r>
      <w:r>
        <w:rPr>
          <w:rFonts w:hint="default"/>
          <w:lang w:val="el-GR"/>
        </w:rPr>
        <w:t>κανονικοποίηση</w:t>
      </w:r>
      <w:r>
        <w:rPr>
          <w:rFonts w:hint="default"/>
        </w:rPr>
        <w:t xml:space="preserve"> σε </w:t>
      </w:r>
      <w:r>
        <w:rPr>
          <w:rFonts w:hint="default"/>
          <w:lang w:val="el-GR"/>
        </w:rPr>
        <w:t xml:space="preserve">περιπτώσεις μεγάλου πλήθους </w:t>
      </w:r>
      <w:r>
        <w:rPr>
          <w:rFonts w:hint="default"/>
        </w:rPr>
        <w:t>παραμέτρων.</w:t>
      </w:r>
    </w:p>
    <w:p>
      <w:pPr>
        <w:pStyle w:val="281"/>
        <w:rPr>
          <w:rFonts w:hint="default"/>
          <w:lang w:val="en-US"/>
        </w:rPr>
      </w:pPr>
      <w:r>
        <w:rPr>
          <w:rFonts w:hint="default"/>
        </w:rPr>
        <w:t xml:space="preserve">Τέλος, έχουμε </w:t>
      </w:r>
      <w:r>
        <w:rPr>
          <w:rFonts w:hint="default"/>
          <w:b/>
          <w:bCs/>
        </w:rPr>
        <w:t>bagging_fraction</w:t>
      </w:r>
      <w:r>
        <w:rPr>
          <w:rFonts w:hint="default"/>
        </w:rPr>
        <w:t xml:space="preserve"> και </w:t>
      </w:r>
      <w:r>
        <w:rPr>
          <w:rFonts w:hint="default"/>
          <w:b/>
          <w:bCs/>
        </w:rPr>
        <w:t>feature_fraction</w:t>
      </w:r>
      <w:r>
        <w:rPr>
          <w:rFonts w:hint="default"/>
        </w:rPr>
        <w:t xml:space="preserve">. Το bagging_fraction παίρνει μια τιμή εντός (0, 1) και καθορίζει το ποσοστό των δειγμάτων που θα χρησιμοποιηθούν για την εκπαίδευση κάθε δέντρου (ακριβώς όπως το </w:t>
      </w:r>
      <w:r>
        <w:rPr>
          <w:rFonts w:hint="default"/>
          <w:lang w:val="en-US"/>
        </w:rPr>
        <w:t xml:space="preserve">subsample </w:t>
      </w:r>
      <w:r>
        <w:rPr>
          <w:rFonts w:hint="default"/>
        </w:rPr>
        <w:t>στο XGBoost).</w:t>
      </w:r>
      <w:r>
        <w:rPr>
          <w:rFonts w:hint="default"/>
          <w:lang w:val="en-US"/>
        </w:rPr>
        <w:t xml:space="preserve"> </w:t>
      </w:r>
      <w:r>
        <w:rPr>
          <w:rFonts w:hint="default"/>
        </w:rPr>
        <w:t xml:space="preserve">Το </w:t>
      </w:r>
      <w:r>
        <w:rPr>
          <w:rFonts w:hint="default"/>
          <w:b/>
          <w:bCs/>
        </w:rPr>
        <w:t xml:space="preserve">feature_fraction </w:t>
      </w:r>
      <w:r>
        <w:rPr>
          <w:rFonts w:hint="default"/>
        </w:rPr>
        <w:t>καθορίζει το ποσοστό των χαρακτηριστικών προς δειγματοληψία κατά την εκπαίδευση κάθε δέντρου. Έτσι, παίρνει επίσης μια τιμή μεταξύ (0, 1).</w:t>
      </w:r>
      <w:r>
        <w:rPr>
          <w:rFonts w:hint="default"/>
          <w:lang w:val="en-US"/>
        </w:rPr>
        <w:t xml:space="preserve"> </w:t>
      </w:r>
      <w:r>
        <w:rPr>
          <w:rFonts w:hint="default"/>
          <w:lang w:val="el-GR"/>
        </w:rPr>
        <w:t xml:space="preserve">Με αυτό τον τρόπο μπορούμε να εισάγουμε τυχαιότητα ώστε να μειώσουμε το φαινόμενο του </w:t>
      </w:r>
      <w:r>
        <w:rPr>
          <w:rFonts w:hint="default"/>
          <w:lang w:val="en-US"/>
        </w:rPr>
        <w:t>overfitting.</w:t>
      </w:r>
    </w:p>
    <w:p>
      <w:pPr>
        <w:pStyle w:val="282"/>
        <w:numPr>
          <w:ilvl w:val="1"/>
          <w:numId w:val="3"/>
        </w:numPr>
        <w:ind w:left="578" w:right="0" w:hanging="578"/>
        <w:rPr>
          <w:rFonts w:hint="default"/>
          <w:lang w:val="el-GR"/>
        </w:rPr>
      </w:pPr>
      <w:bookmarkStart w:id="73" w:name="_Toc3469"/>
      <w:r>
        <w:rPr>
          <w:rFonts w:hint="default"/>
          <w:lang w:val="el-GR"/>
        </w:rPr>
        <w:t>Βελτιστοποίηση Χρόνου Εκτέλεσης</w:t>
      </w:r>
      <w:bookmarkEnd w:id="73"/>
    </w:p>
    <w:p>
      <w:pPr>
        <w:pStyle w:val="281"/>
        <w:rPr>
          <w:rFonts w:hint="default"/>
          <w:lang w:val="el-GR"/>
        </w:rPr>
      </w:pPr>
      <w:r>
        <w:rPr>
          <w:rFonts w:hint="default"/>
          <w:lang w:val="el-GR"/>
        </w:rPr>
        <w:t xml:space="preserve">Για την βελτιστοποίηση του χρόνου εκτέλεσης τους αλγορίθμου επιστρατεύθηκαν δύο τεχνικές: η παράλληλη επεξεργασία με χρήση </w:t>
      </w:r>
      <w:r>
        <w:rPr>
          <w:rFonts w:hint="default"/>
          <w:b/>
          <w:bCs/>
          <w:lang w:val="en-US"/>
        </w:rPr>
        <w:t xml:space="preserve">threads </w:t>
      </w:r>
      <w:r>
        <w:rPr>
          <w:rFonts w:hint="default"/>
          <w:lang w:val="el-GR"/>
        </w:rPr>
        <w:t xml:space="preserve">και η χρήση της τεχνολογίας </w:t>
      </w:r>
      <w:r>
        <w:rPr>
          <w:rFonts w:hint="default"/>
          <w:b/>
          <w:bCs/>
          <w:lang w:val="en-US"/>
        </w:rPr>
        <w:t xml:space="preserve">Cuda </w:t>
      </w:r>
      <w:r>
        <w:rPr>
          <w:rFonts w:hint="default"/>
          <w:lang w:val="el-GR"/>
        </w:rPr>
        <w:t xml:space="preserve">της κάρτας γραφικών. </w:t>
      </w:r>
    </w:p>
    <w:p>
      <w:pPr>
        <w:pStyle w:val="281"/>
        <w:rPr>
          <w:rFonts w:hint="default"/>
          <w:lang w:val="el-GR"/>
        </w:rPr>
      </w:pPr>
      <w:r>
        <w:rPr>
          <w:rFonts w:hint="default"/>
          <w:lang w:val="el-GR"/>
        </w:rPr>
        <w:t xml:space="preserve">Για τις ανάγκες του </w:t>
      </w:r>
      <w:r>
        <w:rPr>
          <w:rFonts w:hint="default"/>
          <w:lang w:val="en-US"/>
        </w:rPr>
        <w:t xml:space="preserve">feature engineering </w:t>
      </w:r>
      <w:r>
        <w:rPr>
          <w:rFonts w:hint="default"/>
          <w:lang w:val="el-GR"/>
        </w:rPr>
        <w:t xml:space="preserve">και του </w:t>
      </w:r>
      <w:r>
        <w:rPr>
          <w:rFonts w:hint="default"/>
          <w:lang w:val="en-US"/>
        </w:rPr>
        <w:t xml:space="preserve">binning </w:t>
      </w:r>
      <w:r>
        <w:rPr>
          <w:rFonts w:hint="default"/>
          <w:lang w:val="el-GR"/>
        </w:rPr>
        <w:t>χρησιμοποιήθηκε</w:t>
      </w:r>
      <w:r>
        <w:rPr>
          <w:rFonts w:hint="default"/>
          <w:lang w:val="en-US"/>
        </w:rPr>
        <w:t xml:space="preserve"> </w:t>
      </w:r>
      <w:r>
        <w:rPr>
          <w:rFonts w:hint="default"/>
          <w:lang w:val="el-GR"/>
        </w:rPr>
        <w:t xml:space="preserve">ο επεξεργαστής και πιο συγκεκριμένα η βιβλιοθήκη της </w:t>
      </w:r>
      <w:r>
        <w:rPr>
          <w:rFonts w:hint="default"/>
          <w:lang w:val="en-US"/>
        </w:rPr>
        <w:t xml:space="preserve">Python joblib </w:t>
      </w:r>
      <w:r>
        <w:rPr>
          <w:rFonts w:hint="default"/>
          <w:lang w:val="el-GR"/>
        </w:rPr>
        <w:t xml:space="preserve">που επιτρέπει να τρέξουμε μια συνάρτηση του κώδικα σε πολλαπλά ανεξάρτητα </w:t>
      </w:r>
      <w:r>
        <w:rPr>
          <w:rFonts w:hint="default"/>
          <w:lang w:val="en-US"/>
        </w:rPr>
        <w:t xml:space="preserve">threads </w:t>
      </w:r>
      <w:r>
        <w:rPr>
          <w:rFonts w:hint="default"/>
          <w:lang w:val="el-GR"/>
        </w:rPr>
        <w:t xml:space="preserve">και έπειτα να συλλέξουμε τα αποτελέσματά τους σε ένα </w:t>
      </w:r>
      <w:r>
        <w:rPr>
          <w:rFonts w:hint="default"/>
          <w:lang w:val="en-US"/>
        </w:rPr>
        <w:t xml:space="preserve">iterable. </w:t>
      </w:r>
      <w:r>
        <w:rPr>
          <w:rFonts w:hint="default"/>
          <w:lang w:val="el-GR"/>
        </w:rPr>
        <w:t xml:space="preserve">Από τις μετρήσεις που έγιναν παρατηρούμε ότι σε 6 πυρήνες / 12 </w:t>
      </w:r>
      <w:r>
        <w:rPr>
          <w:rFonts w:hint="default"/>
          <w:lang w:val="en-US"/>
        </w:rPr>
        <w:t xml:space="preserve">threads </w:t>
      </w:r>
      <w:r>
        <w:rPr>
          <w:rFonts w:hint="default"/>
          <w:lang w:val="el-GR"/>
        </w:rPr>
        <w:t>ο αλγόριθμος τρέχει 6.5 φορές πιο γρήγορα</w:t>
      </w:r>
    </w:p>
    <w:p>
      <w:pPr>
        <w:pStyle w:val="281"/>
        <w:jc w:val="center"/>
        <w:rPr>
          <w:rFonts w:hint="default"/>
          <w:sz w:val="24"/>
          <w:szCs w:val="24"/>
          <w:lang w:val="el-GR"/>
        </w:rPr>
      </w:pPr>
      <w:r>
        <w:pict>
          <v:shape id="_x0000_i1040" o:spt="75" type="#_x0000_t75" style="height:131.4pt;width:310.8pt;" filled="f" stroked="f" coordsize="21600,21600">
            <v:path/>
            <v:fill on="f" focussize="0,0"/>
            <v:stroke on="f"/>
            <v:imagedata r:id="rId32" o:title=""/>
            <o:lock v:ext="edit" aspectratio="t"/>
            <w10:wrap type="none"/>
            <w10:anchorlock/>
          </v:shape>
        </w:pict>
      </w:r>
    </w:p>
    <w:p>
      <w:pPr>
        <w:pStyle w:val="286"/>
        <w:jc w:val="center"/>
        <w:rPr>
          <w:rFonts w:hint="default" w:ascii="Calibri" w:hAnsi="Calibri" w:cs="Calibri"/>
          <w:color w:val="auto"/>
          <w:sz w:val="20"/>
          <w:szCs w:val="20"/>
          <w:lang w:val="en-US"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8</w:t>
      </w:r>
      <w:r>
        <w:rPr>
          <w:rFonts w:hint="default" w:ascii="Calibri" w:hAnsi="Calibri" w:cs="Calibri"/>
          <w:color w:val="auto"/>
          <w:sz w:val="20"/>
          <w:szCs w:val="20"/>
          <w:lang w:val="el-GR" w:eastAsia="zh-CN" w:bidi="ar-SA"/>
        </w:rPr>
        <w:fldChar w:fldCharType="end"/>
      </w:r>
      <w:bookmarkStart w:id="74" w:name="_Toc26208"/>
      <w:r>
        <w:rPr>
          <w:rFonts w:hint="default" w:ascii="Calibri" w:hAnsi="Calibri" w:cs="Calibri"/>
          <w:color w:val="auto"/>
          <w:sz w:val="20"/>
          <w:szCs w:val="20"/>
          <w:lang w:val="el-GR" w:eastAsia="zh-CN" w:bidi="ar-SA"/>
        </w:rPr>
        <w:t>, Σύγκριση σειριακής εκτέλεσης</w:t>
      </w:r>
      <w:r>
        <w:rPr>
          <w:rFonts w:hint="default" w:ascii="Calibri" w:hAnsi="Calibri" w:cs="Calibri"/>
          <w:color w:val="auto"/>
          <w:sz w:val="20"/>
          <w:szCs w:val="20"/>
          <w:lang w:val="en-US" w:eastAsia="zh-CN" w:bidi="ar-SA"/>
        </w:rPr>
        <w:t>/</w:t>
      </w:r>
      <w:r>
        <w:rPr>
          <w:rFonts w:hint="default" w:ascii="Calibri" w:hAnsi="Calibri" w:cs="Calibri"/>
          <w:color w:val="auto"/>
          <w:sz w:val="20"/>
          <w:szCs w:val="20"/>
          <w:lang w:val="el-GR" w:eastAsia="zh-CN" w:bidi="ar-SA"/>
        </w:rPr>
        <w:t xml:space="preserve">παραλληλίας και μαζικής παραλληλίας </w:t>
      </w:r>
      <w:r>
        <w:rPr>
          <w:rFonts w:hint="default" w:ascii="Calibri" w:hAnsi="Calibri" w:cs="Calibri"/>
          <w:color w:val="auto"/>
          <w:sz w:val="20"/>
          <w:szCs w:val="20"/>
          <w:lang w:val="en-US" w:eastAsia="zh-CN" w:bidi="ar-SA"/>
        </w:rPr>
        <w:t xml:space="preserve">cuda </w:t>
      </w:r>
      <w:r>
        <w:rPr>
          <w:rFonts w:hint="default" w:ascii="Calibri" w:hAnsi="Calibri" w:cs="Calibri"/>
          <w:color w:val="auto"/>
          <w:sz w:val="20"/>
          <w:szCs w:val="20"/>
          <w:lang w:val="el-GR" w:eastAsia="zh-CN" w:bidi="ar-SA"/>
        </w:rPr>
        <w:t xml:space="preserve">για την δοκιμή με τα εκτενή </w:t>
      </w:r>
      <w:r>
        <w:rPr>
          <w:rFonts w:hint="default" w:ascii="Calibri" w:hAnsi="Calibri" w:cs="Calibri"/>
          <w:color w:val="auto"/>
          <w:sz w:val="20"/>
          <w:szCs w:val="20"/>
          <w:lang w:val="en-US" w:eastAsia="zh-CN" w:bidi="ar-SA"/>
        </w:rPr>
        <w:t>features</w:t>
      </w:r>
      <w:bookmarkEnd w:id="74"/>
    </w:p>
    <w:p>
      <w:pPr>
        <w:rPr>
          <w:rFonts w:hint="default"/>
          <w:lang w:val="en-US" w:eastAsia="zh-CN"/>
        </w:rPr>
      </w:pPr>
    </w:p>
    <w:p>
      <w:pPr>
        <w:pStyle w:val="281"/>
        <w:bidi w:val="0"/>
        <w:rPr>
          <w:rFonts w:hint="default"/>
          <w:lang w:val="el-GR"/>
        </w:rPr>
      </w:pPr>
      <w:r>
        <w:rPr>
          <w:rFonts w:hint="default"/>
          <w:lang w:val="el-GR"/>
        </w:rPr>
        <w:t>Στην περίπτωση της ανάπτυξης του μοντέλου έγινε αξιοποίηση της παραμέτρου παράλληλης επεξεργασίας της βιβλιοθήκης lightgbm για παράλληλη επεξεργασία με τον επεξεργαστή αλλά και με μαζική παράλληλη επεξεργασία με χρήση της κάρτας γραφικών. Από τις μετρήσεις που έγιναν παρατηρούμε ότι ο αλγόριθμος τρέχει 2.13 φορές πιο γρήγορα χρησιμοποιώντας την κάρτα γραφικών.</w:t>
      </w:r>
    </w:p>
    <w:p>
      <w:pPr>
        <w:pStyle w:val="281"/>
        <w:bidi w:val="0"/>
        <w:rPr>
          <w:rFonts w:hint="default"/>
          <w:lang w:val="el-GR"/>
        </w:rPr>
      </w:pPr>
      <w:r>
        <w:rPr>
          <w:rFonts w:hint="default"/>
          <w:lang w:val="el-GR"/>
        </w:rPr>
        <w:t>Τα οφέλη δεν είναι καθόλου αμελητέα από δύο απόψεις, από τη μία μέσα σε ένα χρονικό διάστημα μπορεί κανείς να τρέξει 2 πειράματα στην διάρκεια του ενός, αυτό έχει σαν συνέπεια να μπορούν να εξερευνηθούν περισσότερα μονοπάτια για την επίλυση του προβλήματος. Από την άλλη είναι τόσο μεγάλοι οι χρόνοι εκτέλεσης που ένα σφάλμα κατά την ανάπτυξη μπορεί να εντοπιστεί πολύ συντομότερα μειώνοντας τη σπατάλη χρόνου. Οτιδήποτε μπορεί να βοηθήσει στην καλή διαχείριση του χρόνου είναι καλό να αξιοποιηθεί γιατί μπορεί να επηρεάσει την ποιότητα του τελικού αποτελέσματος.</w:t>
      </w:r>
    </w:p>
    <w:p>
      <w:pPr>
        <w:pStyle w:val="282"/>
        <w:numPr>
          <w:ilvl w:val="1"/>
          <w:numId w:val="3"/>
        </w:numPr>
        <w:ind w:left="578" w:right="0" w:hanging="578"/>
      </w:pPr>
      <w:bookmarkStart w:id="75" w:name="_Toc29985"/>
      <w:r>
        <w:rPr>
          <w:rFonts w:hint="default" w:cs="Calibri"/>
          <w:b/>
          <w:bCs/>
          <w:color w:val="000000"/>
          <w:sz w:val="24"/>
          <w:szCs w:val="24"/>
          <w:u w:val="none"/>
          <w:lang w:val="el-GR" w:eastAsia="zh-CN" w:bidi="ar-SA"/>
        </w:rPr>
        <w:t xml:space="preserve">Μια “αφελής” προσέγγιση </w:t>
      </w:r>
      <w:r>
        <w:rPr>
          <w:lang w:val="en-US"/>
        </w:rPr>
        <w:t>[2</w:t>
      </w:r>
      <w:r>
        <w:rPr>
          <w:rFonts w:hint="default"/>
          <w:lang w:val="el-GR"/>
        </w:rPr>
        <w:t>]</w:t>
      </w:r>
      <w:bookmarkEnd w:id="75"/>
    </w:p>
    <w:p>
      <w:pPr>
        <w:pStyle w:val="281"/>
        <w:rPr>
          <w:rFonts w:hint="default"/>
          <w:lang w:val="el-GR"/>
        </w:rPr>
      </w:pPr>
      <w:r>
        <w:rPr>
          <w:rFonts w:hint="default"/>
          <w:lang w:val="el-GR"/>
        </w:rPr>
        <w:t xml:space="preserve">Μέσο σφάλμα: </w:t>
      </w:r>
      <w:bookmarkStart w:id="76" w:name="OLE_LINK1"/>
      <w:r>
        <w:rPr>
          <w:rFonts w:hint="default"/>
        </w:rPr>
        <w:t>0.341</w:t>
      </w:r>
    </w:p>
    <w:bookmarkEnd w:id="76"/>
    <w:p>
      <w:pPr>
        <w:pStyle w:val="281"/>
        <w:rPr>
          <w:rFonts w:hint="default"/>
          <w:lang w:val="el-GR"/>
        </w:rPr>
      </w:pPr>
      <w:r>
        <w:rPr>
          <w:rFonts w:hint="default"/>
          <w:lang w:val="el-GR"/>
        </w:rPr>
        <w:t xml:space="preserve">Αριθμός χρονοθυρίδων: </w:t>
      </w:r>
      <w:r>
        <w:rPr>
          <w:rFonts w:hint="default"/>
          <w:lang w:val="en-US"/>
        </w:rPr>
        <w:t>~</w:t>
      </w:r>
      <w:r>
        <w:rPr>
          <w:rFonts w:hint="default"/>
          <w:lang w:val="el-GR"/>
        </w:rPr>
        <w:t xml:space="preserve">230 </w:t>
      </w:r>
      <w:r>
        <w:rPr>
          <w:rFonts w:hint="default"/>
          <w:lang w:val="en-US"/>
        </w:rPr>
        <w:t>(</w:t>
      </w:r>
      <w:r>
        <w:rPr>
          <w:rFonts w:hint="default"/>
          <w:lang w:val="el-GR"/>
        </w:rPr>
        <w:t>όσες και οι παρατηρήσεις)</w:t>
      </w:r>
    </w:p>
    <w:p>
      <w:pPr>
        <w:pStyle w:val="281"/>
        <w:bidi w:val="0"/>
        <w:rPr>
          <w:rFonts w:hint="default"/>
          <w:lang w:val="el-GR" w:eastAsia="zh-CN"/>
        </w:rPr>
      </w:pPr>
      <w:r>
        <w:rPr>
          <w:rFonts w:hint="default"/>
          <w:lang w:val="el-GR"/>
        </w:rPr>
        <w:t xml:space="preserve">Είναι κοινώς αποδεκτό σχετικά με την αστάθεια ότι </w:t>
      </w:r>
      <w:r>
        <w:rPr>
          <w:rFonts w:hint="default"/>
        </w:rPr>
        <w:t>τείνει</w:t>
      </w:r>
      <w:r>
        <w:rPr>
          <w:rFonts w:hint="default"/>
          <w:lang w:val="el-GR"/>
        </w:rPr>
        <w:t xml:space="preserve"> σε ένα βαθμό</w:t>
      </w:r>
      <w:r>
        <w:rPr>
          <w:rFonts w:hint="default"/>
        </w:rPr>
        <w:t xml:space="preserve"> να </w:t>
      </w:r>
      <w:r>
        <w:rPr>
          <w:rFonts w:hint="default"/>
          <w:lang w:val="el-GR"/>
        </w:rPr>
        <w:t>αυτό-</w:t>
      </w:r>
      <w:r>
        <w:rPr>
          <w:rFonts w:hint="default"/>
        </w:rPr>
        <w:t xml:space="preserve">συσχετίζεται. </w:t>
      </w:r>
      <w:r>
        <w:rPr>
          <w:rFonts w:hint="default"/>
          <w:lang w:val="el-GR" w:eastAsia="zh-CN"/>
        </w:rPr>
        <w:t xml:space="preserve">Η πιο απλή προσέγγιση που μπορεί να ακολουθήσει κανείς για την επίλυση του προβλήματος είναι απλώς να χρησιμοποιήσει ως πρόβλεψη την τιμή του προηγούμενου δεκαλέπτου στο επόμενο. </w:t>
      </w:r>
      <w:r>
        <w:rPr>
          <w:lang w:val="en-US"/>
        </w:rPr>
        <w:t>[2</w:t>
      </w:r>
      <w:r>
        <w:rPr>
          <w:rFonts w:hint="default"/>
          <w:lang w:val="el-GR"/>
        </w:rPr>
        <w:t>]</w:t>
      </w:r>
    </w:p>
    <w:p>
      <w:pPr>
        <w:pStyle w:val="281"/>
        <w:bidi w:val="0"/>
        <w:rPr>
          <w:rFonts w:hint="default"/>
          <w:lang w:val="el-GR" w:eastAsia="zh-CN"/>
        </w:rPr>
      </w:pPr>
      <w:r>
        <w:rPr>
          <w:rFonts w:hint="default"/>
          <w:lang w:val="el-GR" w:eastAsia="zh-CN"/>
        </w:rPr>
        <w:t xml:space="preserve">Ενδεικτικά αξίζει να αναφέρουμε ότι το σφάλμα της αφελούς προσέγγισης είναι στο 34% και του νικητή του διαγωνισμού ανέρχεται σε 18% ενώ το καλύτερο αποτέλεσμα του κώδικα της παρούσας εργασίας είναι στο 21%. Φυσικά δεν είναι σωστό να τα συγκρίνουμε άμεσα καθώς ο υπολογισμός του μέσου σφάλματος κρύβει περιόδους σταθερών τιμών όπου η αφελής προσέγγιση μοιάζει να είναι αποδοτική και αστάθειας των τιμών όπου η αφελής προσέγγιση σφάλει με μεγάλο ποσοστό. </w:t>
      </w:r>
    </w:p>
    <w:p>
      <w:pPr>
        <w:pStyle w:val="281"/>
        <w:bidi w:val="0"/>
        <w:rPr>
          <w:rFonts w:hint="default"/>
          <w:lang w:val="el-GR" w:eastAsia="zh-CN"/>
        </w:rPr>
      </w:pPr>
      <w:r>
        <w:rPr>
          <w:rFonts w:hint="default"/>
          <w:lang w:val="el-GR" w:eastAsia="zh-CN"/>
        </w:rPr>
        <w:t xml:space="preserve">Στο παρόν πρόβλημα όμως μπορεί να μας δώσει μια σημαντική πληροφορία, μπορεί να λειτουργήσει ως ένα σημείο αναφοράς στην αξιολόγηση του υπό ανάπτυξη αλγορίθμου. Οποιοδήποτε αποτέλεσμα κοντά σε αυτό της συγκεκριμένης μεθόδου είναι μη αποδεκτό αφού δεν βελτιώνει την εικόνα μας για το χρηματιστήριο. </w:t>
      </w:r>
    </w:p>
    <w:p>
      <w:pPr>
        <w:pStyle w:val="282"/>
        <w:numPr>
          <w:ilvl w:val="1"/>
          <w:numId w:val="3"/>
        </w:numPr>
        <w:ind w:left="578" w:right="0" w:hanging="578"/>
      </w:pPr>
      <w:bookmarkStart w:id="77" w:name="_Toc22896"/>
      <w:r>
        <w:rPr>
          <w:rFonts w:hint="default" w:cs="Calibri"/>
          <w:b/>
          <w:bCs/>
          <w:color w:val="000000"/>
          <w:sz w:val="24"/>
          <w:szCs w:val="24"/>
          <w:u w:val="none"/>
          <w:lang w:val="el-GR" w:eastAsia="zh-CN" w:bidi="ar-SA"/>
        </w:rPr>
        <w:t>Μια πρώτη προσέγγιση</w:t>
      </w:r>
      <w:bookmarkEnd w:id="77"/>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0.28789</w:t>
      </w:r>
    </w:p>
    <w:p>
      <w:pPr>
        <w:pStyle w:val="281"/>
        <w:rPr>
          <w:rFonts w:hint="default"/>
          <w:lang w:val="el-GR"/>
        </w:rPr>
      </w:pPr>
      <w:r>
        <w:rPr>
          <w:rFonts w:hint="default"/>
          <w:lang w:val="el-GR"/>
        </w:rPr>
        <w:t>Αριθμός χρονοθυρίδων: 9</w:t>
      </w:r>
    </w:p>
    <w:p>
      <w:pPr>
        <w:pStyle w:val="281"/>
        <w:rPr>
          <w:rFonts w:hint="default"/>
          <w:lang w:val="el-GR"/>
        </w:rPr>
      </w:pPr>
      <w:r>
        <w:rPr>
          <w:rFonts w:hint="default"/>
          <w:lang w:val="en-US"/>
        </w:rPr>
        <w:t xml:space="preserve">Features: </w:t>
      </w:r>
      <w:r>
        <w:rPr>
          <w:rFonts w:hint="default"/>
          <w:lang w:val="el-GR"/>
        </w:rPr>
        <w:t xml:space="preserve">εφεξής </w:t>
      </w:r>
      <w:r>
        <w:rPr>
          <w:rFonts w:hint="default"/>
          <w:lang w:val="en-US"/>
        </w:rPr>
        <w:t>[raw_features]=</w:t>
      </w:r>
      <w:r>
        <w:rPr>
          <w:rFonts w:hint="default"/>
          <w:lang w:val="el-GR"/>
        </w:rPr>
        <w:t>(</w:t>
      </w:r>
      <w:r>
        <w:rPr>
          <w:rFonts w:hint="default"/>
          <w:lang w:val="en-US"/>
        </w:rPr>
        <w:t>order_book: bid_price1, ask_price1, bid_price2, ask_price2, bid_size1, ask_size1, bid_size2, ask_size2</w:t>
      </w:r>
      <w:r>
        <w:rPr>
          <w:rFonts w:hint="default"/>
          <w:lang w:val="el-GR"/>
        </w:rPr>
        <w:t xml:space="preserve">, </w:t>
      </w:r>
      <w:r>
        <w:rPr>
          <w:rFonts w:hint="default"/>
          <w:lang w:val="en-US"/>
        </w:rPr>
        <w:t xml:space="preserve">trade_book: </w:t>
      </w:r>
      <w:r>
        <w:rPr>
          <w:rFonts w:hint="default"/>
          <w:lang w:val="el-GR"/>
        </w:rPr>
        <w:t>price, size, order_count</w:t>
      </w:r>
    </w:p>
    <w:p>
      <w:pPr>
        <w:pStyle w:val="281"/>
        <w:rPr>
          <w:rFonts w:hint="default"/>
          <w:lang w:val="el-GR"/>
        </w:rPr>
      </w:pPr>
      <w:r>
        <w:rPr>
          <w:rFonts w:hint="default"/>
          <w:lang w:val="el-GR"/>
        </w:rPr>
        <w:t xml:space="preserve">Στην πρώτη απόπειρα για την επίλυση του προβλήματος χρησιμοποιήθηκαν τα ανεπεξέργαστα δεδομένα, που δόθηκαν από τους διοργανωτές όπως περιγράφηκαν προηγουμένως. </w:t>
      </w:r>
    </w:p>
    <w:p>
      <w:pPr>
        <w:pStyle w:val="281"/>
        <w:rPr>
          <w:rFonts w:hint="default"/>
          <w:lang w:val="el-GR"/>
        </w:rPr>
      </w:pPr>
      <w:r>
        <w:rPr>
          <w:rFonts w:hint="default"/>
          <w:lang w:val="el-GR"/>
        </w:rPr>
        <w:t xml:space="preserve">Η μέθοδος ομαδοποίησης ήταν ο υπολογισμός του μέσου όρου των τιμών που ανήκαν σε κάθε μια χρονοθυρίδα. </w:t>
      </w:r>
    </w:p>
    <w:p>
      <w:pPr>
        <w:pStyle w:val="281"/>
        <w:rPr>
          <w:rFonts w:hint="default"/>
          <w:lang w:val="el-GR"/>
        </w:rPr>
      </w:pPr>
      <w:r>
        <w:rPr>
          <w:rFonts w:hint="default"/>
          <w:lang w:val="el-GR"/>
        </w:rPr>
        <w:t>Σε αυτό το σημείο αξίζει να γίνει μια σύγκριση αυτών των δύο πρώτων και τελείως διαφορετικών μεταξύ τους μεθόδων. Η μαθηματική σχέση της αστάθειας προκύπτει από τα πρωτογενή δεδομένα έχοντας περάσει από δύο στάδια μαθηματικών υπολογισμών. Από τη μία στην αφελή προσέγγιση η τιμή στόχος υπολογίζεται με γνώσεις στατιστικής μεταφέροντας τις τιμές του προηγούμενου δεκαλέπτου από την άλλη στην δεύτερη περίπτωση η μέθοδος υπολογισμού της, δηλαδή ο ορισμός της ως μαθηματική έννοια είναι παντελώς άγνωστη στο μοντέλο της μηχανικής μάθησης. Παρότι σε καμία περίπτωση δεν έχει αποκρυπτογραφηθεί από το μοντέλο είναι εντυπωσιακό το ότι το αποτέλεσμα που “εμπειρικά” παρέχει είναι πιο κοντά στον στόχο από την “αφελή” προσέγγιση.</w:t>
      </w:r>
    </w:p>
    <w:p>
      <w:pPr>
        <w:pStyle w:val="281"/>
        <w:rPr>
          <w:rFonts w:hint="default"/>
          <w:lang w:val="el-GR"/>
        </w:rPr>
      </w:pPr>
      <w:r>
        <w:rPr>
          <w:rFonts w:hint="default"/>
          <w:lang w:val="el-GR"/>
        </w:rPr>
        <w:t xml:space="preserve">Ιδιαίτερο ενδιαφέρον προκαλεί η παρατήρηση ότι τα πλέον σημαντικά </w:t>
      </w:r>
      <w:r>
        <w:rPr>
          <w:rFonts w:hint="default"/>
          <w:lang w:val="en-US"/>
        </w:rPr>
        <w:t xml:space="preserve">features </w:t>
      </w:r>
      <w:r>
        <w:rPr>
          <w:rFonts w:hint="default"/>
          <w:lang w:val="el-GR"/>
        </w:rPr>
        <w:t xml:space="preserve">είναι οι τιμές ζήτησης και προσφοράς του 2ου επιπέδου του </w:t>
      </w:r>
      <w:r>
        <w:rPr>
          <w:rFonts w:hint="default"/>
          <w:lang w:val="en-US"/>
        </w:rPr>
        <w:t xml:space="preserve">order book. </w:t>
      </w:r>
      <w:r>
        <w:rPr>
          <w:rFonts w:hint="default"/>
          <w:lang w:val="el-GR"/>
        </w:rPr>
        <w:t>Το 2ο επίπεδο είναι πιο κοντά στην εικόνα των μελλοντικών συναλλαγών από το πρώτο επίπεδο τιμών σε σχέση με το 1ο επίπεδο. Αυτό διότι σε ένα ρευστό ανταλλακτήριο οι τιμές του 1ου επιπέδου δεν μένουν εκεί για πολύ είναι σχεδόν τρέχουσες. Επίσης αξιοσημείωτο είναι ότι και οι δύο έχουν σχεδόν τον ίδιο βαθμό συμμετοχής που πιθανά υποδηλώνει ότι η ζήτηση και η προσφορά έχουν τον ίδιο ρυθμό μεταβολής.</w:t>
      </w:r>
    </w:p>
    <w:p>
      <w:pPr>
        <w:pStyle w:val="281"/>
        <w:jc w:val="center"/>
      </w:pPr>
      <w:r>
        <w:pict>
          <v:shape id="_x0000_i1041" o:spt="75" type="#_x0000_t75" style="height:440.05pt;width:438.1pt;" filled="f" o:preferrelative="t" stroked="f" coordsize="21600,21600">
            <v:path/>
            <v:fill on="f" focussize="0,0"/>
            <v:stroke on="f"/>
            <v:imagedata r:id="rId33"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12</w:t>
      </w:r>
      <w:r>
        <w:rPr>
          <w:b/>
          <w:bCs/>
          <w:sz w:val="21"/>
          <w:szCs w:val="21"/>
          <w:lang w:val="en-US"/>
        </w:rPr>
        <w:fldChar w:fldCharType="end"/>
      </w:r>
      <w:bookmarkStart w:id="78" w:name="_Toc21521"/>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πρώτη προσπάθεια</w:t>
      </w:r>
      <w:bookmarkEnd w:id="78"/>
    </w:p>
    <w:p>
      <w:pPr>
        <w:pStyle w:val="281"/>
        <w:rPr>
          <w:rFonts w:hint="default"/>
          <w:lang w:val="el-GR"/>
        </w:rPr>
      </w:pPr>
    </w:p>
    <w:p>
      <w:pPr>
        <w:pStyle w:val="282"/>
        <w:numPr>
          <w:ilvl w:val="1"/>
          <w:numId w:val="3"/>
        </w:numPr>
        <w:ind w:left="578" w:right="0" w:hanging="578"/>
      </w:pPr>
      <w:bookmarkStart w:id="79" w:name="_Toc30991"/>
      <w:r>
        <w:rPr>
          <w:rFonts w:eastAsia="Times New Roman" w:cs="Calibri"/>
          <w:b/>
          <w:bCs/>
          <w:color w:val="000000"/>
          <w:sz w:val="24"/>
          <w:szCs w:val="24"/>
          <w:u w:val="none"/>
          <w:lang w:val="el-GR" w:eastAsia="zh-CN" w:bidi="ar-SA"/>
        </w:rPr>
        <w:t xml:space="preserve">Πρόγνωση με </w:t>
      </w:r>
      <w:r>
        <w:rPr>
          <w:lang w:val="el-GR"/>
        </w:rPr>
        <w:t xml:space="preserve">το </w:t>
      </w:r>
      <w:r>
        <w:rPr>
          <w:lang w:val="en-US"/>
        </w:rPr>
        <w:t>time_id</w:t>
      </w:r>
      <w:bookmarkEnd w:id="79"/>
    </w:p>
    <w:p>
      <w:pPr>
        <w:pStyle w:val="281"/>
        <w:rPr>
          <w:rFonts w:hint="default"/>
          <w:lang w:val="el-GR"/>
        </w:rPr>
      </w:pPr>
      <w:r>
        <w:rPr>
          <w:rFonts w:hint="default"/>
          <w:lang w:val="el-GR"/>
        </w:rPr>
        <w:t>Μέσο σφάλμα: 0.2354</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w:t>
      </w:r>
    </w:p>
    <w:p>
      <w:pPr>
        <w:pStyle w:val="281"/>
        <w:rPr>
          <w:rFonts w:hint="default"/>
          <w:lang w:val="el-GR"/>
        </w:rPr>
      </w:pPr>
      <w:r>
        <w:rPr>
          <w:rFonts w:hint="default"/>
          <w:lang w:val="el-GR"/>
        </w:rPr>
        <w:t xml:space="preserve">Από τον ορισμό του προβλήματος ήταν σαφές ότι η συνεισφορά του </w:t>
      </w:r>
      <w:r>
        <w:rPr>
          <w:rFonts w:hint="default"/>
          <w:lang w:val="en-US"/>
        </w:rPr>
        <w:t xml:space="preserve">time_id </w:t>
      </w:r>
      <w:r>
        <w:rPr>
          <w:rFonts w:hint="default"/>
          <w:lang w:val="el-GR"/>
        </w:rPr>
        <w:t xml:space="preserve">θα ήταν </w:t>
      </w:r>
      <w:r>
        <w:rPr>
          <w:rFonts w:hint="default"/>
          <w:lang w:val="en-US"/>
        </w:rPr>
        <w:t xml:space="preserve">feature </w:t>
      </w:r>
      <w:r>
        <w:rPr>
          <w:rFonts w:hint="default"/>
          <w:lang w:val="el-GR"/>
        </w:rPr>
        <w:t xml:space="preserve">αμφιλεγόμενη. Στις μόνες περιπτώσεις που φάνηκε να έχει κάποιο αντίκτυπο ήταν στα αρχικά στάδια όταν τα προβλέψεις ήταν στο 27%, ποσοστό κοντά σε αυτό της αφελούς προσέγγισης. </w:t>
      </w:r>
    </w:p>
    <w:p>
      <w:pPr>
        <w:pStyle w:val="281"/>
        <w:rPr>
          <w:rFonts w:hint="default"/>
          <w:lang w:val="el-GR"/>
        </w:rPr>
      </w:pPr>
      <w:r>
        <w:rPr>
          <w:rFonts w:hint="default"/>
          <w:lang w:val="el-GR"/>
        </w:rPr>
        <w:t xml:space="preserve">Η υπόθεση το να εκμαιευτεί η πραγματική αλληλουχία των χρονοθυρίδων από τον αλγόριθμο θεωρείται απίθανη καθώς δεν παρατηρήθηκε βελτίωση κατά τις δοκιμές με την χρήση της. Επίσης θα προϋπέθετε να έχει γίνει κάποια κακή επιλογή τυχαιοποίησης από τους διοργανωτές και δεν επισημάνθηκε κάτι σχετικό από κάποιον άλλο συμμετέχοντα. Ακόμη όμως και αν ήταν δυνατή τα κενά ανάμεσα στις χρονοθυρίδες δημιουργούν ένα επιπλέον πρόβλημα στην αξιοποίηση του εν λόγω στοιχείου. </w:t>
      </w:r>
    </w:p>
    <w:p>
      <w:pPr>
        <w:pStyle w:val="281"/>
        <w:jc w:val="center"/>
      </w:pPr>
      <w:r>
        <w:pict>
          <v:shape id="_x0000_i1042" o:spt="75" type="#_x0000_t75" style="height:348.2pt;width:434.2pt;" filled="f" o:preferrelative="t" stroked="f" coordsize="21600,21600">
            <v:path/>
            <v:fill on="f" focussize="0,0"/>
            <v:stroke on="f"/>
            <v:imagedata r:id="rId34"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13</w:t>
      </w:r>
      <w:r>
        <w:rPr>
          <w:b/>
          <w:bCs/>
          <w:sz w:val="21"/>
          <w:szCs w:val="21"/>
          <w:lang w:val="en-US"/>
        </w:rPr>
        <w:fldChar w:fldCharType="end"/>
      </w:r>
      <w:bookmarkStart w:id="80" w:name="_Toc2762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πρώτη προσπάθεια με προσθήκη του </w:t>
      </w:r>
      <w:r>
        <w:rPr>
          <w:rFonts w:hint="default" w:cs="Times New Roman"/>
          <w:b/>
          <w:bCs/>
          <w:color w:val="auto"/>
          <w:sz w:val="21"/>
          <w:szCs w:val="21"/>
          <w:lang w:val="en-US" w:eastAsia="zh-CN" w:bidi="ar-SA"/>
        </w:rPr>
        <w:t>time_id</w:t>
      </w:r>
      <w:bookmarkEnd w:id="80"/>
    </w:p>
    <w:p>
      <w:pPr>
        <w:pStyle w:val="281"/>
        <w:rPr>
          <w:rFonts w:hint="default"/>
          <w:lang w:val="el-GR"/>
        </w:rPr>
      </w:pPr>
    </w:p>
    <w:p>
      <w:pPr>
        <w:pStyle w:val="281"/>
        <w:rPr>
          <w:rFonts w:hint="default"/>
          <w:lang w:val="en-US"/>
        </w:rPr>
      </w:pPr>
      <w:r>
        <w:rPr>
          <w:rFonts w:hint="default"/>
          <w:lang w:val="el-GR"/>
        </w:rPr>
        <w:t>Από την μια πλευρά μπορεί να υποτεθεί ότι εισάγοντας το ο αλγόριθμος μηχανικής μάθησης να εξάγει συμπεράσματα για την συνολική εικόνα κατά μέσο όρο του χρηματιστηρίου.</w:t>
      </w:r>
      <w:r>
        <w:rPr>
          <w:rFonts w:hint="default"/>
          <w:lang w:val="en-US"/>
        </w:rPr>
        <w:t xml:space="preserve"> Μάλιστα ενδιαφέρον έχει ότι έχει ξεπεράσει σε συμμετοχή στο αποτέλεσμα το stock_id.</w:t>
      </w:r>
      <w:r>
        <w:rPr>
          <w:rFonts w:hint="default"/>
          <w:lang w:val="el-GR"/>
        </w:rPr>
        <w:t xml:space="preserve"> Από την άλλη αυτά τα δεδομένα μπορούν να προστεθούν και προστέθηκαν στην παρούσα υλοποίηση με άλλον τρόπο προσφέροντας καλύτερα αποτελέσματα.</w:t>
      </w:r>
      <w:r>
        <w:rPr>
          <w:rFonts w:hint="default"/>
          <w:lang w:val="en-US"/>
        </w:rPr>
        <w:t xml:space="preserve"> </w:t>
      </w:r>
    </w:p>
    <w:p>
      <w:pPr>
        <w:pStyle w:val="282"/>
        <w:numPr>
          <w:ilvl w:val="1"/>
          <w:numId w:val="3"/>
        </w:numPr>
        <w:ind w:left="578" w:right="0" w:hanging="578"/>
      </w:pPr>
      <w:bookmarkStart w:id="81" w:name="_Toc7036"/>
      <w:r>
        <w:rPr>
          <w:rFonts w:hint="default" w:cs="Calibri"/>
          <w:b/>
          <w:bCs/>
          <w:color w:val="000000"/>
          <w:sz w:val="24"/>
          <w:szCs w:val="24"/>
          <w:u w:val="none"/>
          <w:lang w:val="el-GR" w:eastAsia="zh-CN" w:bidi="ar-SA"/>
        </w:rPr>
        <w:t>Η δεύτερη απόπειρα</w:t>
      </w:r>
      <w:bookmarkEnd w:id="81"/>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0.2207</w:t>
      </w:r>
    </w:p>
    <w:p>
      <w:pPr>
        <w:pStyle w:val="281"/>
        <w:rPr>
          <w:rFonts w:hint="default"/>
          <w:lang w:val="el-GR"/>
        </w:rPr>
      </w:pPr>
      <w:r>
        <w:rPr>
          <w:rFonts w:hint="default"/>
          <w:lang w:val="el-GR"/>
        </w:rPr>
        <w:t>Αριθμός χρονοθυρίδων: 9</w:t>
      </w:r>
    </w:p>
    <w:p>
      <w:pPr>
        <w:pStyle w:val="281"/>
        <w:rPr>
          <w:rFonts w:hint="default"/>
          <w:lang w:val="en-US"/>
        </w:rPr>
      </w:pPr>
      <w:r>
        <w:rPr>
          <w:rFonts w:hint="default"/>
          <w:lang w:val="en-US"/>
        </w:rPr>
        <w:t>Features: [raw_features], wap2, price_diff_2</w:t>
      </w:r>
    </w:p>
    <w:p>
      <w:pPr>
        <w:pStyle w:val="281"/>
        <w:rPr>
          <w:rFonts w:hint="default"/>
          <w:lang w:val="el-GR"/>
        </w:rPr>
      </w:pPr>
      <w:r>
        <w:rPr>
          <w:rFonts w:hint="default"/>
          <w:lang w:val="el-GR"/>
        </w:rPr>
        <w:t>Σε αυτό το σημείο και με δεδομένο το παραπάνω σκεπτικό αποφασίστηκε να προστεθούν συνολικά στατιστικά στοιχεία για όλες τις μετοχές ανά χρονοθυρίδα (</w:t>
      </w:r>
      <w:r>
        <w:rPr>
          <w:rFonts w:hint="default"/>
          <w:lang w:val="en-US"/>
        </w:rPr>
        <w:t>time_id).</w:t>
      </w:r>
      <w:r>
        <w:rPr>
          <w:rFonts w:hint="default"/>
          <w:lang w:val="el-GR"/>
        </w:rPr>
        <w:t xml:space="preserve"> Διαισθητικά επιλέχθηκε η τιμή όπως αποτυπώνεται στο </w:t>
      </w:r>
      <w:r>
        <w:rPr>
          <w:rFonts w:hint="default"/>
          <w:lang w:val="en-US"/>
        </w:rPr>
        <w:t xml:space="preserve">trade book (price) </w:t>
      </w:r>
      <w:r>
        <w:rPr>
          <w:rFonts w:hint="default"/>
          <w:lang w:val="el-GR"/>
        </w:rPr>
        <w:t xml:space="preserve">και ο όγκος συναλλαγών </w:t>
      </w:r>
      <w:r>
        <w:rPr>
          <w:rFonts w:hint="default"/>
          <w:lang w:val="en-US"/>
        </w:rPr>
        <w:t>(size)</w:t>
      </w:r>
      <w:r>
        <w:rPr>
          <w:rFonts w:hint="default"/>
          <w:lang w:val="el-GR"/>
        </w:rPr>
        <w:t>.</w:t>
      </w:r>
    </w:p>
    <w:p>
      <w:pPr>
        <w:pStyle w:val="281"/>
        <w:rPr>
          <w:rFonts w:hint="default"/>
          <w:lang w:val="en-US"/>
        </w:rPr>
      </w:pPr>
      <w:r>
        <w:rPr>
          <w:rFonts w:hint="default"/>
          <w:lang w:val="el-GR"/>
        </w:rPr>
        <w:t xml:space="preserve">Πράγματι υπήρξε μια αξιοσημείωτη βελτίωση στις τιμές σφάλματος και η μέθοδος των συνολικών στατιστικών για όλες τις μετοχές διατηρήθηκε στα επόμενα στάδια της ανάπτυξης. </w:t>
      </w:r>
      <w:r>
        <w:rPr>
          <w:rFonts w:hint="default"/>
          <w:lang w:val="en-US"/>
        </w:rPr>
        <w:t xml:space="preserve"> </w:t>
      </w:r>
      <w:r>
        <w:rPr>
          <w:rFonts w:hint="default"/>
          <w:lang w:val="el-GR"/>
        </w:rPr>
        <w:t xml:space="preserve">Μάλιστα τα oμαδοποιημένα στατιστικά φαίνεται να έχουν επικρατήσει των μεμονωμένων και μεταξύ τους επικρατούν τα </w:t>
      </w:r>
      <w:r>
        <w:rPr>
          <w:rFonts w:hint="default"/>
          <w:lang w:val="en-US"/>
        </w:rPr>
        <w:t xml:space="preserve">price_difference </w:t>
      </w:r>
      <w:r>
        <w:rPr>
          <w:rFonts w:hint="default"/>
          <w:lang w:val="el-GR"/>
        </w:rPr>
        <w:t xml:space="preserve">των </w:t>
      </w:r>
      <w:r>
        <w:rPr>
          <w:rFonts w:hint="default"/>
          <w:lang w:val="en-US"/>
        </w:rPr>
        <w:t>wap2.</w:t>
      </w:r>
    </w:p>
    <w:p>
      <w:pPr>
        <w:pStyle w:val="281"/>
        <w:rPr>
          <w:rFonts w:hint="default"/>
          <w:lang w:val="el-GR"/>
        </w:rPr>
      </w:pPr>
    </w:p>
    <w:p>
      <w:pPr>
        <w:pStyle w:val="281"/>
        <w:jc w:val="center"/>
      </w:pPr>
      <w:r>
        <w:pict>
          <v:shape id="_x0000_i1043" o:spt="75" type="#_x0000_t75" style="height:338.4pt;width:427.8pt;" filled="f" stroked="f" coordsize="21600,21600">
            <v:path/>
            <v:fill on="f" focussize="0,0"/>
            <v:stroke on="f"/>
            <v:imagedata r:id="rId35" o:title=""/>
            <o:lock v:ext="edit" aspectratio="t"/>
            <w10:wrap type="none"/>
            <w10:anchorlock/>
          </v:shape>
        </w:pict>
      </w:r>
    </w:p>
    <w:p>
      <w:pPr>
        <w:pStyle w:val="286"/>
        <w:jc w:val="center"/>
        <w:rPr>
          <w:rFonts w:hint="default"/>
          <w:lang w:val="el-GR"/>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14</w:t>
      </w:r>
      <w:r>
        <w:rPr>
          <w:b/>
          <w:bCs/>
          <w:sz w:val="21"/>
          <w:szCs w:val="21"/>
          <w:lang w:val="en-US"/>
        </w:rPr>
        <w:fldChar w:fldCharType="end"/>
      </w:r>
      <w:bookmarkStart w:id="82" w:name="_Toc315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στην δεύτερη προσπάθεια</w:t>
      </w:r>
      <w:bookmarkEnd w:id="82"/>
    </w:p>
    <w:p>
      <w:pPr>
        <w:pStyle w:val="281"/>
        <w:jc w:val="center"/>
        <w:rPr>
          <w:rFonts w:hint="default"/>
          <w:lang w:val="el-GR"/>
        </w:rPr>
      </w:pPr>
    </w:p>
    <w:p>
      <w:pPr>
        <w:pStyle w:val="282"/>
        <w:numPr>
          <w:ilvl w:val="1"/>
          <w:numId w:val="3"/>
        </w:numPr>
        <w:ind w:left="578" w:right="0" w:hanging="578"/>
      </w:pPr>
      <w:bookmarkStart w:id="83" w:name="_Toc15242"/>
      <w:r>
        <w:rPr>
          <w:rFonts w:hint="default" w:cs="Calibri"/>
          <w:b/>
          <w:bCs/>
          <w:color w:val="000000"/>
          <w:sz w:val="24"/>
          <w:szCs w:val="24"/>
          <w:u w:val="none"/>
          <w:lang w:val="el-GR" w:eastAsia="zh-CN" w:bidi="ar-SA"/>
        </w:rPr>
        <w:t xml:space="preserve">Περισσότερες χρονοθυρίδες και μείωση </w:t>
      </w:r>
      <w:r>
        <w:rPr>
          <w:rFonts w:hint="default" w:cs="Calibri"/>
          <w:b/>
          <w:bCs/>
          <w:color w:val="000000"/>
          <w:sz w:val="24"/>
          <w:szCs w:val="24"/>
          <w:u w:val="none"/>
          <w:lang w:val="en-US" w:eastAsia="zh-CN" w:bidi="ar-SA"/>
        </w:rPr>
        <w:t>feature set</w:t>
      </w:r>
      <w:bookmarkEnd w:id="83"/>
    </w:p>
    <w:p>
      <w:pPr>
        <w:pStyle w:val="281"/>
        <w:rPr>
          <w:rFonts w:hint="default"/>
          <w:lang w:val="el-GR"/>
        </w:rPr>
      </w:pPr>
      <w:r>
        <w:rPr>
          <w:rFonts w:hint="default"/>
          <w:lang w:val="el-GR"/>
        </w:rPr>
        <w:t>Μέσο σφάλμα: 0.2132</w:t>
      </w:r>
    </w:p>
    <w:p>
      <w:pPr>
        <w:pStyle w:val="281"/>
        <w:rPr>
          <w:rFonts w:hint="default"/>
          <w:lang w:val="el-GR"/>
        </w:rPr>
      </w:pPr>
      <w:r>
        <w:rPr>
          <w:rFonts w:hint="default"/>
          <w:lang w:val="el-GR"/>
        </w:rPr>
        <w:t>Αριθμός χρονοθυρίδων: 25</w:t>
      </w:r>
    </w:p>
    <w:p>
      <w:pPr>
        <w:pStyle w:val="281"/>
        <w:rPr>
          <w:rFonts w:hint="default"/>
          <w:lang w:val="en-US"/>
        </w:rPr>
      </w:pPr>
      <w:r>
        <w:rPr>
          <w:rFonts w:hint="default"/>
          <w:lang w:val="en-US"/>
        </w:rPr>
        <w:t xml:space="preserve">Features: wap2, price_diff, price_spread, order_size, | log_return, order_count </w:t>
      </w:r>
    </w:p>
    <w:p>
      <w:pPr>
        <w:pStyle w:val="281"/>
        <w:rPr>
          <w:rFonts w:hint="default"/>
          <w:lang w:val="el-GR"/>
        </w:rPr>
      </w:pPr>
      <w:r>
        <w:rPr>
          <w:rFonts w:hint="default"/>
          <w:lang w:val="el-GR"/>
        </w:rPr>
        <w:t xml:space="preserve">Αφαιρώντας τα </w:t>
      </w:r>
      <w:r>
        <w:rPr>
          <w:rFonts w:hint="default"/>
          <w:lang w:val="en-US"/>
        </w:rPr>
        <w:t>πρωτογενή</w:t>
      </w:r>
      <w:r>
        <w:rPr>
          <w:rFonts w:hint="default"/>
          <w:lang w:val="el-GR"/>
        </w:rPr>
        <w:t xml:space="preserve"> </w:t>
      </w:r>
      <w:r>
        <w:rPr>
          <w:rFonts w:hint="default"/>
          <w:lang w:val="en-US"/>
        </w:rPr>
        <w:t>features</w:t>
      </w:r>
      <w:r>
        <w:rPr>
          <w:rFonts w:hint="default"/>
          <w:lang w:val="el-GR"/>
        </w:rPr>
        <w:t xml:space="preserve"> και αυξάνοντας τις χρονοθυρίδες παρατηρείται ακόμα μεγαλύτερη βελτίωση ενώ παράλληλα ο χρόνος εκτέλεσης παραμένει ανεκτός. Και σε αυτή την δοκιμή τα oμαδοποιημένα στατιστικά φαίνεται να έχουν επικρατήσει των μεμονωμένων και μεταξύ τους επικρατούν τα </w:t>
      </w:r>
      <w:r>
        <w:rPr>
          <w:rFonts w:hint="default"/>
          <w:lang w:val="en-US"/>
        </w:rPr>
        <w:t xml:space="preserve">log_returns </w:t>
      </w:r>
      <w:r>
        <w:rPr>
          <w:rFonts w:hint="default"/>
          <w:lang w:val="el-GR"/>
        </w:rPr>
        <w:t xml:space="preserve">του </w:t>
      </w:r>
      <w:r>
        <w:rPr>
          <w:rFonts w:hint="default"/>
          <w:lang w:val="en-US"/>
        </w:rPr>
        <w:t xml:space="preserve">price </w:t>
      </w:r>
      <w:r>
        <w:rPr>
          <w:rFonts w:hint="default"/>
          <w:lang w:val="el-GR"/>
        </w:rPr>
        <w:t xml:space="preserve">του </w:t>
      </w:r>
      <w:r>
        <w:rPr>
          <w:rFonts w:hint="default"/>
          <w:lang w:val="en-US"/>
        </w:rPr>
        <w:t xml:space="preserve">trade book </w:t>
      </w:r>
      <w:r>
        <w:rPr>
          <w:rFonts w:hint="default"/>
          <w:lang w:val="el-GR"/>
        </w:rPr>
        <w:t>της αρχής και του τέλους του δεκαλέπτου.</w:t>
      </w:r>
    </w:p>
    <w:p>
      <w:pPr>
        <w:pStyle w:val="281"/>
        <w:jc w:val="center"/>
      </w:pPr>
      <w:r>
        <w:pict>
          <v:shape id="_x0000_i1044" o:spt="75" type="#_x0000_t75" style="height:370.35pt;width:447.3pt;" filled="f" stroked="f" coordsize="21600,21600">
            <v:path/>
            <v:fill on="f" focussize="0,0"/>
            <v:stroke on="f"/>
            <v:imagedata r:id="rId36"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15</w:t>
      </w:r>
      <w:r>
        <w:rPr>
          <w:b/>
          <w:bCs/>
          <w:sz w:val="21"/>
          <w:szCs w:val="21"/>
          <w:lang w:val="en-US"/>
        </w:rPr>
        <w:fldChar w:fldCharType="end"/>
      </w:r>
      <w:bookmarkStart w:id="84" w:name="_Toc5142"/>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4"/>
    </w:p>
    <w:p>
      <w:pPr>
        <w:pStyle w:val="281"/>
        <w:jc w:val="center"/>
        <w:rPr>
          <w:rFonts w:hint="default"/>
          <w:lang w:val="el-GR"/>
        </w:rPr>
      </w:pPr>
    </w:p>
    <w:p>
      <w:pPr>
        <w:pStyle w:val="282"/>
        <w:numPr>
          <w:ilvl w:val="1"/>
          <w:numId w:val="3"/>
        </w:numPr>
        <w:ind w:left="578" w:right="0" w:hanging="578"/>
      </w:pPr>
      <w:bookmarkStart w:id="85" w:name="_Toc25552"/>
      <w:r>
        <w:rPr>
          <w:rFonts w:hint="default" w:cs="Calibri"/>
          <w:b/>
          <w:bCs/>
          <w:color w:val="000000"/>
          <w:sz w:val="24"/>
          <w:szCs w:val="24"/>
          <w:u w:val="none"/>
          <w:lang w:val="el-GR" w:eastAsia="zh-CN" w:bidi="ar-SA"/>
        </w:rPr>
        <w:t xml:space="preserve">Εκτενή </w:t>
      </w:r>
      <w:r>
        <w:rPr>
          <w:rFonts w:hint="default" w:cs="Calibri"/>
          <w:b/>
          <w:bCs/>
          <w:color w:val="000000"/>
          <w:sz w:val="24"/>
          <w:szCs w:val="24"/>
          <w:u w:val="none"/>
          <w:lang w:val="en-US" w:eastAsia="zh-CN" w:bidi="ar-SA"/>
        </w:rPr>
        <w:t>features</w:t>
      </w:r>
      <w:bookmarkEnd w:id="85"/>
      <w:r>
        <w:rPr>
          <w:rFonts w:hint="default" w:cs="Calibri"/>
          <w:b/>
          <w:bCs/>
          <w:color w:val="000000"/>
          <w:sz w:val="24"/>
          <w:szCs w:val="24"/>
          <w:u w:val="none"/>
          <w:lang w:val="el-GR" w:eastAsia="zh-CN" w:bidi="ar-SA"/>
        </w:rPr>
        <w:t xml:space="preserve"> </w:t>
      </w:r>
    </w:p>
    <w:p>
      <w:pPr>
        <w:pStyle w:val="281"/>
        <w:rPr>
          <w:rFonts w:hint="default"/>
          <w:lang w:val="el-GR"/>
        </w:rPr>
      </w:pPr>
      <w:r>
        <w:rPr>
          <w:rFonts w:hint="default"/>
          <w:lang w:val="el-GR"/>
        </w:rPr>
        <w:t>Μέσο σφάλμα: 0.</w:t>
      </w:r>
      <w:r>
        <w:rPr>
          <w:rFonts w:hint="default" w:ascii="Calibri" w:hAnsi="Calibri" w:eastAsia="SimSun" w:cs="Calibri"/>
          <w:i w:val="0"/>
          <w:iCs w:val="0"/>
          <w:color w:val="000000"/>
          <w:kern w:val="0"/>
          <w:sz w:val="22"/>
          <w:szCs w:val="22"/>
          <w:u w:val="none"/>
          <w:lang w:val="en-US" w:eastAsia="zh-CN" w:bidi="ar"/>
        </w:rPr>
        <w:t>2004</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n-US"/>
        </w:rPr>
      </w:pPr>
    </w:p>
    <w:p>
      <w:pPr>
        <w:pStyle w:val="281"/>
        <w:rPr>
          <w:rFonts w:hint="default"/>
          <w:lang w:val="el-GR"/>
        </w:rPr>
      </w:pPr>
      <w:r>
        <w:rPr>
          <w:rFonts w:hint="default"/>
          <w:lang w:val="el-GR"/>
        </w:rPr>
        <w:t xml:space="preserve">Στα επόμενα βήματα έγιναν δοκιμές με περισσότερα </w:t>
      </w:r>
      <w:r>
        <w:rPr>
          <w:rFonts w:hint="default"/>
          <w:lang w:val="en-US"/>
        </w:rPr>
        <w:t xml:space="preserve">time buckets </w:t>
      </w:r>
      <w:r>
        <w:rPr>
          <w:rFonts w:hint="default"/>
          <w:lang w:val="el-GR"/>
        </w:rPr>
        <w:t xml:space="preserve">αλλά και ολοένα και περισσότερα </w:t>
      </w:r>
      <w:r>
        <w:rPr>
          <w:rFonts w:hint="default"/>
          <w:lang w:val="en-US"/>
        </w:rPr>
        <w:t xml:space="preserve">features. </w:t>
      </w:r>
      <w:r>
        <w:rPr>
          <w:rFonts w:hint="default"/>
          <w:lang w:val="el-GR"/>
        </w:rPr>
        <w:t xml:space="preserve">Το σκεπτικό ήταν να παραχθούν όσο περισσότερα </w:t>
      </w:r>
      <w:r>
        <w:rPr>
          <w:rFonts w:hint="default"/>
          <w:lang w:val="en-US"/>
        </w:rPr>
        <w:t xml:space="preserve">features </w:t>
      </w:r>
      <w:r>
        <w:rPr>
          <w:rFonts w:hint="default"/>
          <w:lang w:val="el-GR"/>
        </w:rPr>
        <w:t>γίνεται με χρήση στατιστικών δεικτών και η μετέπειτα αφαίρεσή τους ανάλογα με την συνεισφορά τους στο αποτέλεσμα.</w:t>
      </w:r>
    </w:p>
    <w:p>
      <w:pPr>
        <w:pStyle w:val="281"/>
        <w:rPr>
          <w:rFonts w:hint="default"/>
          <w:lang w:val="el-GR"/>
        </w:rPr>
      </w:pPr>
      <w:r>
        <w:rPr>
          <w:rFonts w:hint="default"/>
          <w:lang w:val="el-GR"/>
        </w:rPr>
        <w:t xml:space="preserve">Ένα στοιχείο που διαφαίνεται από τα αποτελέσματα αυτής της προσέγγισης είναι ότι ακολουθώντας μια λογική </w:t>
      </w:r>
      <w:r>
        <w:rPr>
          <w:rFonts w:hint="default"/>
          <w:lang w:val="en-US"/>
        </w:rPr>
        <w:t xml:space="preserve">brute force </w:t>
      </w:r>
      <w:r>
        <w:rPr>
          <w:rFonts w:hint="default"/>
          <w:lang w:val="el-GR"/>
        </w:rPr>
        <w:t xml:space="preserve">μπορεί να φέρει βελτιώσεις στον αλγόριθμο με την αντίστοιχη βέβαια ποινή στον χρόνο εκτέλεσης. Εδώ αξίζει να αναφέρουμε ότι αυτοί οι αλγόριθμοι έχουν αναπτυχθεί για να αντιμετωπίζουν πολύ μεγαλύτερο αριθμό δεδομένων οπότε ακόμη και αυτός ο αυξημένος αριθμός </w:t>
      </w:r>
      <w:r>
        <w:rPr>
          <w:rFonts w:hint="default"/>
          <w:lang w:val="en-US"/>
        </w:rPr>
        <w:t xml:space="preserve">features </w:t>
      </w:r>
      <w:r>
        <w:rPr>
          <w:rFonts w:hint="default"/>
          <w:lang w:val="el-GR"/>
        </w:rPr>
        <w:t>που προέκυψε είναι μηδαμινός για τις προδιαγραφές τους.</w:t>
      </w:r>
    </w:p>
    <w:p>
      <w:pPr>
        <w:pStyle w:val="281"/>
        <w:rPr>
          <w:rFonts w:hint="default"/>
          <w:lang w:val="el-GR"/>
        </w:rPr>
      </w:pPr>
    </w:p>
    <w:p>
      <w:pPr>
        <w:pStyle w:val="281"/>
        <w:jc w:val="center"/>
      </w:pPr>
      <w:r>
        <w:pict>
          <v:shape id="_x0000_i1045" o:spt="75" type="#_x0000_t75" style="height:445.3pt;width:447.4pt;" filled="f" stroked="f" coordsize="21600,21600">
            <v:path/>
            <v:fill on="f" focussize="0,0"/>
            <v:stroke on="f"/>
            <v:imagedata r:id="rId37"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16</w:t>
      </w:r>
      <w:r>
        <w:rPr>
          <w:b/>
          <w:bCs/>
          <w:sz w:val="21"/>
          <w:szCs w:val="21"/>
          <w:lang w:val="en-US"/>
        </w:rPr>
        <w:fldChar w:fldCharType="end"/>
      </w:r>
      <w:bookmarkStart w:id="86" w:name="_Toc31950"/>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6"/>
    </w:p>
    <w:p>
      <w:pPr>
        <w:pStyle w:val="281"/>
        <w:jc w:val="center"/>
        <w:rPr>
          <w:rFonts w:hint="default"/>
          <w:lang w:val="el-GR"/>
        </w:rPr>
      </w:pPr>
    </w:p>
    <w:p>
      <w:pPr>
        <w:pStyle w:val="282"/>
        <w:numPr>
          <w:ilvl w:val="1"/>
          <w:numId w:val="3"/>
        </w:numPr>
        <w:ind w:left="578" w:right="0" w:hanging="578"/>
      </w:pPr>
      <w:bookmarkStart w:id="87" w:name="_Toc13916"/>
      <w:r>
        <w:rPr>
          <w:rFonts w:hint="default" w:cs="Calibri"/>
          <w:b/>
          <w:bCs/>
          <w:color w:val="000000"/>
          <w:sz w:val="24"/>
          <w:szCs w:val="24"/>
          <w:u w:val="none"/>
          <w:lang w:val="el-GR" w:eastAsia="zh-CN" w:bidi="ar-SA"/>
        </w:rPr>
        <w:t>Η τελική μορφή</w:t>
      </w:r>
      <w:bookmarkEnd w:id="87"/>
    </w:p>
    <w:p>
      <w:pPr>
        <w:pStyle w:val="281"/>
        <w:rPr>
          <w:rFonts w:hint="default"/>
          <w:lang w:val="el-GR"/>
        </w:rPr>
      </w:pPr>
      <w:r>
        <w:rPr>
          <w:rFonts w:hint="default"/>
          <w:lang w:val="el-GR"/>
        </w:rPr>
        <w:t xml:space="preserve">Μέσο σφάλμα: </w:t>
      </w:r>
      <w:r>
        <w:rPr>
          <w:rFonts w:hint="default" w:ascii="Calibri" w:hAnsi="Calibri" w:eastAsia="SimSun" w:cs="Calibri"/>
          <w:i w:val="0"/>
          <w:iCs w:val="0"/>
          <w:color w:val="000000"/>
          <w:kern w:val="0"/>
          <w:sz w:val="22"/>
          <w:szCs w:val="22"/>
          <w:u w:val="none"/>
          <w:lang w:val="en-US" w:eastAsia="zh-CN" w:bidi="ar"/>
        </w:rPr>
        <w:t>0.2029</w:t>
      </w:r>
    </w:p>
    <w:p>
      <w:pPr>
        <w:pStyle w:val="281"/>
        <w:rPr>
          <w:rFonts w:hint="default"/>
          <w:lang w:val="en-US"/>
        </w:rPr>
      </w:pPr>
      <w:r>
        <w:rPr>
          <w:rFonts w:hint="default"/>
          <w:lang w:val="el-GR"/>
        </w:rPr>
        <w:t xml:space="preserve">Αριθμός χρονοθυρίδων: </w:t>
      </w:r>
      <w:r>
        <w:rPr>
          <w:rFonts w:hint="default"/>
          <w:lang w:val="en-US"/>
        </w:rPr>
        <w:t>30</w:t>
      </w:r>
    </w:p>
    <w:p>
      <w:pPr>
        <w:pStyle w:val="281"/>
        <w:rPr>
          <w:rFonts w:hint="default"/>
          <w:lang w:val="el-GR"/>
        </w:rPr>
      </w:pPr>
      <w:r>
        <w:rPr>
          <w:rFonts w:hint="default"/>
          <w:lang w:val="el-GR"/>
        </w:rPr>
        <w:t xml:space="preserve">Στο τελικό στάδιο επιλέχθηκε να γίνει </w:t>
      </w:r>
      <w:r>
        <w:rPr>
          <w:rFonts w:hint="default"/>
          <w:lang w:val="en-US"/>
        </w:rPr>
        <w:t xml:space="preserve">thinning </w:t>
      </w:r>
      <w:r>
        <w:rPr>
          <w:rFonts w:hint="default"/>
          <w:lang w:val="el-GR"/>
        </w:rPr>
        <w:t xml:space="preserve">στα δεδομένα εισόδου του </w:t>
      </w:r>
      <w:r>
        <w:rPr>
          <w:rFonts w:hint="default"/>
          <w:lang w:val="en-US"/>
        </w:rPr>
        <w:t>LGBM</w:t>
      </w:r>
      <w:r>
        <w:rPr>
          <w:rFonts w:hint="default"/>
          <w:lang w:val="el-GR"/>
        </w:rPr>
        <w:t xml:space="preserve"> αφαιρώντας </w:t>
      </w:r>
      <w:r>
        <w:rPr>
          <w:rFonts w:hint="default"/>
          <w:lang w:val="en-US"/>
        </w:rPr>
        <w:t xml:space="preserve">features </w:t>
      </w:r>
      <w:r>
        <w:rPr>
          <w:rFonts w:hint="default"/>
          <w:lang w:val="el-GR"/>
        </w:rPr>
        <w:t>που μοιάζουν να μην προσθέτουν επιπλέον πληροφορία στον αλγόριθμο.</w:t>
      </w:r>
    </w:p>
    <w:p>
      <w:pPr>
        <w:pStyle w:val="281"/>
        <w:rPr>
          <w:rFonts w:hint="default"/>
          <w:lang w:val="el-GR"/>
        </w:rPr>
      </w:pPr>
      <w:r>
        <w:rPr>
          <w:rFonts w:hint="default"/>
          <w:lang w:val="el-GR"/>
        </w:rPr>
        <w:t xml:space="preserve">Παραδείγματος χάρη το </w:t>
      </w:r>
      <w:r>
        <w:rPr>
          <w:rFonts w:hint="default"/>
          <w:lang w:val="en-US"/>
        </w:rPr>
        <w:t xml:space="preserve">weighted average price </w:t>
      </w:r>
      <w:r>
        <w:rPr>
          <w:rFonts w:hint="default"/>
          <w:lang w:val="el-GR"/>
        </w:rPr>
        <w:t xml:space="preserve">περιέχει την ίδια πληροφορία στη βάση του με το </w:t>
      </w:r>
      <w:r>
        <w:rPr>
          <w:rFonts w:hint="default"/>
          <w:lang w:val="en-US"/>
        </w:rPr>
        <w:t xml:space="preserve">log return </w:t>
      </w:r>
      <w:r>
        <w:rPr>
          <w:rFonts w:hint="default"/>
          <w:lang w:val="el-GR"/>
        </w:rPr>
        <w:t>υπολογισμό του, αυτό που αλλάζει είναι τα αριθμητικά του χαρακτηριστικά. Κατά τα άλλα υπολογίζεται ορίζοντας κάποιες σχέσεις με όλα τα πρωτογενή στοιχεία: ask_price1,bid_price1</w:t>
      </w:r>
      <w:r>
        <w:rPr>
          <w:rFonts w:hint="default"/>
          <w:lang w:val="en-US"/>
        </w:rPr>
        <w:t>, ask_</w:t>
      </w:r>
      <w:r>
        <w:rPr>
          <w:rFonts w:hint="default"/>
          <w:lang w:val="el-GR"/>
        </w:rPr>
        <w:t>pric</w:t>
      </w:r>
      <w:r>
        <w:rPr>
          <w:rFonts w:hint="default"/>
          <w:lang w:val="en-US"/>
        </w:rPr>
        <w:t xml:space="preserve">e_2,bid_size_2. </w:t>
      </w:r>
      <w:r>
        <w:rPr>
          <w:rFonts w:hint="default"/>
          <w:lang w:val="el-GR"/>
        </w:rPr>
        <w:t>Το ποιο από τα δύο λειτουργεί καλύτερα είναι θέμα που αξίζει διερεύνησης αλλά η ταυτόχρονη χρήση τους μοιάζει με πλεονασμό.</w:t>
      </w:r>
    </w:p>
    <w:p>
      <w:pPr>
        <w:pStyle w:val="281"/>
      </w:pPr>
      <w:r>
        <w:pict>
          <v:shape id="_x0000_i1046" o:spt="75" type="#_x0000_t75" style="height:418.45pt;width:447.35pt;" filled="f" o:preferrelative="t" stroked="f" coordsize="21600,21600">
            <v:path/>
            <v:fill on="f" focussize="0,0"/>
            <v:stroke on="f"/>
            <v:imagedata r:id="rId38" croptop="4890f" cropbottom="2674f" o:title=""/>
            <o:lock v:ext="edit" aspectratio="t"/>
            <w10:wrap type="none"/>
            <w10:anchorlock/>
          </v:shape>
        </w:pict>
      </w:r>
    </w:p>
    <w:p>
      <w:pPr>
        <w:pStyle w:val="286"/>
        <w:jc w:val="center"/>
        <w:rPr>
          <w:rFonts w:hint="default"/>
          <w:lang w:val="en-US"/>
        </w:rPr>
      </w:pPr>
      <w:r>
        <w:rPr>
          <w:b/>
          <w:bCs/>
          <w:sz w:val="21"/>
          <w:szCs w:val="21"/>
          <w:lang w:val="en-US"/>
        </w:rPr>
        <w:t xml:space="preserve">Εικόνα </w:t>
      </w:r>
      <w:r>
        <w:rPr>
          <w:b/>
          <w:bCs/>
          <w:sz w:val="21"/>
          <w:szCs w:val="21"/>
          <w:lang w:val="en-US"/>
        </w:rPr>
        <w:fldChar w:fldCharType="begin"/>
      </w:r>
      <w:r>
        <w:rPr>
          <w:b/>
          <w:bCs/>
          <w:sz w:val="21"/>
          <w:szCs w:val="21"/>
          <w:lang w:val="en-US"/>
        </w:rPr>
        <w:instrText xml:space="preserve"> SEQ "Εικόνα" \* ARABIC </w:instrText>
      </w:r>
      <w:r>
        <w:rPr>
          <w:b/>
          <w:bCs/>
          <w:sz w:val="21"/>
          <w:szCs w:val="21"/>
          <w:lang w:val="en-US"/>
        </w:rPr>
        <w:fldChar w:fldCharType="separate"/>
      </w:r>
      <w:r>
        <w:rPr>
          <w:b/>
          <w:bCs/>
          <w:sz w:val="21"/>
          <w:szCs w:val="21"/>
          <w:lang w:val="en-US"/>
        </w:rPr>
        <w:t>17</w:t>
      </w:r>
      <w:r>
        <w:rPr>
          <w:b/>
          <w:bCs/>
          <w:sz w:val="21"/>
          <w:szCs w:val="21"/>
          <w:lang w:val="en-US"/>
        </w:rPr>
        <w:fldChar w:fldCharType="end"/>
      </w:r>
      <w:bookmarkStart w:id="88" w:name="_Toc30335"/>
      <w:r>
        <w:rPr>
          <w:b/>
          <w:bCs/>
          <w:sz w:val="21"/>
          <w:szCs w:val="21"/>
          <w:lang w:val="en-US"/>
        </w:rPr>
        <w:t>.</w:t>
      </w:r>
      <w:r>
        <w:rPr>
          <w:b/>
          <w:bCs/>
          <w:sz w:val="21"/>
          <w:szCs w:val="21"/>
          <w:lang w:val="el-GR"/>
        </w:rPr>
        <w:t xml:space="preserve"> Βαθμός</w:t>
      </w:r>
      <w:r>
        <w:rPr>
          <w:rFonts w:hint="default"/>
          <w:b/>
          <w:bCs/>
          <w:sz w:val="21"/>
          <w:szCs w:val="21"/>
          <w:lang w:val="el-GR"/>
        </w:rPr>
        <w:t xml:space="preserve"> σ</w:t>
      </w:r>
      <w:r>
        <w:rPr>
          <w:rFonts w:hint="default" w:cs="Times New Roman"/>
          <w:b/>
          <w:bCs/>
          <w:color w:val="auto"/>
          <w:sz w:val="21"/>
          <w:szCs w:val="21"/>
          <w:lang w:val="el-GR" w:eastAsia="zh-CN" w:bidi="ar-SA"/>
        </w:rPr>
        <w:t xml:space="preserve">υμμετοχής </w:t>
      </w:r>
      <w:r>
        <w:rPr>
          <w:rFonts w:hint="default" w:cs="Times New Roman"/>
          <w:b/>
          <w:bCs/>
          <w:color w:val="auto"/>
          <w:sz w:val="21"/>
          <w:szCs w:val="21"/>
          <w:lang w:val="en-US" w:eastAsia="zh-CN" w:bidi="ar-SA"/>
        </w:rPr>
        <w:t xml:space="preserve">features </w:t>
      </w:r>
      <w:r>
        <w:rPr>
          <w:rFonts w:hint="default" w:cs="Times New Roman"/>
          <w:b/>
          <w:bCs/>
          <w:color w:val="auto"/>
          <w:sz w:val="21"/>
          <w:szCs w:val="21"/>
          <w:lang w:val="el-GR" w:eastAsia="zh-CN" w:bidi="ar-SA"/>
        </w:rPr>
        <w:t xml:space="preserve">στην δοκιμή με περισσότερες χρονοθυρίδες και μείωση </w:t>
      </w:r>
      <w:r>
        <w:rPr>
          <w:rFonts w:hint="default" w:cs="Times New Roman"/>
          <w:b/>
          <w:bCs/>
          <w:color w:val="auto"/>
          <w:sz w:val="21"/>
          <w:szCs w:val="21"/>
          <w:lang w:val="en-US" w:eastAsia="zh-CN" w:bidi="ar-SA"/>
        </w:rPr>
        <w:t>feature set</w:t>
      </w:r>
      <w:bookmarkEnd w:id="88"/>
    </w:p>
    <w:p>
      <w:pPr>
        <w:pStyle w:val="281"/>
        <w:rPr>
          <w:rFonts w:hint="default"/>
          <w:lang w:val="el-GR"/>
        </w:rPr>
      </w:pPr>
    </w:p>
    <w:p>
      <w:pPr>
        <w:pStyle w:val="281"/>
        <w:rPr>
          <w:rFonts w:hint="default"/>
          <w:lang w:val="el-GR"/>
        </w:rPr>
      </w:pPr>
      <w:r>
        <w:rPr>
          <w:rFonts w:hint="default"/>
          <w:lang w:val="el-GR"/>
        </w:rPr>
        <w:t xml:space="preserve">Από όλες τις δοκιμές και την αξιοποίηση του </w:t>
      </w:r>
      <w:r>
        <w:rPr>
          <w:rFonts w:hint="default"/>
          <w:lang w:val="en-US"/>
        </w:rPr>
        <w:t xml:space="preserve">private dataset </w:t>
      </w:r>
      <w:r>
        <w:rPr>
          <w:rFonts w:hint="default"/>
          <w:lang w:val="el-GR"/>
        </w:rPr>
        <w:t xml:space="preserve">που ήταν διαθέσιμο για </w:t>
      </w:r>
      <w:r>
        <w:rPr>
          <w:rFonts w:hint="default"/>
          <w:lang w:val="en-US"/>
        </w:rPr>
        <w:t xml:space="preserve">online </w:t>
      </w:r>
      <w:r>
        <w:rPr>
          <w:rFonts w:hint="default"/>
          <w:lang w:val="el-GR"/>
        </w:rPr>
        <w:t xml:space="preserve">δοκιμές παρατηρήθηκε ότι όσο μεγαλύτερη είναι η διαφορά μεταξύ σφάλματος </w:t>
      </w:r>
      <w:r>
        <w:rPr>
          <w:rFonts w:hint="default"/>
          <w:lang w:val="en-US"/>
        </w:rPr>
        <w:t xml:space="preserve">training </w:t>
      </w:r>
      <w:r>
        <w:rPr>
          <w:rFonts w:hint="default"/>
          <w:lang w:val="el-GR"/>
        </w:rPr>
        <w:t xml:space="preserve">και σφάλματος </w:t>
      </w:r>
      <w:r>
        <w:rPr>
          <w:rFonts w:hint="default"/>
          <w:lang w:val="en-US"/>
        </w:rPr>
        <w:t xml:space="preserve">validation </w:t>
      </w:r>
      <w:r>
        <w:rPr>
          <w:rFonts w:hint="default"/>
          <w:lang w:val="el-GR"/>
        </w:rPr>
        <w:t>τόσο χειρότερα γενικεύει ο αλγόριθμος.</w:t>
      </w:r>
    </w:p>
    <w:p>
      <w:pPr>
        <w:pStyle w:val="281"/>
        <w:rPr>
          <w:rFonts w:hint="default"/>
          <w:lang w:val="el-GR"/>
        </w:rPr>
      </w:pPr>
      <w:r>
        <w:rPr>
          <w:rFonts w:hint="default"/>
          <w:lang w:val="el-GR"/>
        </w:rPr>
        <w:t xml:space="preserve">Με αυτό το σκεπτικό επιλέχθηκε ένα υποσύνολο των </w:t>
      </w:r>
      <w:r>
        <w:rPr>
          <w:rFonts w:hint="default"/>
          <w:lang w:val="en-US"/>
        </w:rPr>
        <w:t xml:space="preserve">features </w:t>
      </w:r>
      <w:r>
        <w:rPr>
          <w:rFonts w:hint="default"/>
          <w:lang w:val="el-GR"/>
        </w:rPr>
        <w:t xml:space="preserve">της προηγούμενης προσέγγισης που να επιτρέπει παράλληλα στον αλγόριθμο να γενικεύσει. Το αποτέλεσμα ήταν θετικό αφού έδωσε στον αλγόριθμο μεγαλύτερη ικανότητα γενίκευσης, όπως παρατηρούμε από την διαφορά μεταξύ </w:t>
      </w:r>
      <w:r>
        <w:rPr>
          <w:rFonts w:hint="default"/>
          <w:lang w:val="en-US"/>
        </w:rPr>
        <w:t xml:space="preserve">training msrpe </w:t>
      </w:r>
      <w:r>
        <w:rPr>
          <w:rFonts w:hint="default"/>
          <w:lang w:val="el-GR"/>
        </w:rPr>
        <w:t xml:space="preserve">και </w:t>
      </w:r>
      <w:r>
        <w:rPr>
          <w:rFonts w:hint="default"/>
          <w:lang w:val="en-US"/>
        </w:rPr>
        <w:t>validation rmspe</w:t>
      </w:r>
      <w:r>
        <w:rPr>
          <w:rFonts w:hint="default"/>
          <w:lang w:val="el-GR"/>
        </w:rPr>
        <w:t xml:space="preserve"> στην εκτενή καταγραφή που ακολουθεί</w:t>
      </w:r>
      <w:r>
        <w:rPr>
          <w:rFonts w:hint="default"/>
          <w:lang w:val="en-US"/>
        </w:rPr>
        <w:t xml:space="preserve">. </w:t>
      </w:r>
      <w:r>
        <w:rPr>
          <w:rFonts w:hint="default"/>
          <w:lang w:val="el-GR"/>
        </w:rPr>
        <w:t>Επιπρόσθετα ο χρόνος εκτέλεσης μειώθηκε σημαντικά.</w:t>
      </w:r>
    </w:p>
    <w:p>
      <w:pPr>
        <w:pStyle w:val="281"/>
        <w:rPr>
          <w:rFonts w:hint="default"/>
          <w:lang w:val="el-GR"/>
        </w:rPr>
      </w:pPr>
    </w:p>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sectPr>
          <w:footerReference r:id="rId7" w:type="default"/>
          <w:footnotePr>
            <w:pos w:val="beneathText"/>
            <w:numFmt w:val="decimal"/>
          </w:footnotePr>
          <w:pgSz w:w="12240" w:h="15840"/>
          <w:pgMar w:top="1440" w:right="1644" w:bottom="1440" w:left="1644" w:header="720" w:footer="720" w:gutter="0"/>
          <w:pgNumType w:fmt="decimal" w:start="1"/>
          <w:cols w:space="720" w:num="1"/>
          <w:docGrid w:linePitch="360" w:charSpace="0"/>
        </w:sectPr>
      </w:pPr>
    </w:p>
    <w:p>
      <w:pPr>
        <w:rPr>
          <w:rFonts w:hint="default" w:ascii="Calibri" w:hAnsi="Calibri" w:cs="Calibri"/>
          <w:color w:val="auto"/>
          <w:sz w:val="20"/>
          <w:szCs w:val="20"/>
          <w:lang w:val="el-GR" w:eastAsia="zh-CN" w:bidi="ar-SA"/>
        </w:rPr>
      </w:pPr>
    </w:p>
    <w:p>
      <w:pPr>
        <w:pStyle w:val="282"/>
        <w:numPr>
          <w:ilvl w:val="1"/>
          <w:numId w:val="3"/>
        </w:numPr>
        <w:ind w:left="578" w:right="0" w:hanging="578"/>
      </w:pPr>
      <w:bookmarkStart w:id="89" w:name="_Toc28309"/>
      <w:r>
        <w:rPr>
          <w:rFonts w:hint="default" w:cs="Calibri"/>
          <w:b/>
          <w:bCs/>
          <w:color w:val="000000"/>
          <w:sz w:val="24"/>
          <w:szCs w:val="24"/>
          <w:u w:val="none"/>
          <w:lang w:val="el-GR" w:eastAsia="zh-CN" w:bidi="ar-SA"/>
        </w:rPr>
        <w:t>Αναλυτική καταγραφή δοκιμών</w:t>
      </w:r>
      <w:bookmarkEnd w:id="89"/>
    </w:p>
    <w:p>
      <w:pP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Παρακάτω μπορείτε να βρείτε μια καταγραφή στιγμιοτύπων  της εφαρμογής καθ’ όλη την εξέλιξη της. Τα πιο σημαντικά έχουν περιγραφεί στα ανωτέρω κεφάλαια. Στο συνοδευτικό υπολογιστικό φύλλο περιλαμβάνονται και τα γραφήματα του βαθμού συμμετοχής των </w:t>
      </w:r>
      <w:r>
        <w:rPr>
          <w:rFonts w:hint="default" w:ascii="Calibri" w:hAnsi="Calibri" w:cs="Calibri"/>
          <w:color w:val="auto"/>
          <w:sz w:val="20"/>
          <w:szCs w:val="20"/>
          <w:lang w:val="en-US" w:eastAsia="zh-CN" w:bidi="ar-SA"/>
        </w:rPr>
        <w:t xml:space="preserve">features </w:t>
      </w:r>
      <w:r>
        <w:rPr>
          <w:rFonts w:hint="default" w:ascii="Calibri" w:hAnsi="Calibri" w:cs="Calibri"/>
          <w:color w:val="auto"/>
          <w:sz w:val="20"/>
          <w:szCs w:val="20"/>
          <w:lang w:val="el-GR" w:eastAsia="zh-CN" w:bidi="ar-SA"/>
        </w:rPr>
        <w:t>για κάθε δοκιμή.</w:t>
      </w:r>
    </w:p>
    <w:p>
      <w:pPr>
        <w:rPr>
          <w:rFonts w:hint="default" w:ascii="Calibri" w:hAnsi="Calibri" w:cs="Calibri"/>
          <w:color w:val="auto"/>
          <w:sz w:val="20"/>
          <w:szCs w:val="20"/>
          <w:lang w:val="el-GR" w:eastAsia="zh-CN" w:bidi="ar-SA"/>
        </w:rPr>
      </w:pPr>
    </w:p>
    <w:tbl>
      <w:tblPr>
        <w:tblStyle w:val="13"/>
        <w:tblW w:w="14088"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9"/>
        <w:gridCol w:w="946"/>
        <w:gridCol w:w="4468"/>
        <w:gridCol w:w="993"/>
        <w:gridCol w:w="1053"/>
        <w:gridCol w:w="1281"/>
        <w:gridCol w:w="1276"/>
        <w:gridCol w:w="943"/>
        <w:gridCol w:w="6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6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Name</w:t>
            </w:r>
          </w:p>
        </w:tc>
        <w:tc>
          <w:tcPr>
            <w:tcW w:w="94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 buckets</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Columns</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train (rmspe)</w:t>
            </w:r>
          </w:p>
        </w:tc>
        <w:tc>
          <w:tcPr>
            <w:tcW w:w="1281"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score (validation rmspe)</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feature engineering time</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model training time</w:t>
            </w:r>
          </w:p>
        </w:tc>
        <w:tc>
          <w:tcPr>
            <w:tcW w:w="66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Total time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Naive</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~230 (all)</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null</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05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0.341</w:t>
            </w:r>
          </w:p>
        </w:tc>
        <w:tc>
          <w:tcPr>
            <w:tcW w:w="127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1st_attempt_raw_data</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0.244869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0.272660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20min 6s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0.211449</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0.272464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45.2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25s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1st_attempt_raw_time_id</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time_id</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0.167892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0.235497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46.7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24s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only_realized_volatility</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realized_voltility (on: log_return of wap1)</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0.228246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0.247682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41.6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1076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0.231564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0.243114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14.5 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 + wap2, price_diff2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0.163802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0.231193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59s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49s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172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0.179622</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0.232634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26.3 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51s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6"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2nd_attempt_feature_reduction</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wap2, price_diff, price_spread,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 xml:space="preserve"> log_return, price, size, order_count + groupstats</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468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0.195476</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0.211989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44s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26s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132</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0.183557</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0.219367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12s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304"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Multiple_engineered_features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wap1', 'wap2', 'log_return1', 'log_return2', 'wap_balance', 'price_diff', 'total_size', 'ask_size', 'bid_size', 'bid_ask_spread', 'total_volume', 'volume_imbalance', 'ask_volume', 'bid_volume', 'order_size'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'log_return1_mean',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1251</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0.167354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0.200487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12min 15s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54s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348</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0.160964</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0.200889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28s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2min 10s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Thinned_features</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30</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log_return1', 'log_return2', 'wap_balance', 'price_diff', 'total_size', 'bid_ask_spread'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 'price', 'size', 'order_count'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'trade_log_return_mean', 'log_return2_mean', 'price_diff_mean'</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990</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0.177348</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0.202905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4min 11s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3min 3s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2459"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46"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9</w:t>
            </w:r>
          </w:p>
        </w:tc>
        <w:tc>
          <w:tcPr>
            <w:tcW w:w="4468"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&gt;&gt;</w:t>
            </w:r>
          </w:p>
        </w:tc>
        <w:tc>
          <w:tcPr>
            <w:tcW w:w="99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276</w:t>
            </w:r>
          </w:p>
        </w:tc>
        <w:tc>
          <w:tcPr>
            <w:tcW w:w="1053"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0.171445</w:t>
            </w:r>
          </w:p>
        </w:tc>
        <w:tc>
          <w:tcPr>
            <w:tcW w:w="1281"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 xml:space="preserve">0.205422 </w:t>
            </w:r>
          </w:p>
        </w:tc>
        <w:tc>
          <w:tcPr>
            <w:tcW w:w="1276"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5s</w:t>
            </w:r>
          </w:p>
        </w:tc>
        <w:tc>
          <w:tcPr>
            <w:tcW w:w="943" w:type="dxa"/>
            <w:tcBorders>
              <w:top w:val="nil"/>
              <w:left w:val="nil"/>
              <w:bottom w:val="nil"/>
              <w:right w:val="nil"/>
            </w:tcBorders>
            <w:shd w:val="clear" w:color="auto" w:fill="auto"/>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1min 38s</w:t>
            </w:r>
          </w:p>
        </w:tc>
        <w:tc>
          <w:tcPr>
            <w:tcW w:w="669" w:type="dxa"/>
            <w:tcBorders>
              <w:top w:val="nil"/>
              <w:left w:val="nil"/>
              <w:bottom w:val="nil"/>
              <w:right w:val="nil"/>
            </w:tcBorders>
            <w:shd w:val="clear" w:color="auto" w:fill="auto"/>
            <w:vAlign w:val="center"/>
          </w:tcPr>
          <w:p>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163</w:t>
            </w:r>
          </w:p>
        </w:tc>
      </w:tr>
    </w:tbl>
    <w:p>
      <w:pPr>
        <w:pStyle w:val="286"/>
        <w:jc w:val="center"/>
        <w:rPr>
          <w:rFonts w:hint="default" w:ascii="Calibri" w:hAnsi="Calibri" w:cs="Calibri"/>
          <w:color w:val="auto"/>
          <w:sz w:val="20"/>
          <w:szCs w:val="20"/>
          <w:lang w:val="el-GR" w:eastAsia="zh-CN" w:bidi="ar-SA"/>
        </w:rPr>
      </w:pPr>
    </w:p>
    <w:p>
      <w:pPr>
        <w:rPr>
          <w:rFonts w:hint="default" w:ascii="Calibri" w:hAnsi="Calibri" w:cs="Calibri"/>
          <w:color w:val="auto"/>
          <w:sz w:val="20"/>
          <w:szCs w:val="20"/>
          <w:lang w:val="el-GR" w:eastAsia="zh-CN" w:bidi="ar-SA"/>
        </w:rPr>
      </w:pPr>
    </w:p>
    <w:tbl>
      <w:tblPr>
        <w:tblStyle w:val="13"/>
        <w:tblW w:w="1097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80"/>
        <w:gridCol w:w="92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[raw_features]=</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order_book: bid_price1, ask_price1, bid_price2, ask_price2, bid_size1, ask_size1, bid_size2, ask_size2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rPr>
            </w:pP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trade_book: price, size, order_count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1680" w:type="dxa"/>
            <w:tcBorders>
              <w:top w:val="nil"/>
              <w:left w:val="nil"/>
              <w:bottom w:val="nil"/>
              <w:right w:val="nil"/>
            </w:tcBorders>
            <w:shd w:val="clear" w:color="auto" w:fill="auto"/>
            <w:noWrap/>
            <w:vAlign w:val="center"/>
          </w:tcPr>
          <w:p>
            <w:pPr>
              <w:rPr>
                <w:rFonts w:hint="default" w:ascii="Calibri" w:hAnsi="Calibri" w:cs="Calibri"/>
                <w:i w:val="0"/>
                <w:iCs w:val="0"/>
                <w:color w:val="000000"/>
                <w:sz w:val="22"/>
                <w:szCs w:val="22"/>
                <w:u w:val="none"/>
                <w:lang w:val="en-US"/>
              </w:rPr>
            </w:pPr>
            <w:r>
              <w:rPr>
                <w:rFonts w:hint="default" w:ascii="Calibri" w:hAnsi="Calibri" w:cs="Calibri"/>
                <w:i w:val="0"/>
                <w:iCs w:val="0"/>
                <w:color w:val="000000"/>
                <w:sz w:val="22"/>
                <w:szCs w:val="22"/>
                <w:u w:val="none"/>
                <w:lang w:val="en-US"/>
              </w:rPr>
              <w:t>Featues fomat</w:t>
            </w:r>
          </w:p>
        </w:tc>
        <w:tc>
          <w:tcPr>
            <w:tcW w:w="9296" w:type="dxa"/>
            <w:tcBorders>
              <w:top w:val="nil"/>
              <w:left w:val="nil"/>
              <w:bottom w:val="nil"/>
              <w:right w:val="nil"/>
            </w:tcBorders>
            <w:shd w:val="clear" w:color="auto" w:fill="auto"/>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&lt;order_book&gt; |</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&lt;trade_book&gt; |</w:t>
            </w:r>
          </w:p>
          <w:p>
            <w:pPr>
              <w:keepNext w:val="0"/>
              <w:keepLines w:val="0"/>
              <w:widowControl/>
              <w:suppressLineNumbers w:val="0"/>
              <w:jc w:val="left"/>
              <w:textAlignment w:val="center"/>
              <w:rPr>
                <w:rFonts w:hint="default" w:ascii="Calibri" w:hAnsi="Calibri" w:eastAsia="SimSun" w:cs="Calibri"/>
                <w:i w:val="0"/>
                <w:iCs w:val="0"/>
                <w:color w:val="000000"/>
                <w:kern w:val="0"/>
                <w:sz w:val="22"/>
                <w:szCs w:val="22"/>
                <w:u w:val="none"/>
                <w:lang w:val="en-US" w:eastAsia="zh-CN" w:bidi="ar"/>
              </w:rPr>
            </w:pPr>
            <w:r>
              <w:rPr>
                <w:rFonts w:hint="default" w:ascii="Calibri" w:hAnsi="Calibri" w:eastAsia="SimSun" w:cs="Calibri"/>
                <w:i w:val="0"/>
                <w:iCs w:val="0"/>
                <w:color w:val="000000"/>
                <w:kern w:val="0"/>
                <w:sz w:val="22"/>
                <w:szCs w:val="22"/>
                <w:u w:val="none"/>
                <w:lang w:val="en-US" w:eastAsia="zh-CN" w:bidi="ar"/>
              </w:rPr>
              <w:t>&lt;groupstats&gt;</w:t>
            </w:r>
          </w:p>
        </w:tc>
      </w:tr>
    </w:tbl>
    <w:p>
      <w:pPr>
        <w:rPr>
          <w:rFonts w:hint="default" w:ascii="Calibri" w:hAnsi="Calibri" w:cs="Calibri"/>
          <w:color w:val="auto"/>
          <w:sz w:val="20"/>
          <w:szCs w:val="20"/>
          <w:lang w:val="el-GR" w:eastAsia="zh-CN" w:bidi="ar-SA"/>
        </w:rPr>
      </w:pPr>
    </w:p>
    <w:p>
      <w:pPr>
        <w:pStyle w:val="286"/>
        <w:jc w:val="center"/>
        <w:rPr>
          <w:rFonts w:hint="default" w:ascii="Calibri" w:hAnsi="Calibri" w:cs="Calibri"/>
          <w:color w:val="auto"/>
          <w:sz w:val="20"/>
          <w:szCs w:val="20"/>
          <w:lang w:val="el-GR" w:eastAsia="zh-CN" w:bidi="ar-SA"/>
        </w:rPr>
      </w:pPr>
      <w:r>
        <w:rPr>
          <w:rFonts w:hint="default" w:ascii="Calibri" w:hAnsi="Calibri" w:cs="Calibri"/>
          <w:color w:val="auto"/>
          <w:sz w:val="20"/>
          <w:szCs w:val="20"/>
          <w:lang w:val="el-GR" w:eastAsia="zh-CN" w:bidi="ar-SA"/>
        </w:rPr>
        <w:t xml:space="preserve">Πίνακας </w:t>
      </w:r>
      <w:r>
        <w:rPr>
          <w:rFonts w:hint="default" w:ascii="Calibri" w:hAnsi="Calibri" w:cs="Calibri"/>
          <w:color w:val="auto"/>
          <w:sz w:val="20"/>
          <w:szCs w:val="20"/>
          <w:lang w:val="el-GR" w:eastAsia="zh-CN" w:bidi="ar-SA"/>
        </w:rPr>
        <w:fldChar w:fldCharType="begin"/>
      </w:r>
      <w:r>
        <w:rPr>
          <w:rFonts w:hint="default" w:ascii="Calibri" w:hAnsi="Calibri" w:cs="Calibri"/>
          <w:color w:val="auto"/>
          <w:sz w:val="20"/>
          <w:szCs w:val="20"/>
          <w:lang w:val="el-GR" w:eastAsia="zh-CN" w:bidi="ar-SA"/>
        </w:rPr>
        <w:instrText xml:space="preserve"> SEQ "Πίνακας" \* MERGEFORMAT </w:instrText>
      </w:r>
      <w:r>
        <w:rPr>
          <w:rFonts w:hint="default" w:ascii="Calibri" w:hAnsi="Calibri" w:cs="Calibri"/>
          <w:color w:val="auto"/>
          <w:sz w:val="20"/>
          <w:szCs w:val="20"/>
          <w:lang w:val="el-GR" w:eastAsia="zh-CN" w:bidi="ar-SA"/>
        </w:rPr>
        <w:fldChar w:fldCharType="separate"/>
      </w:r>
      <w:r>
        <w:rPr>
          <w:rFonts w:hint="default" w:ascii="Calibri" w:hAnsi="Calibri" w:cs="Calibri"/>
          <w:color w:val="auto"/>
          <w:sz w:val="20"/>
          <w:szCs w:val="20"/>
          <w:lang w:val="el-GR" w:eastAsia="zh-CN" w:bidi="ar-SA"/>
        </w:rPr>
        <w:t>9</w:t>
      </w:r>
      <w:r>
        <w:rPr>
          <w:rFonts w:hint="default" w:ascii="Calibri" w:hAnsi="Calibri" w:cs="Calibri"/>
          <w:color w:val="auto"/>
          <w:sz w:val="20"/>
          <w:szCs w:val="20"/>
          <w:lang w:val="el-GR" w:eastAsia="zh-CN" w:bidi="ar-SA"/>
        </w:rPr>
        <w:fldChar w:fldCharType="end"/>
      </w:r>
      <w:bookmarkStart w:id="90" w:name="_Toc29631"/>
      <w:r>
        <w:rPr>
          <w:rFonts w:hint="default" w:ascii="Calibri" w:hAnsi="Calibri" w:cs="Calibri"/>
          <w:color w:val="auto"/>
          <w:sz w:val="20"/>
          <w:szCs w:val="20"/>
          <w:lang w:val="el-GR" w:eastAsia="zh-CN" w:bidi="ar-SA"/>
        </w:rPr>
        <w:t>, Καταγραφή όλων των δοκιμών εκτέλεσης</w:t>
      </w:r>
      <w:bookmarkEnd w:id="90"/>
    </w:p>
    <w:p>
      <w:pPr>
        <w:pStyle w:val="281"/>
        <w:rPr>
          <w:sz w:val="24"/>
          <w:szCs w:val="24"/>
          <w:lang w:val="el-GR"/>
        </w:rPr>
        <w:sectPr>
          <w:footnotePr>
            <w:pos w:val="beneathText"/>
            <w:numFmt w:val="decimal"/>
          </w:footnotePr>
          <w:pgSz w:w="15840" w:h="12240" w:orient="landscape"/>
          <w:pgMar w:top="1644" w:right="1440" w:bottom="1644" w:left="1440" w:header="720" w:footer="720" w:gutter="0"/>
          <w:pgNumType w:fmt="decimal"/>
          <w:cols w:space="720" w:num="1"/>
          <w:titlePg/>
          <w:docGrid w:linePitch="360" w:charSpace="0"/>
        </w:sectPr>
      </w:pPr>
    </w:p>
    <w:p>
      <w:pPr>
        <w:pageBreakBefore/>
        <w:spacing w:before="360" w:after="360"/>
        <w:jc w:val="right"/>
      </w:pPr>
      <w:r>
        <w:rPr>
          <w:rFonts w:ascii="Calibri" w:hAnsi="Calibri" w:cs="Calibri"/>
          <w:b/>
          <w:i/>
          <w:sz w:val="44"/>
          <w:szCs w:val="44"/>
        </w:rPr>
        <w:t xml:space="preserve">Κεφάλαιο </w:t>
      </w:r>
      <w:r>
        <w:rPr>
          <w:rFonts w:hint="default" w:ascii="Calibri" w:hAnsi="Calibri" w:cs="Calibri"/>
          <w:b/>
          <w:i/>
          <w:sz w:val="44"/>
          <w:szCs w:val="44"/>
          <w:lang w:val="en-US"/>
        </w:rPr>
        <w:t>4</w:t>
      </w:r>
      <w:r>
        <w:rPr>
          <w:rFonts w:ascii="Calibri" w:hAnsi="Calibri" w:cs="Calibri"/>
          <w:b/>
          <w:i/>
          <w:sz w:val="44"/>
          <w:szCs w:val="44"/>
          <w:vertAlign w:val="superscript"/>
        </w:rPr>
        <w:t>ο</w:t>
      </w:r>
    </w:p>
    <w:p>
      <w:pPr>
        <w:pStyle w:val="280"/>
        <w:ind w:left="431" w:right="0" w:hanging="431"/>
      </w:pPr>
      <w:bookmarkStart w:id="91" w:name="_Toc16515"/>
      <w:r>
        <w:t>Συμπεράσματα</w:t>
      </w:r>
      <w:bookmarkEnd w:id="91"/>
    </w:p>
    <w:p>
      <w:pPr>
        <w:pStyle w:val="281"/>
        <w:rPr>
          <w:rFonts w:hint="default"/>
          <w:lang w:val="el-GR"/>
        </w:rPr>
      </w:pPr>
      <w:r>
        <w:rPr>
          <w:rFonts w:hint="default"/>
          <w:lang w:val="el-GR"/>
        </w:rPr>
        <w:t xml:space="preserve">Το δοθέν πρόβλημα ήταν πολύ δύσκολο από την φύση του, με σημαντικότερο παράγοντα την τυχαία διάταξη των χρονοθυρίδων αλλά και το μέγεθος του ενός δεκαλέπτου και συνεπώς το μικρό πλήθος δεδομένων στην κάθε χρονοθυρίδα. Μετά από πλήθος πειραματισμών διαπιστώθηκε ότι εφαρμόζοντας τις καλές πρακτικές σχετικά με την ανάπτυξη αλγορίθμων μηχανικής μάθησης μπορούν να βελτιωθούν σημαντικά οι προβλέψεις. </w:t>
      </w:r>
    </w:p>
    <w:p>
      <w:pPr>
        <w:pStyle w:val="281"/>
        <w:rPr>
          <w:rFonts w:hint="default"/>
          <w:lang w:val="el-GR"/>
        </w:rPr>
      </w:pPr>
      <w:r>
        <w:rPr>
          <w:rFonts w:hint="default"/>
          <w:lang w:val="el-GR"/>
        </w:rPr>
        <w:t>Αν και τα κέρδη της ακρίβειας σε ορισμένες περιπτώσεις μπορεί να μοιάζουν μικρά, η αντικειμενική δυσκολία του προβλήματος θέτει μια άλλη κλίμακα αξιολόγησης όπου ακόμη και μικρές βελτιώσεις μπορούν να θεωρηθούν ουσιαστικές. Αυτό επιβεβαιώνεται από την μικρή διαφορά στην ακρίβεια μεταξύ του σκορ των νικητών και της παρούσας εργασίας (3%) η οποία βρέθηκε στα ανώτερα στρώματα της μέσης της κατάταξης.</w:t>
      </w:r>
    </w:p>
    <w:p>
      <w:pPr>
        <w:pStyle w:val="281"/>
        <w:rPr>
          <w:rFonts w:hint="default"/>
          <w:lang w:val="el-GR"/>
        </w:rPr>
      </w:pPr>
      <w:r>
        <w:rPr>
          <w:rFonts w:hint="default"/>
          <w:lang w:val="el-GR"/>
        </w:rPr>
        <w:t xml:space="preserve">Ένα σημαντικό στοιχείο είναι η άμεση εξάρτηση των </w:t>
      </w:r>
      <w:r>
        <w:rPr>
          <w:rFonts w:hint="default"/>
          <w:lang w:val="en-US"/>
        </w:rPr>
        <w:t xml:space="preserve">hyperparameters </w:t>
      </w:r>
      <w:r>
        <w:rPr>
          <w:rFonts w:hint="default"/>
          <w:lang w:val="el-GR"/>
        </w:rPr>
        <w:t xml:space="preserve">με το </w:t>
      </w:r>
      <w:r>
        <w:rPr>
          <w:rFonts w:hint="default"/>
          <w:lang w:val="en-US"/>
        </w:rPr>
        <w:t xml:space="preserve">feature set. </w:t>
      </w:r>
      <w:r>
        <w:rPr>
          <w:rFonts w:hint="default"/>
          <w:lang w:val="el-GR"/>
        </w:rPr>
        <w:t xml:space="preserve">Οι πειραματισμοί είχαν σαν σημείο εκκίνησης την αλλαγή του </w:t>
      </w:r>
      <w:r>
        <w:rPr>
          <w:rFonts w:hint="default"/>
          <w:lang w:val="en-US"/>
        </w:rPr>
        <w:t xml:space="preserve">feature set </w:t>
      </w:r>
      <w:r>
        <w:rPr>
          <w:rFonts w:hint="default"/>
          <w:lang w:val="el-GR"/>
        </w:rPr>
        <w:t xml:space="preserve">και σε κάθε τέτοια αλλαγή για να εξαχθεί ένα ασφαλές συμπέρασμα έπρεπε να επαναπροσδιοριστούν τα </w:t>
      </w:r>
      <w:r>
        <w:rPr>
          <w:rFonts w:hint="default"/>
          <w:lang w:val="en-US"/>
        </w:rPr>
        <w:t xml:space="preserve">hyperparameters </w:t>
      </w:r>
      <w:r>
        <w:rPr>
          <w:rFonts w:hint="default"/>
          <w:lang w:val="el-GR"/>
        </w:rPr>
        <w:t>προτού προκύψει κάποια βελτίωση.</w:t>
      </w:r>
      <w:r>
        <w:rPr>
          <w:rFonts w:hint="default"/>
          <w:lang w:val="en-US"/>
        </w:rPr>
        <w:t xml:space="preserve"> </w:t>
      </w:r>
      <w:r>
        <w:rPr>
          <w:rFonts w:hint="default"/>
          <w:lang w:val="el-GR"/>
        </w:rPr>
        <w:t xml:space="preserve">Η επιλογή χρήσης δέντρου αποφάσεων προσέφερε εγγενώς την πληροφορία του πόσο σημαντικό είναι ένα </w:t>
      </w:r>
      <w:r>
        <w:rPr>
          <w:rFonts w:hint="default"/>
          <w:lang w:val="en-US"/>
        </w:rPr>
        <w:t xml:space="preserve">feature </w:t>
      </w:r>
      <w:r>
        <w:rPr>
          <w:rFonts w:hint="default"/>
          <w:lang w:val="el-GR"/>
        </w:rPr>
        <w:t xml:space="preserve">για την διαμόρφωση του αποτελέσματος. Σαν συνέπεια χρησιμοποιήθηκε σαν οδηγός γαι το </w:t>
      </w:r>
      <w:r>
        <w:rPr>
          <w:rFonts w:hint="default"/>
          <w:lang w:val="en-US"/>
        </w:rPr>
        <w:t xml:space="preserve">feature engineering </w:t>
      </w:r>
      <w:r>
        <w:rPr>
          <w:rFonts w:hint="default"/>
          <w:lang w:val="el-GR"/>
        </w:rPr>
        <w:t xml:space="preserve">και επίσης ήταν δυνατό να γίνει </w:t>
      </w:r>
      <w:r>
        <w:rPr>
          <w:rFonts w:hint="default"/>
          <w:lang w:val="en-US"/>
        </w:rPr>
        <w:t xml:space="preserve">thinning </w:t>
      </w:r>
      <w:r>
        <w:rPr>
          <w:rFonts w:hint="default"/>
          <w:lang w:val="el-GR"/>
        </w:rPr>
        <w:t>που πέρα από τον χρόνο εκτέλεσης βελτίωσε ελαφρά και την ακρίβεια.</w:t>
      </w:r>
    </w:p>
    <w:p>
      <w:pPr>
        <w:pStyle w:val="281"/>
        <w:rPr>
          <w:rFonts w:hint="default"/>
          <w:lang w:val="el-GR"/>
        </w:rPr>
      </w:pPr>
      <w:r>
        <w:rPr>
          <w:rFonts w:hint="default"/>
          <w:lang w:val="el-GR"/>
        </w:rPr>
        <w:t xml:space="preserve">Μια ενδιαφέρουσα σκοπιά ήταν το αν θα μπορούσε ο αλγόριθμος να μας υποδείξει ποιοι στατιστικοί δείκτες των δεδομένων των μετοχών είναι οι πιο κρίσιμοι για την λήψη μιας απόφασης αγοράς η πώλησης. Από τα αποτελέσματα των δοκιμών δεν διαπιστώθηκε κάτι τέτοιο. Παρατηρήθηκε ότι το καλύτερο μοντέλο έδειχνε προτίμηση στο </w:t>
      </w:r>
      <w:r>
        <w:rPr>
          <w:rFonts w:hint="default"/>
          <w:lang w:val="en-US"/>
        </w:rPr>
        <w:t xml:space="preserve">feature </w:t>
      </w:r>
      <w:r>
        <w:rPr>
          <w:rFonts w:hint="default"/>
          <w:lang w:val="el-GR"/>
        </w:rPr>
        <w:t>του στόχου για να προβλέπει το αποτέλεσμα. Τέλος κατά την εκτέλεση όμως με μόνο ανεπεξέργαστα δεδομένα (</w:t>
      </w:r>
      <w:r>
        <w:rPr>
          <w:rFonts w:hint="default"/>
          <w:lang w:val="en-US"/>
        </w:rPr>
        <w:t xml:space="preserve">raw) </w:t>
      </w:r>
      <w:r>
        <w:rPr>
          <w:rFonts w:hint="default"/>
          <w:lang w:val="el-GR"/>
        </w:rPr>
        <w:t>φάνηκε κάποια από αυτά να διαδραματίζουν προεξάρχοντα ρόλο.</w:t>
      </w:r>
    </w:p>
    <w:p>
      <w:pPr>
        <w:pStyle w:val="281"/>
        <w:rPr>
          <w:rFonts w:hint="default"/>
          <w:lang w:val="el-GR"/>
        </w:rPr>
      </w:pPr>
      <w:r>
        <w:rPr>
          <w:rFonts w:hint="default"/>
          <w:lang w:val="el-GR"/>
        </w:rPr>
        <w:t xml:space="preserve">Τέλος μια άλλη πλευρά που διερευνήθηκε ήταν η βελτιστοποίηση του χρόνου εκτέλεσης με παραλληλισμό και μαζικά παράλληλη επεξεργασία με </w:t>
      </w:r>
      <w:r>
        <w:rPr>
          <w:rFonts w:hint="default"/>
          <w:lang w:val="en-US"/>
        </w:rPr>
        <w:t>GPU</w:t>
      </w:r>
      <w:r>
        <w:rPr>
          <w:rFonts w:hint="default"/>
          <w:lang w:val="el-GR"/>
        </w:rPr>
        <w:t xml:space="preserve"> που φάνηκε να έχει μόνο θετικά οφέλη</w:t>
      </w:r>
      <w:r>
        <w:rPr>
          <w:rFonts w:hint="default"/>
          <w:lang w:val="en-US"/>
        </w:rPr>
        <w:t>.</w:t>
      </w:r>
      <w:r>
        <w:rPr>
          <w:rFonts w:hint="default"/>
          <w:lang w:val="el-GR"/>
        </w:rPr>
        <w:t xml:space="preserve"> Στην περίπτωση παράλληλης επεξεργασίας με επεξεργαστή κατά την προ επεξεργασία των δεδομένων παρατηρήθηκε μια σχεδόν γραμμική μείωση του χρόνου αντιστρόφως ανάλογη του αριθμού των πυρήνων. Σε αυτή της μαζικής παράλληλης διαπιστώθηκε μείωση πάνω από το μισό στον χρόνο εκτέλεσης. Η δε υλοποίηση και στις δύο περιπτώσεις ήταν σημαντικά εύκολη (σύνολο 5 γραμμές κώδικα) οπότε ο προγραμματιστής κερδίζει χρόνο που μπορεί να αφιερώσει στην βελτίωση του μοντέλου.</w:t>
      </w:r>
    </w:p>
    <w:p>
      <w:pPr>
        <w:pStyle w:val="280"/>
        <w:ind w:left="431" w:right="0" w:hanging="431"/>
      </w:pPr>
      <w:bookmarkStart w:id="92" w:name="_Toc31836"/>
      <w:r>
        <w:t>Βιβλιογραφικές Πηγές</w:t>
      </w:r>
      <w:bookmarkEnd w:id="92"/>
    </w:p>
    <w:p>
      <w:pPr>
        <w:pStyle w:val="281"/>
      </w:pPr>
    </w:p>
    <w:p>
      <w:pPr>
        <w:sectPr>
          <w:footnotePr>
            <w:pos w:val="beneathText"/>
            <w:numFmt w:val="decimal"/>
          </w:footnotePr>
          <w:pgSz w:w="12240" w:h="15840"/>
          <w:pgMar w:top="1440" w:right="1644" w:bottom="1440" w:left="1644" w:header="720" w:footer="720" w:gutter="0"/>
          <w:pgNumType w:fmt="decimal"/>
          <w:cols w:space="720" w:num="1"/>
          <w:titlePg/>
          <w:docGrid w:linePitch="360" w:charSpace="0"/>
        </w:sectPr>
      </w:pPr>
    </w:p>
    <w:p>
      <w:pPr>
        <w:pStyle w:val="288"/>
      </w:pPr>
      <w:r>
        <w:fldChar w:fldCharType="begin"/>
      </w:r>
      <w:r>
        <w:instrText xml:space="preserve"> QUOTE  "1"</w:instrText>
      </w:r>
      <w:r>
        <w:fldChar w:fldCharType="separate"/>
      </w:r>
      <w:r>
        <w:t>[1]</w:t>
      </w:r>
      <w:r>
        <w:fldChar w:fldCharType="end"/>
      </w:r>
      <w:r>
        <w:t xml:space="preserve">. </w:t>
      </w:r>
      <w:r>
        <w:rPr>
          <w:b/>
          <w:bCs/>
          <w:lang w:val="en-US"/>
        </w:rPr>
        <w:t>Aurélien Géron</w:t>
      </w:r>
      <w:r>
        <w:rPr>
          <w:b/>
          <w:bCs/>
        </w:rPr>
        <w:t>.</w:t>
      </w:r>
      <w:r>
        <w:t xml:space="preserve"> </w:t>
      </w:r>
      <w:r>
        <w:rPr>
          <w:i/>
          <w:iCs/>
        </w:rPr>
        <w:t>Hands-On Machine Learning with Scikit-Learn</w:t>
      </w:r>
      <w:r>
        <w:t xml:space="preserve">, </w:t>
      </w:r>
      <w:r>
        <w:rPr>
          <w:i/>
          <w:iCs/>
        </w:rPr>
        <w:t>Keras, and TensorFlow:</w:t>
      </w:r>
      <w:r>
        <w:rPr>
          <w:i/>
          <w:iCs/>
          <w:lang w:val="en-US"/>
        </w:rPr>
        <w:t xml:space="preserve"> 2</w:t>
      </w:r>
      <w:r>
        <w:rPr>
          <w:i/>
          <w:iCs/>
          <w:vertAlign w:val="superscript"/>
          <w:lang w:val="en-US"/>
        </w:rPr>
        <w:t>nd</w:t>
      </w:r>
      <w:r>
        <w:rPr>
          <w:i/>
          <w:iCs/>
          <w:lang w:val="en-US"/>
        </w:rPr>
        <w:t xml:space="preserve"> Edition,</w:t>
      </w:r>
      <w:r>
        <w:rPr>
          <w:lang w:val="en-US"/>
        </w:rPr>
        <w:t xml:space="preserve"> </w:t>
      </w:r>
      <w:r>
        <w:t xml:space="preserve">O'Reilly Media, Inc, </w:t>
      </w:r>
      <w:r>
        <w:rPr>
          <w:lang w:val="el-GR"/>
        </w:rPr>
        <w:t>2019</w:t>
      </w:r>
      <w:r>
        <w:t>.</w:t>
      </w:r>
    </w:p>
    <w:p>
      <w:pPr>
        <w:pStyle w:val="288"/>
      </w:pPr>
      <w:r>
        <w:fldChar w:fldCharType="begin"/>
      </w:r>
      <w:r>
        <w:rPr>
          <w:lang w:val="en-US"/>
        </w:rPr>
        <w:instrText xml:space="preserve"> QUOTE  "2"</w:instrText>
      </w:r>
      <w:r>
        <w:fldChar w:fldCharType="separate"/>
      </w:r>
      <w:r>
        <w:rPr>
          <w:lang w:val="en-US"/>
        </w:rPr>
        <w:t>[2]</w:t>
      </w:r>
      <w:r>
        <w:rPr>
          <w:lang w:val="en-US"/>
        </w:rPr>
        <w:fldChar w:fldCharType="end"/>
      </w:r>
      <w:r>
        <w:t xml:space="preserve">. </w:t>
      </w:r>
      <w:r>
        <w:rPr>
          <w:b/>
          <w:bCs/>
          <w:lang w:val="en-US"/>
        </w:rPr>
        <w:t>Jiashen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"https://www.kaggle.com/jiashenliu/introduction-to-financial-concepts-and-data"</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Introduction to financial concepts and data</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Amsterdam: Optiver Kaggle Competition</w:t>
      </w:r>
      <w:r>
        <w:t xml:space="preserve">, </w:t>
      </w:r>
      <w:r>
        <w:rPr>
          <w:lang w:val="en-US"/>
        </w:rPr>
        <w:t>2021</w:t>
      </w:r>
      <w:r>
        <w:t>.</w:t>
      </w:r>
    </w:p>
    <w:p>
      <w:pPr>
        <w:pStyle w:val="288"/>
      </w:pPr>
      <w:r>
        <w:fldChar w:fldCharType="begin"/>
      </w:r>
      <w:r>
        <w:rPr>
          <w:lang w:val="en-US"/>
        </w:rPr>
        <w:instrText xml:space="preserve"> QUOTE  "3"</w:instrText>
      </w:r>
      <w:r>
        <w:fldChar w:fldCharType="separate"/>
      </w:r>
      <w:r>
        <w:rPr>
          <w:lang w:val="en-US"/>
        </w:rPr>
        <w:t>[3]</w:t>
      </w:r>
      <w:r>
        <w:rPr>
          <w:lang w:val="en-US"/>
        </w:rPr>
        <w:fldChar w:fldCharType="end"/>
      </w:r>
      <w:r>
        <w:t xml:space="preserve">. </w:t>
      </w:r>
      <w:r>
        <w:rPr>
          <w:b/>
          <w:bCs/>
          <w:lang w:val="en-US"/>
        </w:rPr>
        <w:t>Guolin Ke Qi Meng Thomas Finely Taifeng Wang Wei Chen Weidong Ma Qiwei Ye Tie-Yan Liu</w:t>
      </w:r>
      <w:r>
        <w:rPr>
          <w:b/>
          <w:bCs/>
        </w:rPr>
        <w:t>.</w:t>
      </w:r>
      <w:r>
        <w:t xml:space="preserve"> </w:t>
      </w:r>
      <w:r>
        <w:rPr>
          <w:rFonts w:ascii="Times New Roman" w:hAnsi="Times New Roman" w:eastAsia="Times New Roman" w:cs="Times New Roman"/>
          <w:i/>
          <w:iCs/>
          <w:color w:val="auto"/>
          <w:sz w:val="24"/>
          <w:szCs w:val="24"/>
          <w:lang w:val="en-US" w:eastAsia="zh-CN" w:bidi="ar-SA"/>
        </w:rPr>
        <w:fldChar w:fldCharType="begin"/>
      </w:r>
      <w:r>
        <w:rPr>
          <w:rFonts w:ascii="Times New Roman" w:hAnsi="Times New Roman" w:eastAsia="Times New Roman" w:cs="Times New Roman"/>
          <w:i/>
          <w:iCs/>
          <w:color w:val="auto"/>
          <w:sz w:val="24"/>
          <w:szCs w:val="24"/>
          <w:lang w:val="en-US" w:eastAsia="zh-CN" w:bidi="ar-SA"/>
        </w:rPr>
        <w:instrText xml:space="preserve"> HYPERLINK "https://www.microsoft.com/en-us/research/publication/lightgbm-a-highly-efficient-gradient-boosting-decision-tree/"</w:instrText>
      </w:r>
      <w:r>
        <w:rPr>
          <w:rFonts w:ascii="Times New Roman" w:hAnsi="Times New Roman" w:eastAsia="Times New Roman" w:cs="Times New Roman"/>
          <w:i/>
          <w:iCs/>
          <w:color w:val="auto"/>
          <w:sz w:val="24"/>
          <w:szCs w:val="24"/>
          <w:lang w:val="en-US" w:eastAsia="zh-CN" w:bidi="ar-SA"/>
        </w:rPr>
        <w:fldChar w:fldCharType="separate"/>
      </w:r>
      <w:r>
        <w:rPr>
          <w:rFonts w:ascii="Times New Roman" w:hAnsi="Times New Roman" w:eastAsia="Times New Roman" w:cs="Times New Roman"/>
          <w:i/>
          <w:iCs/>
          <w:color w:val="auto"/>
          <w:sz w:val="24"/>
          <w:szCs w:val="24"/>
          <w:lang w:val="en-US" w:eastAsia="zh-CN" w:bidi="ar-SA"/>
        </w:rPr>
        <w:t>LightGBM: A Highly Efficient Gradient Boosting Decision Tree</w:t>
      </w:r>
      <w:r>
        <w:rPr>
          <w:rFonts w:ascii="Times New Roman" w:hAnsi="Times New Roman" w:eastAsia="Times New Roman" w:cs="Times New Roman"/>
          <w:i/>
          <w:iCs/>
          <w:color w:val="auto"/>
          <w:sz w:val="24"/>
          <w:szCs w:val="24"/>
          <w:lang w:val="en-US" w:eastAsia="zh-CN" w:bidi="ar-SA"/>
        </w:rPr>
        <w:fldChar w:fldCharType="end"/>
      </w:r>
      <w:r>
        <w:rPr>
          <w:rFonts w:ascii="Times New Roman" w:hAnsi="Times New Roman" w:eastAsia="Times New Roman" w:cs="Times New Roman"/>
          <w:i/>
          <w:iCs/>
          <w:color w:val="auto"/>
          <w:sz w:val="24"/>
          <w:szCs w:val="24"/>
          <w:lang w:val="en-US" w:eastAsia="zh-CN" w:bidi="ar-SA"/>
        </w:rPr>
        <w:t>. Advances in Neural Information Processing Systems</w:t>
      </w:r>
      <w:r>
        <w:rPr>
          <w:i w:val="0"/>
          <w:iCs w:val="0"/>
          <w:lang w:val="en-US"/>
        </w:rPr>
        <w:t>, December 2017</w:t>
      </w:r>
    </w:p>
    <w:p>
      <w:pPr>
        <w:pStyle w:val="288"/>
      </w:pPr>
      <w:r>
        <w:fldChar w:fldCharType="begin"/>
      </w:r>
      <w:r>
        <w:instrText xml:space="preserve"> QUOTE  "4"</w:instrText>
      </w:r>
      <w:r>
        <w:fldChar w:fldCharType="separate"/>
      </w:r>
      <w:r>
        <w:t>[4]</w:t>
      </w:r>
      <w:r>
        <w:fldChar w:fldCharType="end"/>
      </w:r>
      <w:r>
        <w:t xml:space="preserve"> </w:t>
      </w:r>
      <w:r>
        <w:rPr>
          <w:rFonts w:eastAsia="Times New Roman" w:cs="Times New Roman"/>
          <w:b/>
          <w:bCs/>
          <w:color w:val="auto"/>
          <w:sz w:val="24"/>
          <w:szCs w:val="24"/>
          <w:lang w:val="en-US" w:bidi="ar-SA"/>
        </w:rPr>
        <w:t>Microsoft</w:t>
      </w:r>
      <w:r>
        <w:rPr>
          <w:b/>
          <w:bCs/>
        </w:rPr>
        <w:t>.</w:t>
      </w:r>
      <w:r>
        <w:t xml:space="preserve"> </w:t>
      </w:r>
      <w:r>
        <w:rPr>
          <w:rFonts w:eastAsia="Times New Roman" w:cs="Times New Roman"/>
          <w:i/>
          <w:iCs/>
          <w:color w:val="auto"/>
          <w:sz w:val="24"/>
          <w:szCs w:val="24"/>
          <w:lang w:val="en-US" w:bidi="ar-SA"/>
        </w:rPr>
        <w:t>LightGBM’s documentation</w:t>
      </w:r>
      <w:r>
        <w:rPr>
          <w:i/>
          <w:iCs/>
          <w:lang w:val="en-US"/>
        </w:rPr>
        <w:t xml:space="preserve">. </w:t>
      </w:r>
      <w:r>
        <w:rPr>
          <w:rFonts w:eastAsia="Times New Roman" w:cs="Times New Roman"/>
          <w:color w:val="auto"/>
          <w:sz w:val="24"/>
          <w:szCs w:val="24"/>
          <w:lang w:val="en-US" w:bidi="ar-SA"/>
        </w:rPr>
        <w:t>2021</w:t>
      </w:r>
    </w:p>
    <w:p>
      <w:r>
        <w:fldChar w:fldCharType="begin"/>
      </w:r>
      <w:r>
        <w:instrText xml:space="preserve"> QUOTE  "5"</w:instrText>
      </w:r>
      <w:r>
        <w:fldChar w:fldCharType="separate"/>
      </w:r>
      <w:r>
        <w:t>[5]</w:t>
      </w:r>
      <w:r>
        <w:fldChar w:fldCharType="end"/>
      </w:r>
      <w:r>
        <w:t xml:space="preserve"> </w:t>
      </w:r>
      <w:r>
        <w:rPr>
          <w:b/>
          <w:bCs/>
          <w:lang w:val="en-US"/>
        </w:rPr>
        <w:t>Γεώργιος Α. Τσιχριντζής,</w:t>
      </w:r>
      <w:r>
        <w:rPr>
          <w:b/>
          <w:bCs/>
          <w:lang w:val="el-GR"/>
        </w:rPr>
        <w:t xml:space="preserve"> </w:t>
      </w:r>
      <w:r>
        <w:rPr>
          <w:rFonts w:ascii="Times New Roman" w:hAnsi="Times New Roman" w:eastAsia="Times New Roman" w:cs="Times New Roman"/>
          <w:i/>
          <w:iCs/>
          <w:color w:val="auto"/>
          <w:sz w:val="24"/>
          <w:szCs w:val="24"/>
          <w:lang w:val="en-US" w:eastAsia="zh-CN" w:bidi="ar-SA"/>
        </w:rPr>
        <w:t>Σ</w:t>
      </w:r>
      <w:r>
        <w:rPr>
          <w:rFonts w:ascii="Times New Roman" w:hAnsi="Times New Roman" w:eastAsia="Times New Roman" w:cs="Times New Roman"/>
          <w:i/>
          <w:iCs/>
          <w:color w:val="auto"/>
          <w:sz w:val="24"/>
          <w:szCs w:val="24"/>
          <w:lang w:val="el-GR" w:eastAsia="zh-CN" w:bidi="ar-SA"/>
        </w:rPr>
        <w:t>ημειώσεις για το μάθημα Αναγνώριση Προτύπων και Μηχανική Μάθηση</w:t>
      </w:r>
      <w:r>
        <w:rPr>
          <w:rFonts w:eastAsia="Times New Roman" w:cs="Times New Roman"/>
          <w:b w:val="0"/>
          <w:bCs w:val="0"/>
          <w:i/>
          <w:iCs/>
          <w:color w:val="auto"/>
          <w:sz w:val="24"/>
          <w:szCs w:val="24"/>
          <w:lang w:bidi="ar-SA"/>
        </w:rPr>
        <w:t>,</w:t>
      </w:r>
      <w:r>
        <w:rPr>
          <w:rFonts w:eastAsia="Times New Roman" w:cs="Times New Roman"/>
          <w:b w:val="0"/>
          <w:bCs w:val="0"/>
          <w:i w:val="0"/>
          <w:iCs w:val="0"/>
          <w:color w:val="auto"/>
          <w:sz w:val="24"/>
          <w:szCs w:val="24"/>
          <w:lang w:bidi="ar-SA"/>
        </w:rPr>
        <w:t xml:space="preserve"> </w:t>
      </w:r>
      <w:r>
        <w:rPr>
          <w:rFonts w:eastAsia="Times New Roman" w:cs="Times New Roman"/>
          <w:b w:val="0"/>
          <w:bCs w:val="0"/>
          <w:i w:val="0"/>
          <w:iCs w:val="0"/>
          <w:color w:val="auto"/>
          <w:sz w:val="24"/>
          <w:szCs w:val="24"/>
          <w:lang w:val="el-GR" w:bidi="ar-SA"/>
        </w:rPr>
        <w:t>Πειραιεύς</w:t>
      </w:r>
      <w:r>
        <w:rPr>
          <w:rFonts w:eastAsia="Times New Roman" w:cs="Times New Roman"/>
          <w:b w:val="0"/>
          <w:bCs w:val="0"/>
          <w:i w:val="0"/>
          <w:iCs w:val="0"/>
          <w:color w:val="auto"/>
          <w:sz w:val="24"/>
          <w:szCs w:val="24"/>
          <w:lang w:bidi="ar-SA"/>
        </w:rPr>
        <w:t xml:space="preserve"> 2005</w:t>
      </w:r>
    </w:p>
    <w:p>
      <w:pPr>
        <w:pStyle w:val="288"/>
      </w:pPr>
      <w:r>
        <w:fldChar w:fldCharType="begin"/>
      </w:r>
      <w:r>
        <w:instrText xml:space="preserve"> QUOTE  "6"</w:instrText>
      </w:r>
      <w:r>
        <w:fldChar w:fldCharType="separate"/>
      </w:r>
      <w:r>
        <w:t>[6]</w:t>
      </w:r>
      <w:r>
        <w:fldChar w:fldCharType="end"/>
      </w:r>
      <w:r>
        <w:rPr>
          <w:b/>
          <w:bCs/>
          <w:lang w:val="en-US"/>
        </w:rPr>
        <w:t>Leo Breiman, Jerome H. Friedman, Richard A. Olshen, Charles J. Stone</w:t>
      </w:r>
      <w:r>
        <w:rPr>
          <w:b/>
          <w:bCs/>
        </w:rPr>
        <w:t xml:space="preserve">, </w:t>
      </w:r>
      <w:r>
        <w:rPr>
          <w:b w:val="0"/>
          <w:bCs w:val="0"/>
          <w:i/>
          <w:iCs/>
        </w:rPr>
        <w:t>Classification And Regression Trees</w:t>
      </w:r>
      <w:r>
        <w:rPr>
          <w:i/>
          <w:iCs/>
          <w:lang w:val="en-US"/>
        </w:rPr>
        <w:t xml:space="preserve">. </w:t>
      </w:r>
      <w:r>
        <w:t>1</w:t>
      </w:r>
      <w:r>
        <w:rPr>
          <w:lang w:val="en-US"/>
        </w:rPr>
        <w:t>984</w:t>
      </w:r>
    </w:p>
    <w:p>
      <w:r>
        <w:fldChar w:fldCharType="begin"/>
      </w:r>
      <w:r>
        <w:instrText xml:space="preserve"> QUOTE  "7"</w:instrText>
      </w:r>
      <w:r>
        <w:fldChar w:fldCharType="separate"/>
      </w:r>
      <w:r>
        <w:t>[7]</w:t>
      </w:r>
      <w:r>
        <w:fldChar w:fldCharType="end"/>
      </w:r>
      <w:r>
        <w:rPr>
          <w:b/>
          <w:bCs/>
        </w:rPr>
        <w:t xml:space="preserve"> Heinrich Jiang, Ofir Nachum,</w:t>
      </w:r>
      <w:r>
        <w:t xml:space="preserve"> </w:t>
      </w:r>
      <w:r>
        <w:rPr>
          <w:rFonts w:ascii="Times New Roman" w:hAnsi="Times New Roman" w:eastAsia="Times New Roman" w:cs="Times New Roman"/>
          <w:i/>
          <w:iCs/>
          <w:color w:val="auto"/>
          <w:sz w:val="24"/>
          <w:szCs w:val="24"/>
          <w:lang w:val="el-GR" w:eastAsia="zh-CN" w:bidi="ar-SA"/>
        </w:rPr>
        <w:t>Identifying and Correcting Label Bias in Machine Learning</w:t>
      </w:r>
      <w:r>
        <w:t xml:space="preserve">, </w:t>
      </w:r>
      <w:r>
        <w:rPr>
          <w:lang w:val="en-US"/>
        </w:rPr>
        <w:t>PMLR 108:702-712 2020, 2019</w:t>
      </w:r>
    </w:p>
    <w:p>
      <w:r>
        <w:fldChar w:fldCharType="begin"/>
      </w:r>
      <w:r>
        <w:rPr>
          <w:lang w:val="el-GR"/>
        </w:rPr>
        <w:instrText xml:space="preserve"> QUOTE  "8"</w:instrText>
      </w:r>
      <w:r>
        <w:fldChar w:fldCharType="separate"/>
      </w:r>
      <w:r>
        <w:rPr>
          <w:lang w:val="el-GR"/>
        </w:rPr>
        <w:t>[8]</w:t>
      </w:r>
      <w:r>
        <w:rPr>
          <w:lang w:val="el-GR"/>
        </w:rPr>
        <w:fldChar w:fldCharType="end"/>
      </w:r>
      <w:r>
        <w:rPr>
          <w:lang w:val="el-GR"/>
        </w:rPr>
        <w:t xml:space="preserve"> </w:t>
      </w:r>
      <w:r>
        <w:rPr>
          <w:b/>
          <w:bCs/>
          <w:lang w:val="el-GR"/>
        </w:rPr>
        <w:t xml:space="preserve">Michael Abramovici, Jens Christian Göbel, and Matthias Neges, </w:t>
      </w:r>
      <w:r>
        <w:rPr>
          <w:rFonts w:ascii="Times New Roman" w:hAnsi="Times New Roman" w:eastAsia="Times New Roman" w:cs="Times New Roman"/>
          <w:i/>
          <w:iCs/>
          <w:color w:val="auto"/>
          <w:sz w:val="24"/>
          <w:szCs w:val="24"/>
          <w:lang w:val="el-GR" w:eastAsia="zh-CN" w:bidi="ar-SA"/>
        </w:rPr>
        <w:t>Smart Engineering as Enabler for the 4th Industrial Revolution</w:t>
      </w:r>
      <w:r>
        <w:rPr>
          <w:b w:val="0"/>
          <w:bCs w:val="0"/>
          <w:lang w:val="el-GR"/>
        </w:rPr>
        <w:t>,</w:t>
      </w:r>
      <w:r>
        <w:rPr>
          <w:b/>
          <w:bCs/>
          <w:lang w:val="el-GR"/>
        </w:rPr>
        <w:t xml:space="preserve"> </w:t>
      </w:r>
      <w:r>
        <w:rPr>
          <w:lang w:val="el-GR"/>
        </w:rPr>
        <w:t xml:space="preserve">Ruhr-University Bochum, Germany,  </w:t>
      </w:r>
      <w:r>
        <w:rPr>
          <w:b w:val="0"/>
          <w:bCs w:val="0"/>
          <w:lang w:val="el-GR"/>
        </w:rPr>
        <w:t>2015</w:t>
      </w:r>
    </w:p>
    <w:p>
      <w:r>
        <w:fldChar w:fldCharType="begin"/>
      </w:r>
      <w:r>
        <w:rPr>
          <w:lang w:val="el-GR"/>
        </w:rPr>
        <w:instrText xml:space="preserve"> QUOTE  "9"</w:instrText>
      </w:r>
      <w:r>
        <w:fldChar w:fldCharType="separate"/>
      </w:r>
      <w:r>
        <w:rPr>
          <w:lang w:val="el-GR"/>
        </w:rPr>
        <w:t>[9]</w:t>
      </w:r>
      <w:r>
        <w:rPr>
          <w:lang w:val="el-GR"/>
        </w:rPr>
        <w:fldChar w:fldCharType="end"/>
      </w:r>
      <w:r>
        <w:rPr>
          <w:b/>
          <w:bCs/>
          <w:lang w:val="el-GR"/>
        </w:rPr>
        <w:t>Rosenblatt, Frank</w:t>
      </w:r>
      <w:r>
        <w:rPr>
          <w:lang w:val="el-GR"/>
        </w:rPr>
        <w:t xml:space="preserve"> </w:t>
      </w:r>
      <w:r>
        <w:rPr>
          <w:rFonts w:ascii="Times New Roman" w:hAnsi="Times New Roman" w:eastAsia="Times New Roman" w:cs="Times New Roman"/>
          <w:i/>
          <w:iCs/>
          <w:color w:val="auto"/>
          <w:sz w:val="24"/>
          <w:szCs w:val="24"/>
          <w:lang w:val="el-GR" w:eastAsia="zh-CN" w:bidi="ar-SA"/>
        </w:rPr>
        <w:t>"The Perceptron—a perceiving and recognizing automaton"</w:t>
      </w:r>
      <w:r>
        <w:rPr>
          <w:lang w:val="el-GR"/>
        </w:rPr>
        <w:t xml:space="preserve"> Report 85-460-1. Cornell Aeronautical Laboratory,  1957</w:t>
      </w:r>
    </w:p>
    <w:p>
      <w:r>
        <w:fldChar w:fldCharType="begin"/>
      </w:r>
      <w:r>
        <w:instrText xml:space="preserve"> QUOTE  "10"</w:instrText>
      </w:r>
      <w:r>
        <w:fldChar w:fldCharType="separate"/>
      </w:r>
      <w:r>
        <w:t>[10]</w:t>
      </w:r>
      <w:r>
        <w:fldChar w:fldCharType="end"/>
      </w:r>
      <w:r>
        <w:rPr>
          <w:b/>
          <w:bCs/>
        </w:rPr>
        <w:t xml:space="preserve"> Neha Sharma, Reecha Sharma, Neeru Jindal </w:t>
      </w:r>
      <w:r>
        <w:rPr>
          <w:rFonts w:ascii="Times New Roman" w:hAnsi="Times New Roman" w:eastAsia="Times New Roman" w:cs="Times New Roman"/>
          <w:i/>
          <w:iCs/>
          <w:color w:val="auto"/>
          <w:sz w:val="24"/>
          <w:szCs w:val="24"/>
          <w:lang w:val="el-GR" w:eastAsia="zh-CN" w:bidi="ar-SA"/>
        </w:rPr>
        <w:t>"Machine Learning and Deep Learning Applications-A Vision"</w:t>
      </w:r>
      <w:r>
        <w:rPr>
          <w:lang w:val="el-GR"/>
        </w:rPr>
        <w:t xml:space="preserve">, Patiala, Punjab, </w:t>
      </w:r>
      <w:r>
        <w:rPr>
          <w:lang w:val="en-US"/>
        </w:rPr>
        <w:t>India, 2021</w:t>
      </w:r>
    </w:p>
    <w:p>
      <w:r>
        <w:fldChar w:fldCharType="begin"/>
      </w:r>
      <w:r>
        <w:instrText xml:space="preserve"> QUOTE  "11"</w:instrText>
      </w:r>
      <w:r>
        <w:fldChar w:fldCharType="separate"/>
      </w:r>
      <w:r>
        <w:t>[11]</w:t>
      </w:r>
      <w:r>
        <w:fldChar w:fldCharType="end"/>
      </w:r>
      <w:r>
        <w:rPr>
          <w:b/>
          <w:bCs/>
        </w:rPr>
        <w:t>Brett Wujek, Patrick Hall, and Funda Güneș,</w:t>
      </w:r>
      <w:r>
        <w:rPr>
          <w:b w:val="0"/>
          <w:bCs w:val="0"/>
        </w:rPr>
        <w:t xml:space="preserve"> </w:t>
      </w:r>
      <w:r>
        <w:rPr>
          <w:rFonts w:ascii="Times New Roman" w:hAnsi="Times New Roman" w:eastAsia="Times New Roman" w:cs="Times New Roman"/>
          <w:i/>
          <w:iCs/>
          <w:color w:val="auto"/>
          <w:sz w:val="24"/>
          <w:szCs w:val="24"/>
          <w:lang w:val="el-GR" w:eastAsia="zh-CN" w:bidi="ar-SA"/>
        </w:rPr>
        <w:t>"Best Practices for Machine Learning Application</w:t>
      </w:r>
      <w:r>
        <w:rPr>
          <w:rFonts w:ascii="Times New Roman" w:hAnsi="Times New Roman" w:eastAsia="Times New Roman" w:cs="Times New Roman"/>
          <w:i/>
          <w:iCs/>
          <w:color w:val="auto"/>
          <w:sz w:val="24"/>
          <w:szCs w:val="24"/>
          <w:lang w:val="en-US" w:eastAsia="zh-CN" w:bidi="ar-SA"/>
        </w:rPr>
        <w:t>s</w:t>
      </w:r>
      <w:r>
        <w:rPr>
          <w:rFonts w:ascii="Times New Roman" w:hAnsi="Times New Roman" w:eastAsia="Times New Roman" w:cs="Times New Roman"/>
          <w:i/>
          <w:iCs/>
          <w:color w:val="auto"/>
          <w:sz w:val="24"/>
          <w:szCs w:val="24"/>
          <w:lang w:val="el-GR" w:eastAsia="zh-CN" w:bidi="ar-SA"/>
        </w:rPr>
        <w:t>"</w:t>
      </w:r>
      <w:r>
        <w:rPr>
          <w:b w:val="0"/>
          <w:bCs w:val="0"/>
          <w:lang w:val="el-GR"/>
        </w:rPr>
        <w:t>,</w:t>
      </w:r>
      <w:r>
        <w:rPr>
          <w:b w:val="0"/>
          <w:bCs w:val="0"/>
          <w:lang w:val="en-US"/>
        </w:rPr>
        <w:t xml:space="preserve"> SAS Institute Inc, 2016</w:t>
      </w:r>
    </w:p>
    <w:p>
      <w:pPr>
        <w:rPr>
          <w:b w:val="0"/>
          <w:bCs w:val="0"/>
          <w:lang w:val="en-US"/>
        </w:rPr>
      </w:pPr>
      <w:r>
        <w:rPr>
          <w:b w:val="0"/>
          <w:bCs w:val="0"/>
          <w:lang w:val="en-US"/>
        </w:rPr>
        <w:fldChar w:fldCharType="begin"/>
      </w:r>
      <w:r>
        <w:rPr>
          <w:b w:val="0"/>
          <w:bCs w:val="0"/>
          <w:lang w:val="en-US"/>
        </w:rPr>
        <w:instrText xml:space="preserve"> QUOTE  "12"</w:instrText>
      </w:r>
      <w:r>
        <w:rPr>
          <w:b w:val="0"/>
          <w:bCs w:val="0"/>
          <w:lang w:val="en-US"/>
        </w:rPr>
        <w:fldChar w:fldCharType="separate"/>
      </w:r>
      <w:r>
        <w:rPr>
          <w:b w:val="0"/>
          <w:bCs w:val="0"/>
          <w:lang w:val="en-US"/>
        </w:rPr>
        <w:t>[12]</w:t>
      </w:r>
      <w:r>
        <w:rPr>
          <w:b w:val="0"/>
          <w:bCs w:val="0"/>
          <w:lang w:val="en-US"/>
        </w:rPr>
        <w:fldChar w:fldCharType="end"/>
      </w:r>
      <w:r>
        <w:rPr>
          <w:b w:val="0"/>
          <w:bCs w:val="0"/>
          <w:lang w:val="en-US"/>
        </w:rPr>
        <w:t xml:space="preserve"> </w:t>
      </w:r>
      <w:r>
        <w:rPr>
          <w:b/>
          <w:bCs/>
          <w:lang w:val="en-US"/>
        </w:rPr>
        <w:t>Feng-Lei Fan, Mengzhou Li,</w:t>
      </w:r>
      <w:r>
        <w:rPr>
          <w:rFonts w:ascii="Times New Roman" w:hAnsi="Times New Roman" w:eastAsia="Times New Roman" w:cs="Times New Roman"/>
          <w:i/>
          <w:iCs/>
          <w:color w:val="auto"/>
          <w:sz w:val="24"/>
          <w:szCs w:val="24"/>
          <w:lang w:val="en-US" w:eastAsia="zh-CN" w:bidi="ar-SA"/>
        </w:rPr>
        <w:t xml:space="preserve"> </w:t>
      </w:r>
      <w:r>
        <w:rPr>
          <w:rFonts w:ascii="Times New Roman" w:hAnsi="Times New Roman" w:eastAsia="Times New Roman" w:cs="Times New Roman"/>
          <w:i/>
          <w:iCs/>
          <w:color w:val="auto"/>
          <w:sz w:val="24"/>
          <w:szCs w:val="24"/>
          <w:lang w:val="el-GR" w:eastAsia="zh-CN" w:bidi="ar-SA"/>
        </w:rPr>
        <w:t>"</w:t>
      </w:r>
      <w:r>
        <w:rPr>
          <w:rFonts w:ascii="Times New Roman" w:hAnsi="Times New Roman" w:eastAsia="Times New Roman" w:cs="Times New Roman"/>
          <w:i/>
          <w:iCs/>
          <w:color w:val="auto"/>
          <w:sz w:val="24"/>
          <w:szCs w:val="24"/>
          <w:lang w:val="en-US" w:eastAsia="zh-CN" w:bidi="ar-SA"/>
        </w:rPr>
        <w:t>On Interpretability of Artificial</w:t>
      </w:r>
      <w:r>
        <w:rPr>
          <w:rFonts w:hint="default" w:ascii="Times New Roman" w:hAnsi="Times New Roman" w:eastAsia="Times New Roman" w:cs="Times New Roman"/>
          <w:i/>
          <w:iCs/>
          <w:color w:val="auto"/>
          <w:sz w:val="24"/>
          <w:szCs w:val="24"/>
          <w:lang w:val="el-GR" w:eastAsia="zh-CN" w:bidi="ar-SA"/>
        </w:rPr>
        <w:t xml:space="preserve"> </w:t>
      </w:r>
      <w:r>
        <w:rPr>
          <w:rFonts w:ascii="Times New Roman" w:hAnsi="Times New Roman" w:eastAsia="Times New Roman" w:cs="Times New Roman"/>
          <w:i/>
          <w:iCs/>
          <w:color w:val="auto"/>
          <w:sz w:val="24"/>
          <w:szCs w:val="24"/>
          <w:lang w:val="en-US" w:eastAsia="zh-CN" w:bidi="ar-SA"/>
        </w:rPr>
        <w:t>Neural Networks: A Survey</w:t>
      </w:r>
      <w:r>
        <w:rPr>
          <w:rFonts w:ascii="Times New Roman" w:hAnsi="Times New Roman" w:eastAsia="Times New Roman" w:cs="Times New Roman"/>
          <w:i/>
          <w:iCs/>
          <w:color w:val="auto"/>
          <w:sz w:val="24"/>
          <w:szCs w:val="24"/>
          <w:lang w:val="el-GR" w:eastAsia="zh-CN" w:bidi="ar-SA"/>
        </w:rPr>
        <w:t>"</w:t>
      </w:r>
      <w:r>
        <w:rPr>
          <w:b w:val="0"/>
          <w:bCs w:val="0"/>
          <w:lang w:val="en-US"/>
        </w:rPr>
        <w:t>, IEEE, 2021</w:t>
      </w:r>
    </w:p>
    <w:p/>
    <w:p>
      <w:pPr>
        <w:pStyle w:val="295"/>
      </w:pPr>
      <w:bookmarkStart w:id="93" w:name="feature-engineering"/>
    </w:p>
    <w:p>
      <w:pPr>
        <w:pStyle w:val="295"/>
      </w:pPr>
    </w:p>
    <w:p>
      <w:pPr>
        <w:pStyle w:val="295"/>
      </w:pPr>
    </w:p>
    <w:p>
      <w:pPr>
        <w:pStyle w:val="295"/>
      </w:pPr>
    </w:p>
    <w:p>
      <w:pPr>
        <w:pStyle w:val="295"/>
      </w:pPr>
    </w:p>
    <w:bookmarkEnd w:id="93"/>
    <w:p>
      <w:pPr>
        <w:jc w:val="both"/>
        <w:rPr>
          <w:rFonts w:hint="default"/>
          <w:lang w:val="en-US"/>
        </w:rPr>
      </w:pPr>
    </w:p>
    <w:sectPr>
      <w:footnotePr>
        <w:pos w:val="beneathText"/>
        <w:numFmt w:val="decimal"/>
      </w:footnotePr>
      <w:type w:val="continuous"/>
      <w:pgSz w:w="12240" w:h="15840"/>
      <w:pgMar w:top="1440" w:right="1644" w:bottom="1440" w:left="1644"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FreeSans">
    <w:altName w:val="Microsoft YaHei"/>
    <w:panose1 w:val="00000000000000000000"/>
    <w:charset w:val="01"/>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auto"/>
    <w:pitch w:val="default"/>
    <w:sig w:usb0="00000000" w:usb1="00000000" w:usb2="00000000" w:usb3="00000000" w:csb0="80000000" w:csb1="00000000"/>
  </w:font>
  <w:font w:name="OpenSymbol">
    <w:panose1 w:val="05010000000000000000"/>
    <w:charset w:val="02"/>
    <w:family w:val="auto"/>
    <w:pitch w:val="default"/>
    <w:sig w:usb0="800000AF" w:usb1="1001ECEA" w:usb2="00000000" w:usb3="00000000" w:csb0="80000001" w:csb1="00000000"/>
  </w:font>
  <w:font w:name="Liberation Sans">
    <w:panose1 w:val="020B0604020202020204"/>
    <w:charset w:val="01"/>
    <w:family w:val="swiss"/>
    <w:pitch w:val="default"/>
    <w:sig w:usb0="E0000AFF" w:usb1="500078FF" w:usb2="00000021" w:usb3="00000000" w:csb0="600001BF" w:csb1="DFF70000"/>
  </w:font>
  <w:font w:name="Droid Sans Fallback">
    <w:altName w:val="Microsoft YaHei"/>
    <w:panose1 w:val="00000000000000000000"/>
    <w:charset w:val="01"/>
    <w:family w:val="auto"/>
    <w:pitch w:val="default"/>
    <w:sig w:usb0="00000000" w:usb1="00000000" w:usb2="00000000" w:usb3="00000000" w:csb0="00040001" w:csb1="00000000"/>
  </w:font>
  <w:font w:name="Tahoma">
    <w:panose1 w:val="020B0604030504040204"/>
    <w:charset w:val="A1"/>
    <w:family w:val="swiss"/>
    <w:pitch w:val="default"/>
    <w:sig w:usb0="E1002EFF" w:usb1="C000605B" w:usb2="00000029" w:usb3="00000000" w:csb0="200101FF" w:csb1="20280000"/>
  </w:font>
  <w:font w:name="Liberation Mono">
    <w:panose1 w:val="02070409020205020404"/>
    <w:charset w:val="00"/>
    <w:family w:val="modern"/>
    <w:pitch w:val="default"/>
    <w:sig w:usb0="E0000AFF" w:usb1="400078FF" w:usb2="00000001" w:usb3="00000000" w:csb0="600001BF" w:csb1="DFF70000"/>
  </w:font>
  <w:font w:name="NSimSun">
    <w:panose1 w:val="02010609030101010101"/>
    <w:charset w:val="86"/>
    <w:family w:val="modern"/>
    <w:pitch w:val="default"/>
    <w:sig w:usb0="00000203" w:usb1="288F0000" w:usb2="00000006" w:usb3="00000000" w:csb0="00040001" w:csb1="00000000"/>
  </w:font>
  <w:font w:name="Arial Black">
    <w:panose1 w:val="020B0A04020102020204"/>
    <w:charset w:val="A1"/>
    <w:family w:val="swiss"/>
    <w:pitch w:val="default"/>
    <w:sig w:usb0="A00002AF" w:usb1="400078FB" w:usb2="00000000" w:usb3="00000000" w:csb0="6000009F" w:csb1="DFD70000"/>
  </w:font>
  <w:font w:name="Georgia">
    <w:panose1 w:val="02040502050405020303"/>
    <w:charset w:val="A1"/>
    <w:family w:val="roman"/>
    <w:pitch w:val="default"/>
    <w:sig w:usb0="00000287" w:usb1="00000000" w:usb2="00000000" w:usb3="00000000" w:csb0="2000009F" w:csb1="00000000"/>
  </w:font>
  <w:font w:name="Garamond">
    <w:panose1 w:val="02020404030301010803"/>
    <w:charset w:val="00"/>
    <w:family w:val="roman"/>
    <w:pitch w:val="default"/>
    <w:sig w:usb0="00000287" w:usb1="00000000" w:usb2="00000000" w:usb3="00000000" w:csb0="0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r>
      <w:rPr>
        <w:rFonts w:cs="Garamond"/>
        <w:sz w:val="20"/>
        <w:szCs w:val="20"/>
        <w:lang w:eastAsia="zh-TW"/>
      </w:rPr>
      <w:fldChar w:fldCharType="begin"/>
    </w:r>
    <w:r>
      <w:rPr>
        <w:rFonts w:cs="Garamond"/>
        <w:sz w:val="20"/>
        <w:szCs w:val="20"/>
        <w:lang w:eastAsia="zh-TW"/>
      </w:rPr>
      <w:instrText xml:space="preserve"> PAGE </w:instrText>
    </w:r>
    <w:r>
      <w:rPr>
        <w:rFonts w:cs="Garamond"/>
        <w:sz w:val="20"/>
        <w:szCs w:val="20"/>
        <w:lang w:eastAsia="zh-TW"/>
      </w:rPr>
      <w:fldChar w:fldCharType="separate"/>
    </w:r>
    <w:r>
      <w:rPr>
        <w:rFonts w:cs="Garamond"/>
        <w:sz w:val="20"/>
        <w:szCs w:val="20"/>
        <w:lang w:eastAsia="zh-TW"/>
      </w:rPr>
      <w:t>31</w:t>
    </w:r>
    <w:r>
      <w:rPr>
        <w:rFonts w:cs="Garamond"/>
        <w:sz w:val="20"/>
        <w:szCs w:val="20"/>
        <w:lang w:eastAsia="zh-TW"/>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rPr>
        <w:rFonts w:hint="default"/>
        <w:lang w:val="el-GR"/>
      </w:rPr>
    </w:pPr>
    <w:r>
      <w:rPr>
        <w:rFonts w:hint="default"/>
        <w:lang w:val="el-GR"/>
      </w:rPr>
      <w:tab/>
    </w:r>
    <w:r>
      <w:rPr>
        <w:rFonts w:hint="default"/>
        <w:lang w:val="el-G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bidi w:val="0"/>
    </w:pPr>
    <w:r>
      <w:rPr>
        <w:sz w:val="16"/>
      </w:rPr>
      <w:pict>
        <v:shape id="_x0000_s2057" o:spid="_x0000_s2057" o:spt="202" type="#_x0000_t202" style="position:absolute;left:0pt;margin-top:0pt;height:144pt;width:144pt;mso-position-horizontal:right;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19"/>
                </w:pPr>
                <w:r>
                  <w:fldChar w:fldCharType="begin"/>
                </w:r>
                <w:r>
                  <w:instrText xml:space="preserve"> PAGE  \* MERGEFORMAT </w:instrText>
                </w:r>
                <w:r>
                  <w:fldChar w:fldCharType="separate"/>
                </w:r>
                <w:r>
                  <w:t>I</w:t>
                </w:r>
                <w:r>
                  <w:fldChar w:fldCharType="end"/>
                </w:r>
              </w:p>
            </w:txbxContent>
          </v:textbox>
        </v:shape>
      </w:pict>
    </w:r>
    <w:r>
      <w:rPr>
        <w:rFonts w:hint="default" w:ascii="Arial" w:hAnsi="Arial"/>
        <w:b w:val="0"/>
        <w:bCs/>
        <w:i/>
        <w:sz w:val="16"/>
        <w:szCs w:val="16"/>
        <w:lang w:val="en-US"/>
      </w:rPr>
      <w:t>Πρόβλεψη Αστάθειας σε Ανταλλακτήρια με Μηχανική Μάθηση</w:t>
    </w:r>
    <w:r>
      <w:rPr>
        <w:rFonts w:hint="default" w:ascii="Arial" w:hAnsi="Arial" w:cs="Arial"/>
        <w:b w:val="0"/>
        <w:bCs/>
        <w:i/>
        <w:sz w:val="16"/>
        <w:szCs w:val="16"/>
        <w:lang w:val="el-GR"/>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6804"/>
        <w:tab w:val="clear" w:pos="4320"/>
        <w:tab w:val="clear" w:pos="8640"/>
      </w:tabs>
      <w:spacing w:before="0" w:after="360"/>
      <w:ind w:left="0" w:right="22" w:firstLine="0"/>
      <w:jc w:val="center"/>
      <w:rPr>
        <w:rFonts w:hint="default" w:ascii="Arial" w:hAnsi="Arial" w:cs="Arial"/>
        <w:sz w:val="16"/>
        <w:szCs w:val="16"/>
        <w:lang w:val="el-GR"/>
      </w:rPr>
    </w:pPr>
    <w:r>
      <w:rPr>
        <w:rFonts w:hint="default" w:ascii="Arial" w:hAnsi="Arial" w:cs="Arial"/>
        <w:sz w:val="16"/>
        <w:szCs w:val="16"/>
        <w:lang w:val="el-GR"/>
      </w:rPr>
      <w:t>Μεταπτυχιακή Διατριβή</w:t>
    </w:r>
    <w:r>
      <w:rPr>
        <w:rFonts w:hint="default" w:ascii="Arial" w:hAnsi="Arial" w:cs="Arial"/>
        <w:sz w:val="16"/>
        <w:szCs w:val="16"/>
      </w:rPr>
      <w:t xml:space="preserve"> </w:t>
    </w:r>
    <w:r>
      <w:rPr>
        <w:rFonts w:hint="default" w:ascii="Arial" w:hAnsi="Arial" w:cs="Arial"/>
        <w:sz w:val="16"/>
        <w:szCs w:val="16"/>
        <w:lang w:val="el-GR"/>
      </w:rPr>
      <w:tab/>
    </w:r>
    <w:r>
      <w:rPr>
        <w:rFonts w:hint="default" w:ascii="Arial" w:hAnsi="Arial" w:cs="Arial"/>
        <w:sz w:val="16"/>
        <w:szCs w:val="16"/>
        <w:lang w:val="el-GR"/>
      </w:rPr>
      <w:tab/>
    </w:r>
    <w:r>
      <w:rPr>
        <w:rFonts w:hint="default" w:ascii="Arial" w:hAnsi="Arial" w:cs="Arial"/>
        <w:sz w:val="16"/>
        <w:szCs w:val="16"/>
        <w:lang w:val="el-GR"/>
      </w:rPr>
      <w:t>Πάνου Γεώργιος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r>
      <w:rPr>
        <w:sz w:val="24"/>
      </w:rPr>
      <w:pict>
        <v:shape id="_x0000_s2052" o:spid="_x0000_s2052" o:spt="202" type="#_x0000_t202" style="position:absolute;left:0pt;margin-top:0pt;height:144pt;width:144pt;mso-position-horizontal:righ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20"/>
                </w:pPr>
                <w:r>
                  <w:fldChar w:fldCharType="begin"/>
                </w:r>
                <w:r>
                  <w:instrText xml:space="preserve"> PAGE  \* MERGEFORMAT </w:instrText>
                </w:r>
                <w:r>
                  <w:fldChar w:fldCharType="separate"/>
                </w:r>
                <w:r>
                  <w:t>I</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decimal"/>
      <w:pStyle w:val="7"/>
      <w:lvlText w:val="%5"/>
      <w:lvlJc w:val="left"/>
      <w:pPr>
        <w:tabs>
          <w:tab w:val="left" w:pos="0"/>
        </w:tabs>
        <w:ind w:left="1008" w:hanging="1008"/>
      </w:pPr>
      <w:rPr>
        <w:rFonts w:hint="default"/>
      </w:rPr>
    </w:lvl>
    <w:lvl w:ilvl="5" w:tentative="0">
      <w:start w:val="1"/>
      <w:numFmt w:val="decimal"/>
      <w:pStyle w:val="8"/>
      <w:lvlText w:val="%5.%6"/>
      <w:lvlJc w:val="left"/>
      <w:pPr>
        <w:tabs>
          <w:tab w:val="left" w:pos="0"/>
        </w:tabs>
        <w:ind w:left="1152" w:hanging="1152"/>
      </w:pPr>
      <w:rPr>
        <w:rFonts w:hint="default"/>
      </w:rPr>
    </w:lvl>
    <w:lvl w:ilvl="6" w:tentative="0">
      <w:start w:val="1"/>
      <w:numFmt w:val="decimal"/>
      <w:pStyle w:val="9"/>
      <w:lvlText w:val="%5.%6.%7"/>
      <w:lvlJc w:val="left"/>
      <w:pPr>
        <w:tabs>
          <w:tab w:val="left" w:pos="0"/>
        </w:tabs>
        <w:ind w:left="1296" w:hanging="1296"/>
      </w:pPr>
      <w:rPr>
        <w:rFonts w:hint="default"/>
      </w:rPr>
    </w:lvl>
    <w:lvl w:ilvl="7" w:tentative="0">
      <w:start w:val="1"/>
      <w:numFmt w:val="decimal"/>
      <w:pStyle w:val="10"/>
      <w:lvlText w:val="%5.%6.%7.%8"/>
      <w:lvlJc w:val="left"/>
      <w:pPr>
        <w:tabs>
          <w:tab w:val="left" w:pos="0"/>
        </w:tabs>
        <w:ind w:left="1440" w:hanging="1440"/>
      </w:pPr>
      <w:rPr>
        <w:rFonts w:hint="default"/>
      </w:rPr>
    </w:lvl>
    <w:lvl w:ilvl="8" w:tentative="0">
      <w:start w:val="1"/>
      <w:numFmt w:val="decimal"/>
      <w:pStyle w:val="11"/>
      <w:lvlText w:val="%5.%6.%7.%8.%9"/>
      <w:lvlJc w:val="left"/>
      <w:pPr>
        <w:tabs>
          <w:tab w:val="left" w:pos="0"/>
        </w:tabs>
        <w:ind w:left="1584" w:hanging="1584"/>
      </w:pPr>
      <w:rPr>
        <w:rFonts w:hint="default"/>
      </w:rPr>
    </w:lvl>
  </w:abstractNum>
  <w:abstractNum w:abstractNumId="1">
    <w:nsid w:val="00000002"/>
    <w:multiLevelType w:val="singleLevel"/>
    <w:tmpl w:val="00000002"/>
    <w:lvl w:ilvl="0" w:tentative="0">
      <w:start w:val="1"/>
      <w:numFmt w:val="decimal"/>
      <w:pStyle w:val="273"/>
      <w:lvlText w:val="[%1]"/>
      <w:lvlJc w:val="center"/>
      <w:pPr>
        <w:tabs>
          <w:tab w:val="left" w:pos="360"/>
        </w:tabs>
        <w:ind w:left="360" w:hanging="360"/>
      </w:pPr>
      <w:rPr>
        <w:rFonts w:hint="default"/>
        <w:b/>
        <w:i w:val="0"/>
      </w:rPr>
    </w:lvl>
  </w:abstractNum>
  <w:abstractNum w:abstractNumId="2">
    <w:nsid w:val="00000003"/>
    <w:multiLevelType w:val="multilevel"/>
    <w:tmpl w:val="00000003"/>
    <w:lvl w:ilvl="0" w:tentative="0">
      <w:start w:val="1"/>
      <w:numFmt w:val="decimal"/>
      <w:pStyle w:val="285"/>
      <w:lvlText w:val="%1"/>
      <w:lvlJc w:val="left"/>
      <w:pPr>
        <w:tabs>
          <w:tab w:val="left" w:pos="0"/>
        </w:tabs>
        <w:ind w:left="432" w:hanging="432"/>
      </w:pPr>
      <w:rPr>
        <w:rFonts w:hint="default"/>
        <w:b/>
        <w:bCs/>
      </w:rPr>
    </w:lvl>
    <w:lvl w:ilvl="1" w:tentative="0">
      <w:start w:val="1"/>
      <w:numFmt w:val="decimal"/>
      <w:lvlText w:val="%1.%2"/>
      <w:lvlJc w:val="left"/>
      <w:pPr>
        <w:tabs>
          <w:tab w:val="left" w:pos="0"/>
        </w:tabs>
        <w:ind w:left="576" w:hanging="576"/>
      </w:pPr>
      <w:rPr>
        <w:rFonts w:hint="default"/>
        <w:b/>
        <w:bCs/>
      </w:rPr>
    </w:lvl>
    <w:lvl w:ilvl="2" w:tentative="0">
      <w:start w:val="1"/>
      <w:numFmt w:val="decimal"/>
      <w:lvlText w:val="%1.%2.%3"/>
      <w:lvlJc w:val="left"/>
      <w:pPr>
        <w:tabs>
          <w:tab w:val="left" w:pos="0"/>
        </w:tabs>
        <w:ind w:left="720" w:hanging="436"/>
      </w:pPr>
      <w:rPr>
        <w:rFonts w:hint="default"/>
        <w:b/>
        <w:bCs/>
      </w:rPr>
    </w:lvl>
    <w:lvl w:ilvl="3" w:tentative="0">
      <w:start w:val="1"/>
      <w:numFmt w:val="decimal"/>
      <w:lvlText w:val="%1.%2.%3.%4"/>
      <w:lvlJc w:val="left"/>
      <w:pPr>
        <w:tabs>
          <w:tab w:val="left" w:pos="0"/>
        </w:tabs>
        <w:ind w:left="864" w:hanging="240"/>
      </w:pPr>
      <w:rPr>
        <w:rFonts w:hint="default"/>
        <w:b/>
        <w:bCs/>
      </w:rPr>
    </w:lvl>
    <w:lvl w:ilvl="4" w:tentative="0">
      <w:start w:val="1"/>
      <w:numFmt w:val="decimal"/>
      <w:lvlText w:val="%1.%2.%3.%4.%5"/>
      <w:lvlJc w:val="left"/>
      <w:pPr>
        <w:tabs>
          <w:tab w:val="left" w:pos="0"/>
        </w:tabs>
        <w:ind w:left="1008" w:hanging="1008"/>
      </w:pPr>
      <w:rPr>
        <w:rFonts w:hint="default"/>
        <w:b/>
        <w:bCs/>
      </w:rPr>
    </w:lvl>
    <w:lvl w:ilvl="5" w:tentative="0">
      <w:start w:val="1"/>
      <w:numFmt w:val="decimal"/>
      <w:lvlText w:val="%1.%2.%3.%4.%5.%6"/>
      <w:lvlJc w:val="left"/>
      <w:pPr>
        <w:tabs>
          <w:tab w:val="left" w:pos="0"/>
        </w:tabs>
        <w:ind w:left="1152" w:hanging="1152"/>
      </w:pPr>
      <w:rPr>
        <w:rFonts w:hint="default"/>
        <w:b/>
        <w:bCs/>
      </w:rPr>
    </w:lvl>
    <w:lvl w:ilvl="6" w:tentative="0">
      <w:start w:val="1"/>
      <w:numFmt w:val="decimal"/>
      <w:lvlText w:val="%1.%2.%3.%4.%5.%6.%7"/>
      <w:lvlJc w:val="left"/>
      <w:pPr>
        <w:tabs>
          <w:tab w:val="left" w:pos="0"/>
        </w:tabs>
        <w:ind w:left="1296" w:hanging="1296"/>
      </w:pPr>
      <w:rPr>
        <w:rFonts w:hint="default"/>
        <w:b/>
        <w:bCs/>
      </w:rPr>
    </w:lvl>
    <w:lvl w:ilvl="7" w:tentative="0">
      <w:start w:val="1"/>
      <w:numFmt w:val="decimal"/>
      <w:lvlText w:val="%1.%2.%3.%4.%5.%6.%7.%8"/>
      <w:lvlJc w:val="left"/>
      <w:pPr>
        <w:tabs>
          <w:tab w:val="left" w:pos="0"/>
        </w:tabs>
        <w:ind w:left="1440" w:hanging="1440"/>
      </w:pPr>
      <w:rPr>
        <w:rFonts w:hint="default"/>
        <w:b/>
        <w:bCs/>
      </w:rPr>
    </w:lvl>
    <w:lvl w:ilvl="8" w:tentative="0">
      <w:start w:val="1"/>
      <w:numFmt w:val="decimal"/>
      <w:lvlText w:val="%1.%2.%3.%4.%5.%6.%7.%8.%9"/>
      <w:lvlJc w:val="left"/>
      <w:pPr>
        <w:tabs>
          <w:tab w:val="left" w:pos="0"/>
        </w:tabs>
        <w:ind w:left="1584" w:hanging="1584"/>
      </w:pPr>
      <w:rPr>
        <w:rFonts w:hint="default"/>
        <w:b/>
        <w:bCs/>
      </w:rPr>
    </w:lvl>
  </w:abstractNum>
  <w:abstractNum w:abstractNumId="3">
    <w:nsid w:val="00000004"/>
    <w:multiLevelType w:val="singleLevel"/>
    <w:tmpl w:val="00000004"/>
    <w:lvl w:ilvl="0" w:tentative="0">
      <w:start w:val="1"/>
      <w:numFmt w:val="decimal"/>
      <w:lvlText w:val="%1."/>
      <w:lvlJc w:val="left"/>
      <w:pPr>
        <w:tabs>
          <w:tab w:val="left" w:pos="0"/>
        </w:tabs>
        <w:ind w:left="720" w:hanging="360"/>
      </w:pPr>
    </w:lvl>
  </w:abstractNum>
  <w:abstractNum w:abstractNumId="4">
    <w:nsid w:val="00000005"/>
    <w:multiLevelType w:val="multilevel"/>
    <w:tmpl w:val="00000005"/>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5">
    <w:nsid w:val="00000009"/>
    <w:multiLevelType w:val="multilevel"/>
    <w:tmpl w:val="00000009"/>
    <w:lvl w:ilvl="0" w:tentative="0">
      <w:start w:val="1"/>
      <w:numFmt w:val="bullet"/>
      <w:lvlText w:val=""/>
      <w:lvlJc w:val="left"/>
      <w:pPr>
        <w:tabs>
          <w:tab w:val="left" w:pos="934"/>
        </w:tabs>
        <w:ind w:left="934" w:hanging="360"/>
      </w:pPr>
      <w:rPr>
        <w:rFonts w:ascii="Symbol" w:hAnsi="Symbol" w:cs="OpenSymbol"/>
      </w:rPr>
    </w:lvl>
    <w:lvl w:ilvl="1" w:tentative="0">
      <w:start w:val="1"/>
      <w:numFmt w:val="bullet"/>
      <w:lvlText w:val="◦"/>
      <w:lvlJc w:val="left"/>
      <w:pPr>
        <w:tabs>
          <w:tab w:val="left" w:pos="1294"/>
        </w:tabs>
        <w:ind w:left="1294" w:hanging="360"/>
      </w:pPr>
      <w:rPr>
        <w:rFonts w:ascii="OpenSymbol" w:hAnsi="OpenSymbol" w:cs="OpenSymbol"/>
      </w:rPr>
    </w:lvl>
    <w:lvl w:ilvl="2" w:tentative="0">
      <w:start w:val="1"/>
      <w:numFmt w:val="bullet"/>
      <w:lvlText w:val="▪"/>
      <w:lvlJc w:val="left"/>
      <w:pPr>
        <w:tabs>
          <w:tab w:val="left" w:pos="1654"/>
        </w:tabs>
        <w:ind w:left="1654" w:hanging="360"/>
      </w:pPr>
      <w:rPr>
        <w:rFonts w:ascii="OpenSymbol" w:hAnsi="OpenSymbol" w:cs="OpenSymbol"/>
      </w:rPr>
    </w:lvl>
    <w:lvl w:ilvl="3" w:tentative="0">
      <w:start w:val="1"/>
      <w:numFmt w:val="bullet"/>
      <w:lvlText w:val=""/>
      <w:lvlJc w:val="left"/>
      <w:pPr>
        <w:tabs>
          <w:tab w:val="left" w:pos="2014"/>
        </w:tabs>
        <w:ind w:left="2014" w:hanging="360"/>
      </w:pPr>
      <w:rPr>
        <w:rFonts w:ascii="Symbol" w:hAnsi="Symbol" w:cs="OpenSymbol"/>
      </w:rPr>
    </w:lvl>
    <w:lvl w:ilvl="4" w:tentative="0">
      <w:start w:val="1"/>
      <w:numFmt w:val="bullet"/>
      <w:lvlText w:val="◦"/>
      <w:lvlJc w:val="left"/>
      <w:pPr>
        <w:tabs>
          <w:tab w:val="left" w:pos="2374"/>
        </w:tabs>
        <w:ind w:left="2374" w:hanging="360"/>
      </w:pPr>
      <w:rPr>
        <w:rFonts w:ascii="OpenSymbol" w:hAnsi="OpenSymbol" w:cs="OpenSymbol"/>
      </w:rPr>
    </w:lvl>
    <w:lvl w:ilvl="5" w:tentative="0">
      <w:start w:val="1"/>
      <w:numFmt w:val="bullet"/>
      <w:lvlText w:val="▪"/>
      <w:lvlJc w:val="left"/>
      <w:pPr>
        <w:tabs>
          <w:tab w:val="left" w:pos="2734"/>
        </w:tabs>
        <w:ind w:left="2734" w:hanging="360"/>
      </w:pPr>
      <w:rPr>
        <w:rFonts w:ascii="OpenSymbol" w:hAnsi="OpenSymbol" w:cs="OpenSymbol"/>
      </w:rPr>
    </w:lvl>
    <w:lvl w:ilvl="6" w:tentative="0">
      <w:start w:val="1"/>
      <w:numFmt w:val="bullet"/>
      <w:lvlText w:val=""/>
      <w:lvlJc w:val="left"/>
      <w:pPr>
        <w:tabs>
          <w:tab w:val="left" w:pos="3094"/>
        </w:tabs>
        <w:ind w:left="3094" w:hanging="360"/>
      </w:pPr>
      <w:rPr>
        <w:rFonts w:ascii="Symbol" w:hAnsi="Symbol" w:cs="OpenSymbol"/>
      </w:rPr>
    </w:lvl>
    <w:lvl w:ilvl="7" w:tentative="0">
      <w:start w:val="1"/>
      <w:numFmt w:val="bullet"/>
      <w:lvlText w:val="◦"/>
      <w:lvlJc w:val="left"/>
      <w:pPr>
        <w:tabs>
          <w:tab w:val="left" w:pos="3454"/>
        </w:tabs>
        <w:ind w:left="3454" w:hanging="360"/>
      </w:pPr>
      <w:rPr>
        <w:rFonts w:ascii="OpenSymbol" w:hAnsi="OpenSymbol" w:cs="OpenSymbol"/>
      </w:rPr>
    </w:lvl>
    <w:lvl w:ilvl="8" w:tentative="0">
      <w:start w:val="1"/>
      <w:numFmt w:val="bullet"/>
      <w:lvlText w:val="▪"/>
      <w:lvlJc w:val="left"/>
      <w:pPr>
        <w:tabs>
          <w:tab w:val="left" w:pos="3814"/>
        </w:tabs>
        <w:ind w:left="3814" w:hanging="360"/>
      </w:pPr>
      <w:rPr>
        <w:rFonts w:ascii="OpenSymbol" w:hAnsi="OpenSymbol" w:cs="OpenSymbol"/>
      </w:rPr>
    </w:lvl>
  </w:abstractNum>
  <w:abstractNum w:abstractNumId="6">
    <w:nsid w:val="0000000A"/>
    <w:multiLevelType w:val="multilevel"/>
    <w:tmpl w:val="0000000A"/>
    <w:lvl w:ilvl="0" w:tentative="0">
      <w:start w:val="1"/>
      <w:numFmt w:val="bullet"/>
      <w:lvlText w:val=""/>
      <w:lvlJc w:val="left"/>
      <w:pPr>
        <w:tabs>
          <w:tab w:val="left" w:pos="431"/>
        </w:tabs>
        <w:ind w:left="431" w:hanging="360"/>
      </w:pPr>
      <w:rPr>
        <w:rFonts w:ascii="Symbol" w:hAnsi="Symbol" w:cs="OpenSymbol"/>
      </w:rPr>
    </w:lvl>
    <w:lvl w:ilvl="1" w:tentative="0">
      <w:start w:val="1"/>
      <w:numFmt w:val="bullet"/>
      <w:lvlText w:val="◦"/>
      <w:lvlJc w:val="left"/>
      <w:pPr>
        <w:tabs>
          <w:tab w:val="left" w:pos="791"/>
        </w:tabs>
        <w:ind w:left="791" w:hanging="360"/>
      </w:pPr>
      <w:rPr>
        <w:rFonts w:ascii="OpenSymbol" w:hAnsi="OpenSymbol" w:cs="OpenSymbol"/>
      </w:rPr>
    </w:lvl>
    <w:lvl w:ilvl="2" w:tentative="0">
      <w:start w:val="1"/>
      <w:numFmt w:val="bullet"/>
      <w:lvlText w:val="▪"/>
      <w:lvlJc w:val="left"/>
      <w:pPr>
        <w:tabs>
          <w:tab w:val="left" w:pos="1151"/>
        </w:tabs>
        <w:ind w:left="1151" w:hanging="360"/>
      </w:pPr>
      <w:rPr>
        <w:rFonts w:ascii="OpenSymbol" w:hAnsi="OpenSymbol" w:cs="OpenSymbol"/>
      </w:rPr>
    </w:lvl>
    <w:lvl w:ilvl="3" w:tentative="0">
      <w:start w:val="1"/>
      <w:numFmt w:val="bullet"/>
      <w:lvlText w:val=""/>
      <w:lvlJc w:val="left"/>
      <w:pPr>
        <w:tabs>
          <w:tab w:val="left" w:pos="1511"/>
        </w:tabs>
        <w:ind w:left="1511" w:hanging="360"/>
      </w:pPr>
      <w:rPr>
        <w:rFonts w:ascii="Symbol" w:hAnsi="Symbol" w:cs="OpenSymbol"/>
      </w:rPr>
    </w:lvl>
    <w:lvl w:ilvl="4" w:tentative="0">
      <w:start w:val="1"/>
      <w:numFmt w:val="bullet"/>
      <w:lvlText w:val="◦"/>
      <w:lvlJc w:val="left"/>
      <w:pPr>
        <w:tabs>
          <w:tab w:val="left" w:pos="1871"/>
        </w:tabs>
        <w:ind w:left="1871" w:hanging="360"/>
      </w:pPr>
      <w:rPr>
        <w:rFonts w:ascii="OpenSymbol" w:hAnsi="OpenSymbol" w:cs="OpenSymbol"/>
      </w:rPr>
    </w:lvl>
    <w:lvl w:ilvl="5" w:tentative="0">
      <w:start w:val="1"/>
      <w:numFmt w:val="bullet"/>
      <w:lvlText w:val="▪"/>
      <w:lvlJc w:val="left"/>
      <w:pPr>
        <w:tabs>
          <w:tab w:val="left" w:pos="2231"/>
        </w:tabs>
        <w:ind w:left="2231" w:hanging="360"/>
      </w:pPr>
      <w:rPr>
        <w:rFonts w:ascii="OpenSymbol" w:hAnsi="OpenSymbol" w:cs="OpenSymbol"/>
      </w:rPr>
    </w:lvl>
    <w:lvl w:ilvl="6" w:tentative="0">
      <w:start w:val="1"/>
      <w:numFmt w:val="bullet"/>
      <w:lvlText w:val=""/>
      <w:lvlJc w:val="left"/>
      <w:pPr>
        <w:tabs>
          <w:tab w:val="left" w:pos="2591"/>
        </w:tabs>
        <w:ind w:left="2591" w:hanging="360"/>
      </w:pPr>
      <w:rPr>
        <w:rFonts w:ascii="Symbol" w:hAnsi="Symbol" w:cs="OpenSymbol"/>
      </w:rPr>
    </w:lvl>
    <w:lvl w:ilvl="7" w:tentative="0">
      <w:start w:val="1"/>
      <w:numFmt w:val="bullet"/>
      <w:lvlText w:val="◦"/>
      <w:lvlJc w:val="left"/>
      <w:pPr>
        <w:tabs>
          <w:tab w:val="left" w:pos="2951"/>
        </w:tabs>
        <w:ind w:left="2951" w:hanging="360"/>
      </w:pPr>
      <w:rPr>
        <w:rFonts w:ascii="OpenSymbol" w:hAnsi="OpenSymbol" w:cs="OpenSymbol"/>
      </w:rPr>
    </w:lvl>
    <w:lvl w:ilvl="8" w:tentative="0">
      <w:start w:val="1"/>
      <w:numFmt w:val="bullet"/>
      <w:lvlText w:val="▪"/>
      <w:lvlJc w:val="left"/>
      <w:pPr>
        <w:tabs>
          <w:tab w:val="left" w:pos="3311"/>
        </w:tabs>
        <w:ind w:left="3311" w:hanging="360"/>
      </w:pPr>
      <w:rPr>
        <w:rFonts w:ascii="OpenSymbol" w:hAnsi="OpenSymbol" w:cs="OpenSymbol"/>
      </w:rPr>
    </w:lvl>
  </w:abstractNum>
  <w:abstractNum w:abstractNumId="7">
    <w:nsid w:val="0000000B"/>
    <w:multiLevelType w:val="multilevel"/>
    <w:tmpl w:val="0000000B"/>
    <w:lvl w:ilvl="0" w:tentative="0">
      <w:start w:val="1"/>
      <w:numFmt w:val="bullet"/>
      <w:lvlText w:val=""/>
      <w:lvlJc w:val="left"/>
      <w:pPr>
        <w:tabs>
          <w:tab w:val="left" w:pos="720"/>
        </w:tabs>
        <w:ind w:left="720" w:hanging="360"/>
      </w:pPr>
      <w:rPr>
        <w:rFonts w:ascii="Symbol" w:hAnsi="Symbol" w:cs="OpenSymbol"/>
      </w:rPr>
    </w:lvl>
    <w:lvl w:ilvl="1" w:tentative="0">
      <w:start w:val="1"/>
      <w:numFmt w:val="bullet"/>
      <w:lvlText w:val="◦"/>
      <w:lvlJc w:val="left"/>
      <w:pPr>
        <w:tabs>
          <w:tab w:val="left" w:pos="1080"/>
        </w:tabs>
        <w:ind w:left="1080" w:hanging="360"/>
      </w:pPr>
      <w:rPr>
        <w:rFonts w:ascii="OpenSymbol" w:hAnsi="OpenSymbol" w:cs="OpenSymbol"/>
      </w:rPr>
    </w:lvl>
    <w:lvl w:ilvl="2" w:tentative="0">
      <w:start w:val="1"/>
      <w:numFmt w:val="bullet"/>
      <w:lvlText w:val="▪"/>
      <w:lvlJc w:val="left"/>
      <w:pPr>
        <w:tabs>
          <w:tab w:val="left" w:pos="1440"/>
        </w:tabs>
        <w:ind w:left="1440" w:hanging="360"/>
      </w:pPr>
      <w:rPr>
        <w:rFonts w:ascii="OpenSymbol" w:hAnsi="OpenSymbol" w:cs="OpenSymbol"/>
      </w:rPr>
    </w:lvl>
    <w:lvl w:ilvl="3" w:tentative="0">
      <w:start w:val="1"/>
      <w:numFmt w:val="bullet"/>
      <w:lvlText w:val=""/>
      <w:lvlJc w:val="left"/>
      <w:pPr>
        <w:tabs>
          <w:tab w:val="left" w:pos="1800"/>
        </w:tabs>
        <w:ind w:left="1800" w:hanging="360"/>
      </w:pPr>
      <w:rPr>
        <w:rFonts w:ascii="Symbol" w:hAnsi="Symbol" w:cs="OpenSymbol"/>
      </w:rPr>
    </w:lvl>
    <w:lvl w:ilvl="4" w:tentative="0">
      <w:start w:val="1"/>
      <w:numFmt w:val="bullet"/>
      <w:lvlText w:val="◦"/>
      <w:lvlJc w:val="left"/>
      <w:pPr>
        <w:tabs>
          <w:tab w:val="left" w:pos="2160"/>
        </w:tabs>
        <w:ind w:left="2160" w:hanging="360"/>
      </w:pPr>
      <w:rPr>
        <w:rFonts w:ascii="OpenSymbol" w:hAnsi="OpenSymbol" w:cs="OpenSymbol"/>
      </w:rPr>
    </w:lvl>
    <w:lvl w:ilvl="5" w:tentative="0">
      <w:start w:val="1"/>
      <w:numFmt w:val="bullet"/>
      <w:lvlText w:val="▪"/>
      <w:lvlJc w:val="left"/>
      <w:pPr>
        <w:tabs>
          <w:tab w:val="left" w:pos="2520"/>
        </w:tabs>
        <w:ind w:left="2520" w:hanging="360"/>
      </w:pPr>
      <w:rPr>
        <w:rFonts w:ascii="OpenSymbol" w:hAnsi="OpenSymbol" w:cs="OpenSymbol"/>
      </w:rPr>
    </w:lvl>
    <w:lvl w:ilvl="6" w:tentative="0">
      <w:start w:val="1"/>
      <w:numFmt w:val="bullet"/>
      <w:lvlText w:val=""/>
      <w:lvlJc w:val="left"/>
      <w:pPr>
        <w:tabs>
          <w:tab w:val="left" w:pos="2880"/>
        </w:tabs>
        <w:ind w:left="2880" w:hanging="360"/>
      </w:pPr>
      <w:rPr>
        <w:rFonts w:ascii="Symbol" w:hAnsi="Symbol" w:cs="OpenSymbol"/>
      </w:rPr>
    </w:lvl>
    <w:lvl w:ilvl="7" w:tentative="0">
      <w:start w:val="1"/>
      <w:numFmt w:val="bullet"/>
      <w:lvlText w:val="◦"/>
      <w:lvlJc w:val="left"/>
      <w:pPr>
        <w:tabs>
          <w:tab w:val="left" w:pos="3240"/>
        </w:tabs>
        <w:ind w:left="3240" w:hanging="360"/>
      </w:pPr>
      <w:rPr>
        <w:rFonts w:ascii="OpenSymbol" w:hAnsi="OpenSymbol" w:cs="OpenSymbol"/>
      </w:rPr>
    </w:lvl>
    <w:lvl w:ilvl="8" w:tentative="0">
      <w:start w:val="1"/>
      <w:numFmt w:val="bullet"/>
      <w:lvlText w:val="▪"/>
      <w:lvlJc w:val="left"/>
      <w:pPr>
        <w:tabs>
          <w:tab w:val="left" w:pos="3600"/>
        </w:tabs>
        <w:ind w:left="3600" w:hanging="360"/>
      </w:pPr>
      <w:rPr>
        <w:rFonts w:ascii="OpenSymbol" w:hAnsi="OpenSymbol" w:cs="OpenSymbol"/>
      </w:rPr>
    </w:lvl>
  </w:abstractNum>
  <w:abstractNum w:abstractNumId="8">
    <w:nsid w:val="6D45385A"/>
    <w:multiLevelType w:val="singleLevel"/>
    <w:tmpl w:val="6D45385A"/>
    <w:lvl w:ilvl="0" w:tentative="0">
      <w:start w:val="1"/>
      <w:numFmt w:val="decimal"/>
      <w:lvlText w:val="%1."/>
      <w:lvlJc w:val="left"/>
      <w:pPr>
        <w:tabs>
          <w:tab w:val="left" w:pos="0"/>
        </w:tabs>
        <w:ind w:left="720" w:hanging="360"/>
      </w:pPr>
    </w:lvl>
  </w:abstractNum>
  <w:abstractNum w:abstractNumId="9">
    <w:nsid w:val="7E123EEF"/>
    <w:multiLevelType w:val="multilevel"/>
    <w:tmpl w:val="7E123E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hdrShapeDefaults>
    <o:shapelayout v:ext="edit">
      <o:idmap v:ext="edit" data="2"/>
    </o:shapelayout>
  </w:hdrShapeDefaults>
  <w:footnotePr>
    <w:pos w:val="beneathText"/>
  </w:footnotePr>
  <w:compat>
    <w:doNotExpandShiftReturn/>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07F54D7"/>
    <w:rsid w:val="007F626A"/>
    <w:rsid w:val="04EB278A"/>
    <w:rsid w:val="06137122"/>
    <w:rsid w:val="064C17FC"/>
    <w:rsid w:val="085E778F"/>
    <w:rsid w:val="096A2672"/>
    <w:rsid w:val="09C87BD3"/>
    <w:rsid w:val="0BAD28E2"/>
    <w:rsid w:val="10FD4EE8"/>
    <w:rsid w:val="15CA3F92"/>
    <w:rsid w:val="17B426BD"/>
    <w:rsid w:val="1A3E4BEA"/>
    <w:rsid w:val="1A992A91"/>
    <w:rsid w:val="1B0C6E53"/>
    <w:rsid w:val="1DE57CB9"/>
    <w:rsid w:val="1EC95580"/>
    <w:rsid w:val="1EFA46E4"/>
    <w:rsid w:val="20365EA4"/>
    <w:rsid w:val="20CD43E7"/>
    <w:rsid w:val="21DB3850"/>
    <w:rsid w:val="222A1647"/>
    <w:rsid w:val="22641F71"/>
    <w:rsid w:val="2348219E"/>
    <w:rsid w:val="23AE6D9F"/>
    <w:rsid w:val="23B27F61"/>
    <w:rsid w:val="23EF0166"/>
    <w:rsid w:val="23FF1265"/>
    <w:rsid w:val="24117194"/>
    <w:rsid w:val="242C7FE1"/>
    <w:rsid w:val="245D2CAA"/>
    <w:rsid w:val="25B10FDA"/>
    <w:rsid w:val="265E46AF"/>
    <w:rsid w:val="28605A66"/>
    <w:rsid w:val="2A7964E2"/>
    <w:rsid w:val="2B4E2216"/>
    <w:rsid w:val="2DC22F43"/>
    <w:rsid w:val="2EAA1C78"/>
    <w:rsid w:val="2EC825AA"/>
    <w:rsid w:val="2ED67AFF"/>
    <w:rsid w:val="2EDE49DD"/>
    <w:rsid w:val="2FD5493E"/>
    <w:rsid w:val="303F7302"/>
    <w:rsid w:val="31EF52B7"/>
    <w:rsid w:val="324F4BCB"/>
    <w:rsid w:val="32911AAE"/>
    <w:rsid w:val="36A51407"/>
    <w:rsid w:val="37985C73"/>
    <w:rsid w:val="386A0708"/>
    <w:rsid w:val="38B60FB0"/>
    <w:rsid w:val="392A3342"/>
    <w:rsid w:val="3B3B2B4F"/>
    <w:rsid w:val="3BB650F3"/>
    <w:rsid w:val="3BB87639"/>
    <w:rsid w:val="3D1749BB"/>
    <w:rsid w:val="3D3A5ED7"/>
    <w:rsid w:val="3D5829A2"/>
    <w:rsid w:val="3F32667F"/>
    <w:rsid w:val="3F631ECE"/>
    <w:rsid w:val="40FB4F4F"/>
    <w:rsid w:val="414A7CB0"/>
    <w:rsid w:val="41D42614"/>
    <w:rsid w:val="41E308B2"/>
    <w:rsid w:val="420043D0"/>
    <w:rsid w:val="42E5613C"/>
    <w:rsid w:val="42F14511"/>
    <w:rsid w:val="439B4222"/>
    <w:rsid w:val="44354E91"/>
    <w:rsid w:val="47501584"/>
    <w:rsid w:val="48720DAF"/>
    <w:rsid w:val="49427487"/>
    <w:rsid w:val="4B541532"/>
    <w:rsid w:val="4FE71174"/>
    <w:rsid w:val="509D6EE8"/>
    <w:rsid w:val="53D621F1"/>
    <w:rsid w:val="546D47C6"/>
    <w:rsid w:val="56CF2E1A"/>
    <w:rsid w:val="58086579"/>
    <w:rsid w:val="58A353D8"/>
    <w:rsid w:val="58E721D7"/>
    <w:rsid w:val="594A16B1"/>
    <w:rsid w:val="59EC3BCF"/>
    <w:rsid w:val="5AA83708"/>
    <w:rsid w:val="5B7942C6"/>
    <w:rsid w:val="5BAB11B3"/>
    <w:rsid w:val="5C375B70"/>
    <w:rsid w:val="5C466F8C"/>
    <w:rsid w:val="5D1E604A"/>
    <w:rsid w:val="5DEE18C8"/>
    <w:rsid w:val="5E125ACA"/>
    <w:rsid w:val="5FC25A3A"/>
    <w:rsid w:val="616C787C"/>
    <w:rsid w:val="61900457"/>
    <w:rsid w:val="62A6082C"/>
    <w:rsid w:val="67182A40"/>
    <w:rsid w:val="67A80EDF"/>
    <w:rsid w:val="688F4F2E"/>
    <w:rsid w:val="69AB7CA9"/>
    <w:rsid w:val="6BCA5587"/>
    <w:rsid w:val="6BEF67C5"/>
    <w:rsid w:val="6D0465A7"/>
    <w:rsid w:val="6DEA503E"/>
    <w:rsid w:val="6FE74A6C"/>
    <w:rsid w:val="6FF16280"/>
    <w:rsid w:val="72065552"/>
    <w:rsid w:val="7341216E"/>
    <w:rsid w:val="73506AF8"/>
    <w:rsid w:val="73F03D7D"/>
    <w:rsid w:val="744402CF"/>
    <w:rsid w:val="78FC1025"/>
    <w:rsid w:val="7A354CC1"/>
    <w:rsid w:val="7A3A35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7" w:semiHidden="0" w:name="Normal"/>
    <w:lsdException w:qFormat="1" w:unhideWhenUsed="0" w:uiPriority="6" w:semiHidden="0" w:name="heading 1"/>
    <w:lsdException w:qFormat="1" w:unhideWhenUsed="0" w:uiPriority="6" w:semiHidden="0" w:name="heading 2"/>
    <w:lsdException w:qFormat="1" w:unhideWhenUsed="0" w:uiPriority="6" w:semiHidden="0" w:name="heading 3"/>
    <w:lsdException w:qFormat="1" w:unhideWhenUsed="0" w:uiPriority="6" w:semiHidden="0" w:name="heading 4"/>
    <w:lsdException w:qFormat="1" w:unhideWhenUsed="0" w:uiPriority="6" w:semiHidden="0" w:name="heading 5"/>
    <w:lsdException w:qFormat="1" w:unhideWhenUsed="0" w:uiPriority="6" w:semiHidden="0" w:name="heading 6"/>
    <w:lsdException w:qFormat="1" w:unhideWhenUsed="0" w:uiPriority="6" w:semiHidden="0" w:name="heading 7"/>
    <w:lsdException w:qFormat="1" w:unhideWhenUsed="0" w:uiPriority="6" w:semiHidden="0" w:name="heading 8"/>
    <w:lsdException w:qFormat="1" w:unhideWhenUsed="0" w:uiPriority="6"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6" w:semiHidden="0" w:name="toc 1"/>
    <w:lsdException w:qFormat="1" w:unhideWhenUsed="0" w:uiPriority="6" w:semiHidden="0" w:name="toc 2"/>
    <w:lsdException w:qFormat="1" w:unhideWhenUsed="0" w:uiPriority="6" w:semiHidden="0" w:name="toc 3"/>
    <w:lsdException w:qFormat="1" w:unhideWhenUsed="0" w:uiPriority="6" w:semiHidden="0" w:name="toc 4"/>
    <w:lsdException w:unhideWhenUsed="0" w:uiPriority="0" w:semiHidden="0" w:name="toc 5"/>
    <w:lsdException w:unhideWhenUsed="0" w:uiPriority="0" w:semiHidden="0" w:name="toc 6"/>
    <w:lsdException w:unhideWhenUsed="0" w:uiPriority="0" w:semiHidden="0" w:name="toc 7"/>
    <w:lsdException w:qFormat="1" w:unhideWhenUsed="0" w:uiPriority="6"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qFormat="1" w:unhideWhenUsed="0" w:uiPriority="6" w:semiHidden="0" w:name="footer"/>
    <w:lsdException w:unhideWhenUsed="0" w:uiPriority="0" w:semiHidden="0" w:name="index heading"/>
    <w:lsdException w:qFormat="1" w:unhideWhenUsed="0" w:uiPriority="7"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qFormat="1" w:unhideWhenUsed="0" w:uiPriority="7"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7" w:semiHidden="0" w:name="Hyperlink"/>
    <w:lsdException w:qFormat="1" w:unhideWhenUsed="0" w:uiPriority="6" w:semiHidden="0" w:name="FollowedHyperlink"/>
    <w:lsdException w:qFormat="1" w:unhideWhenUsed="0" w:uiPriority="7"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7"/>
    <w:pPr>
      <w:widowControl/>
      <w:suppressAutoHyphens/>
      <w:bidi w:val="0"/>
    </w:pPr>
    <w:rPr>
      <w:rFonts w:ascii="Times New Roman" w:hAnsi="Times New Roman" w:eastAsia="Times New Roman" w:cs="Times New Roman"/>
      <w:color w:val="auto"/>
      <w:sz w:val="24"/>
      <w:szCs w:val="24"/>
      <w:lang w:val="el-GR" w:eastAsia="zh-CN" w:bidi="ar-SA"/>
    </w:rPr>
  </w:style>
  <w:style w:type="paragraph" w:styleId="2">
    <w:name w:val="heading 1"/>
    <w:basedOn w:val="1"/>
    <w:next w:val="1"/>
    <w:qFormat/>
    <w:uiPriority w:val="6"/>
    <w:pPr>
      <w:keepNext/>
      <w:jc w:val="center"/>
      <w:outlineLvl w:val="0"/>
    </w:pPr>
    <w:rPr>
      <w:b/>
      <w:bCs/>
      <w:lang w:val="el-GR"/>
    </w:rPr>
  </w:style>
  <w:style w:type="paragraph" w:styleId="3">
    <w:name w:val="heading 2"/>
    <w:basedOn w:val="1"/>
    <w:next w:val="1"/>
    <w:qFormat/>
    <w:uiPriority w:val="6"/>
    <w:pPr>
      <w:keepNext/>
      <w:jc w:val="both"/>
      <w:outlineLvl w:val="1"/>
    </w:pPr>
    <w:rPr>
      <w:b/>
      <w:bCs/>
      <w:u w:val="single"/>
      <w:lang w:val="el-GR"/>
    </w:rPr>
  </w:style>
  <w:style w:type="paragraph" w:styleId="4">
    <w:name w:val="heading 3"/>
    <w:basedOn w:val="1"/>
    <w:next w:val="5"/>
    <w:qFormat/>
    <w:uiPriority w:val="6"/>
    <w:pPr>
      <w:keepNext/>
      <w:spacing w:before="240" w:after="60"/>
      <w:outlineLvl w:val="2"/>
    </w:pPr>
    <w:rPr>
      <w:rFonts w:ascii="Cambria" w:hAnsi="Cambria" w:eastAsia="Times New Roman" w:cs="Times New Roman"/>
      <w:b/>
      <w:bCs/>
      <w:sz w:val="26"/>
      <w:szCs w:val="26"/>
    </w:rPr>
  </w:style>
  <w:style w:type="paragraph" w:styleId="6">
    <w:name w:val="heading 4"/>
    <w:basedOn w:val="1"/>
    <w:next w:val="1"/>
    <w:qFormat/>
    <w:uiPriority w:val="6"/>
    <w:pPr>
      <w:keepNext/>
      <w:spacing w:before="240" w:after="60"/>
      <w:outlineLvl w:val="3"/>
    </w:pPr>
    <w:rPr>
      <w:rFonts w:ascii="Calibri" w:hAnsi="Calibri" w:eastAsia="Times New Roman" w:cs="Times New Roman"/>
      <w:b/>
      <w:bCs/>
      <w:sz w:val="28"/>
      <w:szCs w:val="28"/>
    </w:rPr>
  </w:style>
  <w:style w:type="paragraph" w:styleId="7">
    <w:name w:val="heading 5"/>
    <w:basedOn w:val="1"/>
    <w:next w:val="1"/>
    <w:qFormat/>
    <w:uiPriority w:val="6"/>
    <w:pPr>
      <w:numPr>
        <w:ilvl w:val="4"/>
        <w:numId w:val="1"/>
      </w:numPr>
      <w:spacing w:before="240" w:after="60"/>
      <w:outlineLvl w:val="4"/>
    </w:pPr>
    <w:rPr>
      <w:rFonts w:ascii="Calibri" w:hAnsi="Calibri" w:eastAsia="Times New Roman" w:cs="Times New Roman"/>
      <w:b/>
      <w:bCs/>
      <w:i/>
      <w:iCs/>
      <w:sz w:val="26"/>
      <w:szCs w:val="26"/>
    </w:rPr>
  </w:style>
  <w:style w:type="paragraph" w:styleId="8">
    <w:name w:val="heading 6"/>
    <w:basedOn w:val="1"/>
    <w:next w:val="1"/>
    <w:qFormat/>
    <w:uiPriority w:val="6"/>
    <w:pPr>
      <w:numPr>
        <w:ilvl w:val="5"/>
        <w:numId w:val="1"/>
      </w:numPr>
      <w:spacing w:before="240" w:after="60"/>
      <w:outlineLvl w:val="5"/>
    </w:pPr>
    <w:rPr>
      <w:rFonts w:ascii="Calibri" w:hAnsi="Calibri" w:eastAsia="Times New Roman" w:cs="Times New Roman"/>
      <w:b/>
      <w:bCs/>
      <w:sz w:val="22"/>
      <w:szCs w:val="22"/>
    </w:rPr>
  </w:style>
  <w:style w:type="paragraph" w:styleId="9">
    <w:name w:val="heading 7"/>
    <w:basedOn w:val="1"/>
    <w:next w:val="1"/>
    <w:qFormat/>
    <w:uiPriority w:val="6"/>
    <w:pPr>
      <w:numPr>
        <w:ilvl w:val="6"/>
        <w:numId w:val="1"/>
      </w:numPr>
      <w:spacing w:before="240" w:after="60"/>
      <w:outlineLvl w:val="6"/>
    </w:pPr>
    <w:rPr>
      <w:rFonts w:ascii="Calibri" w:hAnsi="Calibri" w:eastAsia="Times New Roman" w:cs="Times New Roman"/>
    </w:rPr>
  </w:style>
  <w:style w:type="paragraph" w:styleId="10">
    <w:name w:val="heading 8"/>
    <w:basedOn w:val="1"/>
    <w:next w:val="1"/>
    <w:qFormat/>
    <w:uiPriority w:val="6"/>
    <w:pPr>
      <w:numPr>
        <w:ilvl w:val="7"/>
        <w:numId w:val="1"/>
      </w:numPr>
      <w:spacing w:before="240" w:after="60"/>
      <w:outlineLvl w:val="7"/>
    </w:pPr>
    <w:rPr>
      <w:rFonts w:ascii="Calibri" w:hAnsi="Calibri" w:eastAsia="Times New Roman" w:cs="Times New Roman"/>
      <w:i/>
      <w:iCs/>
    </w:rPr>
  </w:style>
  <w:style w:type="paragraph" w:styleId="11">
    <w:name w:val="heading 9"/>
    <w:basedOn w:val="1"/>
    <w:next w:val="1"/>
    <w:qFormat/>
    <w:uiPriority w:val="6"/>
    <w:pPr>
      <w:numPr>
        <w:ilvl w:val="8"/>
        <w:numId w:val="1"/>
      </w:numPr>
      <w:spacing w:before="240" w:after="60"/>
      <w:outlineLvl w:val="8"/>
    </w:pPr>
    <w:rPr>
      <w:rFonts w:ascii="Cambria" w:hAnsi="Cambria" w:eastAsia="Times New Roman" w:cs="Times New Roman"/>
      <w:sz w:val="22"/>
      <w:szCs w:val="22"/>
    </w:rPr>
  </w:style>
  <w:style w:type="character" w:default="1" w:styleId="12">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link w:val="298"/>
    <w:qFormat/>
    <w:uiPriority w:val="7"/>
    <w:pPr>
      <w:spacing w:before="0" w:after="120"/>
    </w:pPr>
  </w:style>
  <w:style w:type="paragraph" w:styleId="14">
    <w:name w:val="Body Text Indent"/>
    <w:basedOn w:val="1"/>
    <w:qFormat/>
    <w:uiPriority w:val="7"/>
    <w:pPr>
      <w:ind w:left="360" w:right="0" w:firstLine="0"/>
      <w:jc w:val="both"/>
    </w:pPr>
    <w:rPr>
      <w:lang w:val="el-GR"/>
    </w:rPr>
  </w:style>
  <w:style w:type="paragraph" w:styleId="15">
    <w:name w:val="caption"/>
    <w:basedOn w:val="1"/>
    <w:next w:val="1"/>
    <w:qFormat/>
    <w:uiPriority w:val="7"/>
    <w:pPr>
      <w:suppressLineNumbers/>
      <w:spacing w:before="120" w:after="120"/>
    </w:pPr>
    <w:rPr>
      <w:rFonts w:cs="FreeSans"/>
      <w:i/>
      <w:iCs/>
      <w:sz w:val="24"/>
      <w:szCs w:val="24"/>
    </w:rPr>
  </w:style>
  <w:style w:type="character" w:styleId="16">
    <w:name w:val="Emphasis"/>
    <w:basedOn w:val="12"/>
    <w:qFormat/>
    <w:uiPriority w:val="20"/>
    <w:rPr>
      <w:i/>
      <w:iCs/>
    </w:rPr>
  </w:style>
  <w:style w:type="character" w:styleId="17">
    <w:name w:val="FollowedHyperlink"/>
    <w:basedOn w:val="18"/>
    <w:qFormat/>
    <w:uiPriority w:val="6"/>
    <w:rPr>
      <w:color w:val="800080"/>
      <w:u w:val="single"/>
    </w:rPr>
  </w:style>
  <w:style w:type="character" w:customStyle="1" w:styleId="18">
    <w:name w:val="Προεπιλεγμένη γραμματοσειρά"/>
    <w:qFormat/>
    <w:uiPriority w:val="59"/>
  </w:style>
  <w:style w:type="paragraph" w:styleId="19">
    <w:name w:val="footer"/>
    <w:basedOn w:val="1"/>
    <w:qFormat/>
    <w:uiPriority w:val="6"/>
    <w:pPr>
      <w:tabs>
        <w:tab w:val="center" w:pos="4320"/>
        <w:tab w:val="right" w:pos="8640"/>
      </w:tabs>
    </w:pPr>
  </w:style>
  <w:style w:type="paragraph" w:styleId="20">
    <w:name w:val="header"/>
    <w:basedOn w:val="21"/>
    <w:qFormat/>
    <w:uiPriority w:val="6"/>
    <w:pPr>
      <w:tabs>
        <w:tab w:val="center" w:pos="4320"/>
        <w:tab w:val="right" w:pos="8640"/>
      </w:tabs>
    </w:pPr>
  </w:style>
  <w:style w:type="paragraph" w:customStyle="1" w:styleId="21">
    <w:name w:val="General Paragraph"/>
    <w:basedOn w:val="1"/>
    <w:uiPriority w:val="6"/>
    <w:pPr>
      <w:spacing w:before="0" w:after="60"/>
      <w:ind w:left="0" w:right="0" w:firstLine="288"/>
    </w:pPr>
  </w:style>
  <w:style w:type="paragraph" w:styleId="2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8"/>
    <w:qFormat/>
    <w:uiPriority w:val="7"/>
    <w:rPr>
      <w:color w:val="0000FF"/>
      <w:u w:val="single"/>
    </w:rPr>
  </w:style>
  <w:style w:type="paragraph" w:styleId="24">
    <w:name w:val="List"/>
    <w:basedOn w:val="5"/>
    <w:qFormat/>
    <w:uiPriority w:val="7"/>
    <w:rPr>
      <w:rFonts w:cs="FreeSans"/>
    </w:rPr>
  </w:style>
  <w:style w:type="character" w:styleId="25">
    <w:name w:val="Strong"/>
    <w:basedOn w:val="18"/>
    <w:qFormat/>
    <w:uiPriority w:val="7"/>
    <w:rPr>
      <w:b/>
      <w:bCs/>
    </w:rPr>
  </w:style>
  <w:style w:type="table" w:styleId="26">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0"/>
    <w:pPr>
      <w:ind w:leftChars="200" w:hanging="200" w:hangingChars="200"/>
    </w:pPr>
  </w:style>
  <w:style w:type="paragraph" w:styleId="28">
    <w:name w:val="toc 1"/>
    <w:basedOn w:val="1"/>
    <w:next w:val="1"/>
    <w:qFormat/>
    <w:uiPriority w:val="6"/>
    <w:pPr>
      <w:spacing w:before="0" w:after="100" w:line="276" w:lineRule="auto"/>
    </w:pPr>
    <w:rPr>
      <w:rFonts w:ascii="Calibri" w:hAnsi="Calibri" w:eastAsia="Calibri" w:cs="Times New Roman"/>
      <w:sz w:val="22"/>
      <w:szCs w:val="22"/>
      <w:lang w:val="el-GR"/>
    </w:rPr>
  </w:style>
  <w:style w:type="paragraph" w:styleId="29">
    <w:name w:val="toc 2"/>
    <w:basedOn w:val="1"/>
    <w:next w:val="1"/>
    <w:qFormat/>
    <w:uiPriority w:val="6"/>
    <w:pPr>
      <w:spacing w:before="0" w:after="100" w:line="276" w:lineRule="auto"/>
      <w:ind w:left="220" w:right="0" w:firstLine="0"/>
    </w:pPr>
    <w:rPr>
      <w:rFonts w:ascii="Calibri" w:hAnsi="Calibri" w:eastAsia="Calibri" w:cs="Times New Roman"/>
      <w:sz w:val="22"/>
      <w:szCs w:val="22"/>
      <w:lang w:val="el-GR"/>
    </w:rPr>
  </w:style>
  <w:style w:type="paragraph" w:styleId="30">
    <w:name w:val="toc 3"/>
    <w:basedOn w:val="1"/>
    <w:next w:val="1"/>
    <w:qFormat/>
    <w:uiPriority w:val="6"/>
    <w:pPr>
      <w:tabs>
        <w:tab w:val="left" w:pos="1320"/>
        <w:tab w:val="right" w:leader="dot" w:pos="8942"/>
      </w:tabs>
      <w:ind w:left="480" w:right="0" w:firstLine="0"/>
    </w:pPr>
    <w:rPr>
      <w:rFonts w:ascii="Calibri" w:hAnsi="Calibri" w:cs="Calibri"/>
      <w:sz w:val="22"/>
      <w:szCs w:val="22"/>
    </w:rPr>
  </w:style>
  <w:style w:type="paragraph" w:styleId="31">
    <w:name w:val="toc 4"/>
    <w:basedOn w:val="1"/>
    <w:next w:val="1"/>
    <w:qFormat/>
    <w:uiPriority w:val="6"/>
    <w:pPr>
      <w:tabs>
        <w:tab w:val="left" w:pos="1680"/>
        <w:tab w:val="right" w:leader="dot" w:pos="8942"/>
      </w:tabs>
      <w:ind w:left="720" w:right="0" w:firstLine="0"/>
    </w:pPr>
    <w:rPr>
      <w:rFonts w:ascii="Calibri" w:hAnsi="Calibri" w:cs="Calibri"/>
      <w:sz w:val="22"/>
      <w:szCs w:val="22"/>
    </w:rPr>
  </w:style>
  <w:style w:type="paragraph" w:styleId="32">
    <w:name w:val="toc 8"/>
    <w:basedOn w:val="1"/>
    <w:next w:val="1"/>
    <w:qFormat/>
    <w:uiPriority w:val="6"/>
    <w:pPr>
      <w:ind w:left="1680" w:right="0" w:firstLine="0"/>
    </w:pPr>
  </w:style>
  <w:style w:type="character" w:customStyle="1" w:styleId="33">
    <w:name w:val="WW8Num1z0"/>
    <w:qFormat/>
    <w:uiPriority w:val="3"/>
  </w:style>
  <w:style w:type="character" w:customStyle="1" w:styleId="34">
    <w:name w:val="WW8Num1z1"/>
    <w:qFormat/>
    <w:uiPriority w:val="3"/>
  </w:style>
  <w:style w:type="character" w:customStyle="1" w:styleId="35">
    <w:name w:val="WW8Num1z2"/>
    <w:qFormat/>
    <w:uiPriority w:val="3"/>
  </w:style>
  <w:style w:type="character" w:customStyle="1" w:styleId="36">
    <w:name w:val="WW8Num1z3"/>
    <w:qFormat/>
    <w:uiPriority w:val="3"/>
  </w:style>
  <w:style w:type="character" w:customStyle="1" w:styleId="37">
    <w:name w:val="WW8Num1z4"/>
    <w:qFormat/>
    <w:uiPriority w:val="3"/>
    <w:rPr>
      <w:rFonts w:hint="default"/>
    </w:rPr>
  </w:style>
  <w:style w:type="character" w:customStyle="1" w:styleId="38">
    <w:name w:val="WW8Num2z0"/>
    <w:qFormat/>
    <w:uiPriority w:val="3"/>
    <w:rPr>
      <w:rFonts w:hint="default"/>
      <w:b/>
    </w:rPr>
  </w:style>
  <w:style w:type="character" w:customStyle="1" w:styleId="39">
    <w:name w:val="WW8Num3z0"/>
    <w:qFormat/>
    <w:uiPriority w:val="3"/>
    <w:rPr>
      <w:rFonts w:hint="default"/>
      <w:b/>
      <w:bCs/>
    </w:rPr>
  </w:style>
  <w:style w:type="character" w:customStyle="1" w:styleId="40">
    <w:name w:val="WW8Num4z0"/>
    <w:qFormat/>
    <w:uiPriority w:val="3"/>
  </w:style>
  <w:style w:type="character" w:customStyle="1" w:styleId="41">
    <w:name w:val="WW8Num5z0"/>
    <w:qFormat/>
    <w:uiPriority w:val="3"/>
    <w:rPr>
      <w:rFonts w:ascii="Symbol" w:hAnsi="Symbol" w:cs="OpenSymbol"/>
    </w:rPr>
  </w:style>
  <w:style w:type="character" w:customStyle="1" w:styleId="42">
    <w:name w:val="WW8Num5z1"/>
    <w:qFormat/>
    <w:uiPriority w:val="3"/>
    <w:rPr>
      <w:rFonts w:ascii="OpenSymbol" w:hAnsi="OpenSymbol" w:cs="OpenSymbol"/>
    </w:rPr>
  </w:style>
  <w:style w:type="character" w:customStyle="1" w:styleId="43">
    <w:name w:val="WW8Num6z0"/>
    <w:qFormat/>
    <w:uiPriority w:val="3"/>
    <w:rPr>
      <w:rFonts w:ascii="Symbol" w:hAnsi="Symbol" w:cs="OpenSymbol"/>
    </w:rPr>
  </w:style>
  <w:style w:type="character" w:customStyle="1" w:styleId="44">
    <w:name w:val="WW8Num7z0"/>
    <w:qFormat/>
    <w:uiPriority w:val="3"/>
  </w:style>
  <w:style w:type="character" w:customStyle="1" w:styleId="45">
    <w:name w:val="WW8Num7z1"/>
    <w:qFormat/>
    <w:uiPriority w:val="3"/>
  </w:style>
  <w:style w:type="character" w:customStyle="1" w:styleId="46">
    <w:name w:val="WW8Num7z2"/>
    <w:qFormat/>
    <w:uiPriority w:val="3"/>
  </w:style>
  <w:style w:type="character" w:customStyle="1" w:styleId="47">
    <w:name w:val="WW8Num7z3"/>
    <w:qFormat/>
    <w:uiPriority w:val="3"/>
  </w:style>
  <w:style w:type="character" w:customStyle="1" w:styleId="48">
    <w:name w:val="WW8Num7z4"/>
    <w:qFormat/>
    <w:uiPriority w:val="3"/>
  </w:style>
  <w:style w:type="character" w:customStyle="1" w:styleId="49">
    <w:name w:val="WW8Num7z5"/>
    <w:qFormat/>
    <w:uiPriority w:val="3"/>
  </w:style>
  <w:style w:type="character" w:customStyle="1" w:styleId="50">
    <w:name w:val="WW8Num7z6"/>
    <w:qFormat/>
    <w:uiPriority w:val="3"/>
  </w:style>
  <w:style w:type="character" w:customStyle="1" w:styleId="51">
    <w:name w:val="WW8Num7z7"/>
    <w:qFormat/>
    <w:uiPriority w:val="3"/>
  </w:style>
  <w:style w:type="character" w:customStyle="1" w:styleId="52">
    <w:name w:val="WW8Num7z8"/>
    <w:qFormat/>
    <w:uiPriority w:val="3"/>
  </w:style>
  <w:style w:type="character" w:customStyle="1" w:styleId="53">
    <w:name w:val="WW8Num8z0"/>
    <w:qFormat/>
    <w:uiPriority w:val="3"/>
  </w:style>
  <w:style w:type="character" w:customStyle="1" w:styleId="54">
    <w:name w:val="WW8Num8z1"/>
    <w:qFormat/>
    <w:uiPriority w:val="3"/>
  </w:style>
  <w:style w:type="character" w:customStyle="1" w:styleId="55">
    <w:name w:val="WW8Num8z2"/>
    <w:qFormat/>
    <w:uiPriority w:val="3"/>
  </w:style>
  <w:style w:type="character" w:customStyle="1" w:styleId="56">
    <w:name w:val="WW8Num8z3"/>
    <w:qFormat/>
    <w:uiPriority w:val="3"/>
  </w:style>
  <w:style w:type="character" w:customStyle="1" w:styleId="57">
    <w:name w:val="WW8Num8z4"/>
    <w:qFormat/>
    <w:uiPriority w:val="3"/>
  </w:style>
  <w:style w:type="character" w:customStyle="1" w:styleId="58">
    <w:name w:val="WW8Num8z5"/>
    <w:qFormat/>
    <w:uiPriority w:val="3"/>
  </w:style>
  <w:style w:type="character" w:customStyle="1" w:styleId="59">
    <w:name w:val="WW8Num8z6"/>
    <w:qFormat/>
    <w:uiPriority w:val="3"/>
  </w:style>
  <w:style w:type="character" w:customStyle="1" w:styleId="60">
    <w:name w:val="WW8Num8z7"/>
    <w:qFormat/>
    <w:uiPriority w:val="3"/>
  </w:style>
  <w:style w:type="character" w:customStyle="1" w:styleId="61">
    <w:name w:val="WW8Num8z8"/>
    <w:qFormat/>
    <w:uiPriority w:val="3"/>
  </w:style>
  <w:style w:type="character" w:customStyle="1" w:styleId="62">
    <w:name w:val="WW8Num9z0"/>
    <w:qFormat/>
    <w:uiPriority w:val="3"/>
    <w:rPr>
      <w:rFonts w:ascii="Symbol" w:hAnsi="Symbol" w:cs="OpenSymbol"/>
    </w:rPr>
  </w:style>
  <w:style w:type="character" w:customStyle="1" w:styleId="63">
    <w:name w:val="WW8Num9z1"/>
    <w:qFormat/>
    <w:uiPriority w:val="3"/>
    <w:rPr>
      <w:rFonts w:ascii="OpenSymbol" w:hAnsi="OpenSymbol" w:cs="OpenSymbol"/>
    </w:rPr>
  </w:style>
  <w:style w:type="character" w:customStyle="1" w:styleId="64">
    <w:name w:val="WW8Num10z0"/>
    <w:qFormat/>
    <w:uiPriority w:val="3"/>
    <w:rPr>
      <w:rFonts w:ascii="Symbol" w:hAnsi="Symbol" w:cs="OpenSymbol"/>
    </w:rPr>
  </w:style>
  <w:style w:type="character" w:customStyle="1" w:styleId="65">
    <w:name w:val="WW8Num10z1"/>
    <w:qFormat/>
    <w:uiPriority w:val="3"/>
    <w:rPr>
      <w:rFonts w:ascii="OpenSymbol" w:hAnsi="OpenSymbol" w:cs="OpenSymbol"/>
    </w:rPr>
  </w:style>
  <w:style w:type="character" w:customStyle="1" w:styleId="66">
    <w:name w:val="WW8Num6z1"/>
    <w:qFormat/>
    <w:uiPriority w:val="3"/>
    <w:rPr>
      <w:rFonts w:ascii="OpenSymbol" w:hAnsi="OpenSymbol" w:cs="OpenSymbol"/>
    </w:rPr>
  </w:style>
  <w:style w:type="character" w:customStyle="1" w:styleId="67">
    <w:name w:val="WW8Num9z2"/>
    <w:qFormat/>
    <w:uiPriority w:val="3"/>
  </w:style>
  <w:style w:type="character" w:customStyle="1" w:styleId="68">
    <w:name w:val="WW8Num9z3"/>
    <w:qFormat/>
    <w:uiPriority w:val="3"/>
  </w:style>
  <w:style w:type="character" w:customStyle="1" w:styleId="69">
    <w:name w:val="WW8Num9z4"/>
    <w:qFormat/>
    <w:uiPriority w:val="3"/>
  </w:style>
  <w:style w:type="character" w:customStyle="1" w:styleId="70">
    <w:name w:val="WW8Num9z5"/>
    <w:qFormat/>
    <w:uiPriority w:val="3"/>
  </w:style>
  <w:style w:type="character" w:customStyle="1" w:styleId="71">
    <w:name w:val="WW8Num9z6"/>
    <w:qFormat/>
    <w:uiPriority w:val="3"/>
  </w:style>
  <w:style w:type="character" w:customStyle="1" w:styleId="72">
    <w:name w:val="WW8Num9z7"/>
    <w:qFormat/>
    <w:uiPriority w:val="3"/>
  </w:style>
  <w:style w:type="character" w:customStyle="1" w:styleId="73">
    <w:name w:val="WW8Num9z8"/>
    <w:qFormat/>
    <w:uiPriority w:val="3"/>
  </w:style>
  <w:style w:type="character" w:customStyle="1" w:styleId="74">
    <w:name w:val="WW8Num1z5"/>
    <w:qFormat/>
    <w:uiPriority w:val="3"/>
  </w:style>
  <w:style w:type="character" w:customStyle="1" w:styleId="75">
    <w:name w:val="WW8Num1z6"/>
    <w:qFormat/>
    <w:uiPriority w:val="3"/>
  </w:style>
  <w:style w:type="character" w:customStyle="1" w:styleId="76">
    <w:name w:val="WW8Num1z7"/>
    <w:qFormat/>
    <w:uiPriority w:val="3"/>
  </w:style>
  <w:style w:type="character" w:customStyle="1" w:styleId="77">
    <w:name w:val="WW8Num1z8"/>
    <w:qFormat/>
    <w:uiPriority w:val="3"/>
  </w:style>
  <w:style w:type="character" w:customStyle="1" w:styleId="78">
    <w:name w:val="WW8Num3z1"/>
    <w:qFormat/>
    <w:uiPriority w:val="3"/>
  </w:style>
  <w:style w:type="character" w:customStyle="1" w:styleId="79">
    <w:name w:val="WW8Num3z2"/>
    <w:qFormat/>
    <w:uiPriority w:val="3"/>
  </w:style>
  <w:style w:type="character" w:customStyle="1" w:styleId="80">
    <w:name w:val="WW8Num3z3"/>
    <w:qFormat/>
    <w:uiPriority w:val="3"/>
  </w:style>
  <w:style w:type="character" w:customStyle="1" w:styleId="81">
    <w:name w:val="WW8Num3z4"/>
    <w:qFormat/>
    <w:uiPriority w:val="3"/>
  </w:style>
  <w:style w:type="character" w:customStyle="1" w:styleId="82">
    <w:name w:val="WW8Num3z5"/>
    <w:qFormat/>
    <w:uiPriority w:val="3"/>
  </w:style>
  <w:style w:type="character" w:customStyle="1" w:styleId="83">
    <w:name w:val="WW8Num3z6"/>
    <w:qFormat/>
    <w:uiPriority w:val="3"/>
  </w:style>
  <w:style w:type="character" w:customStyle="1" w:styleId="84">
    <w:name w:val="WW8Num3z7"/>
    <w:qFormat/>
    <w:uiPriority w:val="3"/>
  </w:style>
  <w:style w:type="character" w:customStyle="1" w:styleId="85">
    <w:name w:val="WW8Num3z8"/>
    <w:qFormat/>
    <w:uiPriority w:val="3"/>
  </w:style>
  <w:style w:type="character" w:customStyle="1" w:styleId="86">
    <w:name w:val="WW8Num4z1"/>
    <w:qFormat/>
    <w:uiPriority w:val="3"/>
    <w:rPr>
      <w:rFonts w:hint="default" w:ascii="Courier New" w:hAnsi="Courier New" w:cs="Courier New"/>
    </w:rPr>
  </w:style>
  <w:style w:type="character" w:customStyle="1" w:styleId="87">
    <w:name w:val="WW8Num4z2"/>
    <w:qFormat/>
    <w:uiPriority w:val="3"/>
    <w:rPr>
      <w:rFonts w:hint="default" w:ascii="Wingdings" w:hAnsi="Wingdings" w:cs="Wingdings"/>
    </w:rPr>
  </w:style>
  <w:style w:type="character" w:customStyle="1" w:styleId="88">
    <w:name w:val="WW8Num4z3"/>
    <w:qFormat/>
    <w:uiPriority w:val="3"/>
    <w:rPr>
      <w:rFonts w:hint="default" w:ascii="Symbol" w:hAnsi="Symbol" w:cs="Symbol"/>
    </w:rPr>
  </w:style>
  <w:style w:type="character" w:customStyle="1" w:styleId="89">
    <w:name w:val="WW8Num5z3"/>
    <w:qFormat/>
    <w:uiPriority w:val="3"/>
    <w:rPr>
      <w:rFonts w:hint="default" w:ascii="Symbol" w:hAnsi="Symbol" w:cs="Symbol"/>
    </w:rPr>
  </w:style>
  <w:style w:type="character" w:customStyle="1" w:styleId="90">
    <w:name w:val="WW8Num6z2"/>
    <w:qFormat/>
    <w:uiPriority w:val="3"/>
    <w:rPr>
      <w:rFonts w:hint="default" w:ascii="Wingdings" w:hAnsi="Wingdings" w:cs="Wingdings"/>
    </w:rPr>
  </w:style>
  <w:style w:type="character" w:customStyle="1" w:styleId="91">
    <w:name w:val="WW8Num6z3"/>
    <w:qFormat/>
    <w:uiPriority w:val="3"/>
    <w:rPr>
      <w:rFonts w:hint="default" w:ascii="Symbol" w:hAnsi="Symbol" w:cs="Symbol"/>
    </w:rPr>
  </w:style>
  <w:style w:type="character" w:customStyle="1" w:styleId="92">
    <w:name w:val="WW8Num10z2"/>
    <w:qFormat/>
    <w:uiPriority w:val="3"/>
  </w:style>
  <w:style w:type="character" w:customStyle="1" w:styleId="93">
    <w:name w:val="WW8Num10z3"/>
    <w:qFormat/>
    <w:uiPriority w:val="3"/>
  </w:style>
  <w:style w:type="character" w:customStyle="1" w:styleId="94">
    <w:name w:val="WW8Num10z4"/>
    <w:qFormat/>
    <w:uiPriority w:val="3"/>
  </w:style>
  <w:style w:type="character" w:customStyle="1" w:styleId="95">
    <w:name w:val="WW8Num10z5"/>
    <w:qFormat/>
    <w:uiPriority w:val="3"/>
  </w:style>
  <w:style w:type="character" w:customStyle="1" w:styleId="96">
    <w:name w:val="WW8Num10z6"/>
    <w:qFormat/>
    <w:uiPriority w:val="3"/>
  </w:style>
  <w:style w:type="character" w:customStyle="1" w:styleId="97">
    <w:name w:val="WW8Num10z7"/>
    <w:qFormat/>
    <w:uiPriority w:val="3"/>
  </w:style>
  <w:style w:type="character" w:customStyle="1" w:styleId="98">
    <w:name w:val="WW8Num10z8"/>
    <w:qFormat/>
    <w:uiPriority w:val="3"/>
  </w:style>
  <w:style w:type="character" w:customStyle="1" w:styleId="99">
    <w:name w:val="WW8Num11z0"/>
    <w:qFormat/>
    <w:uiPriority w:val="3"/>
    <w:rPr>
      <w:rFonts w:hint="default"/>
      <w:u w:val="single"/>
    </w:rPr>
  </w:style>
  <w:style w:type="character" w:customStyle="1" w:styleId="100">
    <w:name w:val="WW8Num11z1"/>
    <w:qFormat/>
    <w:uiPriority w:val="3"/>
  </w:style>
  <w:style w:type="character" w:customStyle="1" w:styleId="101">
    <w:name w:val="WW8Num11z2"/>
    <w:qFormat/>
    <w:uiPriority w:val="3"/>
  </w:style>
  <w:style w:type="character" w:customStyle="1" w:styleId="102">
    <w:name w:val="WW8Num11z3"/>
    <w:qFormat/>
    <w:uiPriority w:val="3"/>
  </w:style>
  <w:style w:type="character" w:customStyle="1" w:styleId="103">
    <w:name w:val="WW8Num11z4"/>
    <w:qFormat/>
    <w:uiPriority w:val="3"/>
  </w:style>
  <w:style w:type="character" w:customStyle="1" w:styleId="104">
    <w:name w:val="WW8Num11z5"/>
    <w:qFormat/>
    <w:uiPriority w:val="3"/>
  </w:style>
  <w:style w:type="character" w:customStyle="1" w:styleId="105">
    <w:name w:val="WW8Num11z6"/>
    <w:qFormat/>
    <w:uiPriority w:val="3"/>
  </w:style>
  <w:style w:type="character" w:customStyle="1" w:styleId="106">
    <w:name w:val="WW8Num11z7"/>
    <w:qFormat/>
    <w:uiPriority w:val="3"/>
  </w:style>
  <w:style w:type="character" w:customStyle="1" w:styleId="107">
    <w:name w:val="WW8Num11z8"/>
    <w:qFormat/>
    <w:uiPriority w:val="3"/>
  </w:style>
  <w:style w:type="character" w:customStyle="1" w:styleId="108">
    <w:name w:val="WW8Num12z0"/>
    <w:qFormat/>
    <w:uiPriority w:val="3"/>
  </w:style>
  <w:style w:type="character" w:customStyle="1" w:styleId="109">
    <w:name w:val="WW8Num12z1"/>
    <w:qFormat/>
    <w:uiPriority w:val="3"/>
  </w:style>
  <w:style w:type="character" w:customStyle="1" w:styleId="110">
    <w:name w:val="WW8Num12z2"/>
    <w:qFormat/>
    <w:uiPriority w:val="3"/>
  </w:style>
  <w:style w:type="character" w:customStyle="1" w:styleId="111">
    <w:name w:val="WW8Num12z3"/>
    <w:qFormat/>
    <w:uiPriority w:val="3"/>
  </w:style>
  <w:style w:type="character" w:customStyle="1" w:styleId="112">
    <w:name w:val="WW8Num12z4"/>
    <w:qFormat/>
    <w:uiPriority w:val="3"/>
  </w:style>
  <w:style w:type="character" w:customStyle="1" w:styleId="113">
    <w:name w:val="WW8Num12z5"/>
    <w:qFormat/>
    <w:uiPriority w:val="3"/>
  </w:style>
  <w:style w:type="character" w:customStyle="1" w:styleId="114">
    <w:name w:val="WW8Num12z6"/>
    <w:qFormat/>
    <w:uiPriority w:val="3"/>
  </w:style>
  <w:style w:type="character" w:customStyle="1" w:styleId="115">
    <w:name w:val="WW8Num12z7"/>
    <w:qFormat/>
    <w:uiPriority w:val="3"/>
  </w:style>
  <w:style w:type="character" w:customStyle="1" w:styleId="116">
    <w:name w:val="WW8Num12z8"/>
    <w:qFormat/>
    <w:uiPriority w:val="3"/>
  </w:style>
  <w:style w:type="character" w:customStyle="1" w:styleId="117">
    <w:name w:val="WW8Num13z0"/>
    <w:qFormat/>
    <w:uiPriority w:val="3"/>
    <w:rPr>
      <w:rFonts w:hint="default"/>
      <w:u w:val="single"/>
    </w:rPr>
  </w:style>
  <w:style w:type="character" w:customStyle="1" w:styleId="118">
    <w:name w:val="WW8Num13z1"/>
    <w:qFormat/>
    <w:uiPriority w:val="3"/>
  </w:style>
  <w:style w:type="character" w:customStyle="1" w:styleId="119">
    <w:name w:val="WW8Num13z2"/>
    <w:qFormat/>
    <w:uiPriority w:val="3"/>
  </w:style>
  <w:style w:type="character" w:customStyle="1" w:styleId="120">
    <w:name w:val="WW8Num13z3"/>
    <w:qFormat/>
    <w:uiPriority w:val="3"/>
  </w:style>
  <w:style w:type="character" w:customStyle="1" w:styleId="121">
    <w:name w:val="WW8Num13z4"/>
    <w:qFormat/>
    <w:uiPriority w:val="3"/>
  </w:style>
  <w:style w:type="character" w:customStyle="1" w:styleId="122">
    <w:name w:val="WW8Num13z5"/>
    <w:qFormat/>
    <w:uiPriority w:val="3"/>
  </w:style>
  <w:style w:type="character" w:customStyle="1" w:styleId="123">
    <w:name w:val="WW8Num13z6"/>
    <w:qFormat/>
    <w:uiPriority w:val="3"/>
  </w:style>
  <w:style w:type="character" w:customStyle="1" w:styleId="124">
    <w:name w:val="WW8Num13z7"/>
    <w:qFormat/>
    <w:uiPriority w:val="3"/>
  </w:style>
  <w:style w:type="character" w:customStyle="1" w:styleId="125">
    <w:name w:val="WW8Num13z8"/>
    <w:qFormat/>
    <w:uiPriority w:val="3"/>
  </w:style>
  <w:style w:type="character" w:customStyle="1" w:styleId="126">
    <w:name w:val="WW8Num14z0"/>
    <w:qFormat/>
    <w:uiPriority w:val="3"/>
    <w:rPr>
      <w:rFonts w:hint="default"/>
    </w:rPr>
  </w:style>
  <w:style w:type="character" w:customStyle="1" w:styleId="127">
    <w:name w:val="WW8Num15z0"/>
    <w:qFormat/>
    <w:uiPriority w:val="3"/>
  </w:style>
  <w:style w:type="character" w:customStyle="1" w:styleId="128">
    <w:name w:val="WW8Num15z1"/>
    <w:qFormat/>
    <w:uiPriority w:val="3"/>
  </w:style>
  <w:style w:type="character" w:customStyle="1" w:styleId="129">
    <w:name w:val="WW8Num15z2"/>
    <w:qFormat/>
    <w:uiPriority w:val="3"/>
  </w:style>
  <w:style w:type="character" w:customStyle="1" w:styleId="130">
    <w:name w:val="WW8Num15z3"/>
    <w:qFormat/>
    <w:uiPriority w:val="3"/>
  </w:style>
  <w:style w:type="character" w:customStyle="1" w:styleId="131">
    <w:name w:val="WW8Num15z4"/>
    <w:qFormat/>
    <w:uiPriority w:val="3"/>
  </w:style>
  <w:style w:type="character" w:customStyle="1" w:styleId="132">
    <w:name w:val="WW8Num15z5"/>
    <w:qFormat/>
    <w:uiPriority w:val="3"/>
  </w:style>
  <w:style w:type="character" w:customStyle="1" w:styleId="133">
    <w:name w:val="WW8Num15z6"/>
    <w:qFormat/>
    <w:uiPriority w:val="3"/>
  </w:style>
  <w:style w:type="character" w:customStyle="1" w:styleId="134">
    <w:name w:val="WW8Num15z7"/>
    <w:qFormat/>
    <w:uiPriority w:val="3"/>
  </w:style>
  <w:style w:type="character" w:customStyle="1" w:styleId="135">
    <w:name w:val="WW8Num15z8"/>
    <w:qFormat/>
    <w:uiPriority w:val="3"/>
  </w:style>
  <w:style w:type="character" w:customStyle="1" w:styleId="136">
    <w:name w:val="WW8Num16z0"/>
    <w:qFormat/>
    <w:uiPriority w:val="3"/>
    <w:rPr>
      <w:rFonts w:hint="default"/>
      <w:u w:val="single"/>
    </w:rPr>
  </w:style>
  <w:style w:type="character" w:customStyle="1" w:styleId="137">
    <w:name w:val="WW8Num16z1"/>
    <w:qFormat/>
    <w:uiPriority w:val="3"/>
  </w:style>
  <w:style w:type="character" w:customStyle="1" w:styleId="138">
    <w:name w:val="WW8Num16z2"/>
    <w:qFormat/>
    <w:uiPriority w:val="3"/>
  </w:style>
  <w:style w:type="character" w:customStyle="1" w:styleId="139">
    <w:name w:val="WW8Num16z3"/>
    <w:qFormat/>
    <w:uiPriority w:val="3"/>
  </w:style>
  <w:style w:type="character" w:customStyle="1" w:styleId="140">
    <w:name w:val="WW8Num16z4"/>
    <w:qFormat/>
    <w:uiPriority w:val="3"/>
  </w:style>
  <w:style w:type="character" w:customStyle="1" w:styleId="141">
    <w:name w:val="WW8Num16z5"/>
    <w:qFormat/>
    <w:uiPriority w:val="3"/>
  </w:style>
  <w:style w:type="character" w:customStyle="1" w:styleId="142">
    <w:name w:val="WW8Num16z6"/>
    <w:qFormat/>
    <w:uiPriority w:val="3"/>
  </w:style>
  <w:style w:type="character" w:customStyle="1" w:styleId="143">
    <w:name w:val="WW8Num16z7"/>
    <w:qFormat/>
    <w:uiPriority w:val="3"/>
  </w:style>
  <w:style w:type="character" w:customStyle="1" w:styleId="144">
    <w:name w:val="WW8Num16z8"/>
    <w:qFormat/>
    <w:uiPriority w:val="3"/>
  </w:style>
  <w:style w:type="character" w:customStyle="1" w:styleId="145">
    <w:name w:val="WW8Num17z0"/>
    <w:qFormat/>
    <w:uiPriority w:val="3"/>
    <w:rPr>
      <w:rFonts w:hint="default" w:ascii="Symbol" w:hAnsi="Symbol" w:cs="Symbol"/>
    </w:rPr>
  </w:style>
  <w:style w:type="character" w:customStyle="1" w:styleId="146">
    <w:name w:val="WW8Num17z1"/>
    <w:qFormat/>
    <w:uiPriority w:val="3"/>
    <w:rPr>
      <w:rFonts w:hint="default" w:ascii="Courier New" w:hAnsi="Courier New" w:cs="Courier New"/>
    </w:rPr>
  </w:style>
  <w:style w:type="character" w:customStyle="1" w:styleId="147">
    <w:name w:val="WW8Num17z2"/>
    <w:qFormat/>
    <w:uiPriority w:val="3"/>
    <w:rPr>
      <w:rFonts w:hint="default" w:ascii="Wingdings" w:hAnsi="Wingdings" w:cs="Wingdings"/>
    </w:rPr>
  </w:style>
  <w:style w:type="character" w:customStyle="1" w:styleId="148">
    <w:name w:val="WW8Num18z0"/>
    <w:qFormat/>
    <w:uiPriority w:val="3"/>
  </w:style>
  <w:style w:type="character" w:customStyle="1" w:styleId="149">
    <w:name w:val="WW8Num18z1"/>
    <w:qFormat/>
    <w:uiPriority w:val="3"/>
  </w:style>
  <w:style w:type="character" w:customStyle="1" w:styleId="150">
    <w:name w:val="WW8Num18z2"/>
    <w:qFormat/>
    <w:uiPriority w:val="3"/>
  </w:style>
  <w:style w:type="character" w:customStyle="1" w:styleId="151">
    <w:name w:val="WW8Num18z3"/>
    <w:qFormat/>
    <w:uiPriority w:val="3"/>
  </w:style>
  <w:style w:type="character" w:customStyle="1" w:styleId="152">
    <w:name w:val="WW8Num18z4"/>
    <w:qFormat/>
    <w:uiPriority w:val="3"/>
  </w:style>
  <w:style w:type="character" w:customStyle="1" w:styleId="153">
    <w:name w:val="WW8Num18z5"/>
    <w:qFormat/>
    <w:uiPriority w:val="3"/>
  </w:style>
  <w:style w:type="character" w:customStyle="1" w:styleId="154">
    <w:name w:val="WW8Num18z6"/>
    <w:qFormat/>
    <w:uiPriority w:val="3"/>
  </w:style>
  <w:style w:type="character" w:customStyle="1" w:styleId="155">
    <w:name w:val="WW8Num18z7"/>
    <w:qFormat/>
    <w:uiPriority w:val="3"/>
  </w:style>
  <w:style w:type="character" w:customStyle="1" w:styleId="156">
    <w:name w:val="WW8Num18z8"/>
    <w:qFormat/>
    <w:uiPriority w:val="3"/>
  </w:style>
  <w:style w:type="character" w:customStyle="1" w:styleId="157">
    <w:name w:val="WW8Num19z0"/>
    <w:qFormat/>
    <w:uiPriority w:val="3"/>
    <w:rPr>
      <w:rFonts w:hint="default" w:ascii="Wingdings" w:hAnsi="Wingdings" w:cs="Wingdings"/>
      <w:color w:val="000000"/>
    </w:rPr>
  </w:style>
  <w:style w:type="character" w:customStyle="1" w:styleId="158">
    <w:name w:val="WW8Num19z1"/>
    <w:qFormat/>
    <w:uiPriority w:val="3"/>
    <w:rPr>
      <w:rFonts w:hint="default" w:ascii="Courier New" w:hAnsi="Courier New" w:cs="Courier New"/>
    </w:rPr>
  </w:style>
  <w:style w:type="character" w:customStyle="1" w:styleId="159">
    <w:name w:val="WW8Num19z2"/>
    <w:qFormat/>
    <w:uiPriority w:val="3"/>
    <w:rPr>
      <w:rFonts w:hint="default" w:ascii="Wingdings" w:hAnsi="Wingdings" w:cs="Wingdings"/>
    </w:rPr>
  </w:style>
  <w:style w:type="character" w:customStyle="1" w:styleId="160">
    <w:name w:val="WW8Num19z3"/>
    <w:qFormat/>
    <w:uiPriority w:val="3"/>
    <w:rPr>
      <w:rFonts w:hint="default" w:ascii="Symbol" w:hAnsi="Symbol" w:cs="Symbol"/>
    </w:rPr>
  </w:style>
  <w:style w:type="character" w:customStyle="1" w:styleId="161">
    <w:name w:val="WW8Num20z0"/>
    <w:qFormat/>
    <w:uiPriority w:val="3"/>
    <w:rPr>
      <w:rFonts w:hint="default"/>
    </w:rPr>
  </w:style>
  <w:style w:type="character" w:customStyle="1" w:styleId="162">
    <w:name w:val="WW8Num21z0"/>
    <w:qFormat/>
    <w:uiPriority w:val="3"/>
  </w:style>
  <w:style w:type="character" w:customStyle="1" w:styleId="163">
    <w:name w:val="WW8Num21z1"/>
    <w:qFormat/>
    <w:uiPriority w:val="3"/>
  </w:style>
  <w:style w:type="character" w:customStyle="1" w:styleId="164">
    <w:name w:val="WW8Num21z2"/>
    <w:qFormat/>
    <w:uiPriority w:val="3"/>
  </w:style>
  <w:style w:type="character" w:customStyle="1" w:styleId="165">
    <w:name w:val="WW8Num21z3"/>
    <w:qFormat/>
    <w:uiPriority w:val="3"/>
  </w:style>
  <w:style w:type="character" w:customStyle="1" w:styleId="166">
    <w:name w:val="WW8Num21z4"/>
    <w:qFormat/>
    <w:uiPriority w:val="3"/>
  </w:style>
  <w:style w:type="character" w:customStyle="1" w:styleId="167">
    <w:name w:val="WW8Num21z5"/>
    <w:qFormat/>
    <w:uiPriority w:val="3"/>
  </w:style>
  <w:style w:type="character" w:customStyle="1" w:styleId="168">
    <w:name w:val="WW8Num21z6"/>
    <w:qFormat/>
    <w:uiPriority w:val="3"/>
  </w:style>
  <w:style w:type="character" w:customStyle="1" w:styleId="169">
    <w:name w:val="WW8Num21z7"/>
    <w:qFormat/>
    <w:uiPriority w:val="3"/>
  </w:style>
  <w:style w:type="character" w:customStyle="1" w:styleId="170">
    <w:name w:val="WW8Num21z8"/>
    <w:qFormat/>
    <w:uiPriority w:val="3"/>
  </w:style>
  <w:style w:type="character" w:customStyle="1" w:styleId="171">
    <w:name w:val="WW8Num22z0"/>
    <w:qFormat/>
    <w:uiPriority w:val="3"/>
    <w:rPr>
      <w:rFonts w:hint="default" w:ascii="Symbol" w:hAnsi="Symbol" w:cs="Symbol"/>
    </w:rPr>
  </w:style>
  <w:style w:type="character" w:customStyle="1" w:styleId="172">
    <w:name w:val="WW8Num22z1"/>
    <w:qFormat/>
    <w:uiPriority w:val="3"/>
    <w:rPr>
      <w:rFonts w:hint="default" w:ascii="Courier New" w:hAnsi="Courier New" w:cs="Courier New"/>
    </w:rPr>
  </w:style>
  <w:style w:type="character" w:customStyle="1" w:styleId="173">
    <w:name w:val="WW8Num22z2"/>
    <w:qFormat/>
    <w:uiPriority w:val="3"/>
    <w:rPr>
      <w:rFonts w:hint="default" w:ascii="Wingdings" w:hAnsi="Wingdings" w:cs="Wingdings"/>
    </w:rPr>
  </w:style>
  <w:style w:type="character" w:customStyle="1" w:styleId="174">
    <w:name w:val="WW8Num23z0"/>
    <w:qFormat/>
    <w:uiPriority w:val="3"/>
    <w:rPr>
      <w:rFonts w:hint="default" w:ascii="Symbol" w:hAnsi="Symbol" w:cs="Symbol"/>
    </w:rPr>
  </w:style>
  <w:style w:type="character" w:customStyle="1" w:styleId="175">
    <w:name w:val="WW8Num23z1"/>
    <w:qFormat/>
    <w:uiPriority w:val="3"/>
    <w:rPr>
      <w:rFonts w:hint="default" w:ascii="Courier New" w:hAnsi="Courier New" w:cs="Courier New"/>
    </w:rPr>
  </w:style>
  <w:style w:type="character" w:customStyle="1" w:styleId="176">
    <w:name w:val="WW8Num23z2"/>
    <w:qFormat/>
    <w:uiPriority w:val="3"/>
    <w:rPr>
      <w:rFonts w:hint="default" w:ascii="Wingdings" w:hAnsi="Wingdings" w:cs="Wingdings"/>
    </w:rPr>
  </w:style>
  <w:style w:type="character" w:customStyle="1" w:styleId="177">
    <w:name w:val="WW8Num24z0"/>
    <w:qFormat/>
    <w:uiPriority w:val="3"/>
    <w:rPr>
      <w:rFonts w:hint="default"/>
    </w:rPr>
  </w:style>
  <w:style w:type="character" w:customStyle="1" w:styleId="178">
    <w:name w:val="WW8Num24z1"/>
    <w:qFormat/>
    <w:uiPriority w:val="3"/>
  </w:style>
  <w:style w:type="character" w:customStyle="1" w:styleId="179">
    <w:name w:val="WW8Num24z3"/>
    <w:qFormat/>
    <w:uiPriority w:val="3"/>
  </w:style>
  <w:style w:type="character" w:customStyle="1" w:styleId="180">
    <w:name w:val="WW8Num24z4"/>
    <w:qFormat/>
    <w:uiPriority w:val="3"/>
  </w:style>
  <w:style w:type="character" w:customStyle="1" w:styleId="181">
    <w:name w:val="WW8Num24z5"/>
    <w:qFormat/>
    <w:uiPriority w:val="3"/>
  </w:style>
  <w:style w:type="character" w:customStyle="1" w:styleId="182">
    <w:name w:val="WW8Num24z6"/>
    <w:qFormat/>
    <w:uiPriority w:val="3"/>
  </w:style>
  <w:style w:type="character" w:customStyle="1" w:styleId="183">
    <w:name w:val="WW8Num24z7"/>
    <w:qFormat/>
    <w:uiPriority w:val="3"/>
  </w:style>
  <w:style w:type="character" w:customStyle="1" w:styleId="184">
    <w:name w:val="WW8Num24z8"/>
    <w:qFormat/>
    <w:uiPriority w:val="3"/>
  </w:style>
  <w:style w:type="character" w:customStyle="1" w:styleId="185">
    <w:name w:val="WW8Num25z0"/>
    <w:qFormat/>
    <w:uiPriority w:val="3"/>
    <w:rPr>
      <w:rFonts w:hint="default"/>
      <w:b/>
    </w:rPr>
  </w:style>
  <w:style w:type="character" w:customStyle="1" w:styleId="186">
    <w:name w:val="WW8Num25z1"/>
    <w:qFormat/>
    <w:uiPriority w:val="3"/>
  </w:style>
  <w:style w:type="character" w:customStyle="1" w:styleId="187">
    <w:name w:val="WW8Num25z2"/>
    <w:qFormat/>
    <w:uiPriority w:val="3"/>
  </w:style>
  <w:style w:type="character" w:customStyle="1" w:styleId="188">
    <w:name w:val="WW8Num25z3"/>
    <w:qFormat/>
    <w:uiPriority w:val="3"/>
  </w:style>
  <w:style w:type="character" w:customStyle="1" w:styleId="189">
    <w:name w:val="WW8Num25z4"/>
    <w:qFormat/>
    <w:uiPriority w:val="3"/>
  </w:style>
  <w:style w:type="character" w:customStyle="1" w:styleId="190">
    <w:name w:val="WW8Num25z5"/>
    <w:qFormat/>
    <w:uiPriority w:val="3"/>
  </w:style>
  <w:style w:type="character" w:customStyle="1" w:styleId="191">
    <w:name w:val="WW8Num25z6"/>
    <w:qFormat/>
    <w:uiPriority w:val="3"/>
  </w:style>
  <w:style w:type="character" w:customStyle="1" w:styleId="192">
    <w:name w:val="WW8Num25z7"/>
    <w:qFormat/>
    <w:uiPriority w:val="3"/>
  </w:style>
  <w:style w:type="character" w:customStyle="1" w:styleId="193">
    <w:name w:val="WW8Num25z8"/>
    <w:qFormat/>
    <w:uiPriority w:val="3"/>
  </w:style>
  <w:style w:type="character" w:customStyle="1" w:styleId="194">
    <w:name w:val="WW8Num26z0"/>
    <w:qFormat/>
    <w:uiPriority w:val="3"/>
    <w:rPr>
      <w:rFonts w:hint="default" w:ascii="Symbol" w:hAnsi="Symbol" w:cs="Symbol"/>
    </w:rPr>
  </w:style>
  <w:style w:type="character" w:customStyle="1" w:styleId="195">
    <w:name w:val="WW8Num26z1"/>
    <w:qFormat/>
    <w:uiPriority w:val="3"/>
    <w:rPr>
      <w:rFonts w:hint="default" w:ascii="Courier New" w:hAnsi="Courier New" w:cs="Courier New"/>
    </w:rPr>
  </w:style>
  <w:style w:type="character" w:customStyle="1" w:styleId="196">
    <w:name w:val="WW8Num26z2"/>
    <w:qFormat/>
    <w:uiPriority w:val="3"/>
    <w:rPr>
      <w:rFonts w:hint="default" w:ascii="Wingdings" w:hAnsi="Wingdings" w:cs="Wingdings"/>
    </w:rPr>
  </w:style>
  <w:style w:type="character" w:customStyle="1" w:styleId="197">
    <w:name w:val="WW8Num27z0"/>
    <w:qFormat/>
    <w:uiPriority w:val="3"/>
    <w:rPr>
      <w:rFonts w:hint="default" w:ascii="Symbol" w:hAnsi="Symbol" w:cs="Symbol"/>
      <w:u w:val="single"/>
    </w:rPr>
  </w:style>
  <w:style w:type="character" w:customStyle="1" w:styleId="198">
    <w:name w:val="WW8Num27z1"/>
    <w:qFormat/>
    <w:uiPriority w:val="3"/>
  </w:style>
  <w:style w:type="character" w:customStyle="1" w:styleId="199">
    <w:name w:val="WW8Num27z2"/>
    <w:qFormat/>
    <w:uiPriority w:val="3"/>
  </w:style>
  <w:style w:type="character" w:customStyle="1" w:styleId="200">
    <w:name w:val="WW8Num27z3"/>
    <w:qFormat/>
    <w:uiPriority w:val="3"/>
  </w:style>
  <w:style w:type="character" w:customStyle="1" w:styleId="201">
    <w:name w:val="WW8Num27z4"/>
    <w:qFormat/>
    <w:uiPriority w:val="3"/>
  </w:style>
  <w:style w:type="character" w:customStyle="1" w:styleId="202">
    <w:name w:val="WW8Num27z5"/>
    <w:qFormat/>
    <w:uiPriority w:val="3"/>
  </w:style>
  <w:style w:type="character" w:customStyle="1" w:styleId="203">
    <w:name w:val="WW8Num27z6"/>
    <w:qFormat/>
    <w:uiPriority w:val="3"/>
  </w:style>
  <w:style w:type="character" w:customStyle="1" w:styleId="204">
    <w:name w:val="WW8Num27z7"/>
    <w:qFormat/>
    <w:uiPriority w:val="3"/>
  </w:style>
  <w:style w:type="character" w:customStyle="1" w:styleId="205">
    <w:name w:val="WW8Num27z8"/>
    <w:qFormat/>
    <w:uiPriority w:val="3"/>
  </w:style>
  <w:style w:type="character" w:customStyle="1" w:styleId="206">
    <w:name w:val="WW8Num28z0"/>
    <w:qFormat/>
    <w:uiPriority w:val="3"/>
    <w:rPr>
      <w:rFonts w:hint="default" w:ascii="Symbol" w:hAnsi="Symbol" w:cs="Symbol"/>
      <w:u w:val="single"/>
    </w:rPr>
  </w:style>
  <w:style w:type="character" w:customStyle="1" w:styleId="207">
    <w:name w:val="WW8Num28z1"/>
    <w:qFormat/>
    <w:uiPriority w:val="3"/>
  </w:style>
  <w:style w:type="character" w:customStyle="1" w:styleId="208">
    <w:name w:val="WW8Num28z2"/>
    <w:qFormat/>
    <w:uiPriority w:val="3"/>
  </w:style>
  <w:style w:type="character" w:customStyle="1" w:styleId="209">
    <w:name w:val="WW8Num28z3"/>
    <w:qFormat/>
    <w:uiPriority w:val="3"/>
  </w:style>
  <w:style w:type="character" w:customStyle="1" w:styleId="210">
    <w:name w:val="WW8Num28z4"/>
    <w:qFormat/>
    <w:uiPriority w:val="3"/>
  </w:style>
  <w:style w:type="character" w:customStyle="1" w:styleId="211">
    <w:name w:val="WW8Num28z5"/>
    <w:qFormat/>
    <w:uiPriority w:val="3"/>
  </w:style>
  <w:style w:type="character" w:customStyle="1" w:styleId="212">
    <w:name w:val="WW8Num28z6"/>
    <w:qFormat/>
    <w:uiPriority w:val="3"/>
  </w:style>
  <w:style w:type="character" w:customStyle="1" w:styleId="213">
    <w:name w:val="WW8Num28z7"/>
    <w:qFormat/>
    <w:uiPriority w:val="3"/>
  </w:style>
  <w:style w:type="character" w:customStyle="1" w:styleId="214">
    <w:name w:val="WW8Num28z8"/>
    <w:qFormat/>
    <w:uiPriority w:val="3"/>
  </w:style>
  <w:style w:type="character" w:customStyle="1" w:styleId="215">
    <w:name w:val="WW8Num29z0"/>
    <w:qFormat/>
    <w:uiPriority w:val="3"/>
  </w:style>
  <w:style w:type="character" w:customStyle="1" w:styleId="216">
    <w:name w:val="WW8Num29z1"/>
    <w:qFormat/>
    <w:uiPriority w:val="3"/>
  </w:style>
  <w:style w:type="character" w:customStyle="1" w:styleId="217">
    <w:name w:val="WW8Num29z2"/>
    <w:qFormat/>
    <w:uiPriority w:val="3"/>
  </w:style>
  <w:style w:type="character" w:customStyle="1" w:styleId="218">
    <w:name w:val="WW8Num29z3"/>
    <w:qFormat/>
    <w:uiPriority w:val="3"/>
  </w:style>
  <w:style w:type="character" w:customStyle="1" w:styleId="219">
    <w:name w:val="WW8Num29z4"/>
    <w:qFormat/>
    <w:uiPriority w:val="3"/>
  </w:style>
  <w:style w:type="character" w:customStyle="1" w:styleId="220">
    <w:name w:val="WW8Num29z5"/>
    <w:qFormat/>
    <w:uiPriority w:val="3"/>
  </w:style>
  <w:style w:type="character" w:customStyle="1" w:styleId="221">
    <w:name w:val="WW8Num29z6"/>
    <w:qFormat/>
    <w:uiPriority w:val="3"/>
  </w:style>
  <w:style w:type="character" w:customStyle="1" w:styleId="222">
    <w:name w:val="WW8Num29z7"/>
    <w:qFormat/>
    <w:uiPriority w:val="3"/>
  </w:style>
  <w:style w:type="character" w:customStyle="1" w:styleId="223">
    <w:name w:val="WW8Num29z8"/>
    <w:qFormat/>
    <w:uiPriority w:val="3"/>
  </w:style>
  <w:style w:type="character" w:customStyle="1" w:styleId="224">
    <w:name w:val="WW8Num30z0"/>
    <w:qFormat/>
    <w:uiPriority w:val="3"/>
  </w:style>
  <w:style w:type="character" w:customStyle="1" w:styleId="225">
    <w:name w:val="WW8Num31z0"/>
    <w:qFormat/>
    <w:uiPriority w:val="3"/>
    <w:rPr>
      <w:rFonts w:hint="default"/>
      <w:u w:val="single"/>
    </w:rPr>
  </w:style>
  <w:style w:type="character" w:customStyle="1" w:styleId="226">
    <w:name w:val="WW8Num31z1"/>
    <w:qFormat/>
    <w:uiPriority w:val="3"/>
  </w:style>
  <w:style w:type="character" w:customStyle="1" w:styleId="227">
    <w:name w:val="WW8Num31z2"/>
    <w:qFormat/>
    <w:uiPriority w:val="3"/>
  </w:style>
  <w:style w:type="character" w:customStyle="1" w:styleId="228">
    <w:name w:val="WW8Num31z3"/>
    <w:qFormat/>
    <w:uiPriority w:val="3"/>
  </w:style>
  <w:style w:type="character" w:customStyle="1" w:styleId="229">
    <w:name w:val="WW8Num31z4"/>
    <w:qFormat/>
    <w:uiPriority w:val="3"/>
  </w:style>
  <w:style w:type="character" w:customStyle="1" w:styleId="230">
    <w:name w:val="WW8Num31z5"/>
    <w:qFormat/>
    <w:uiPriority w:val="3"/>
  </w:style>
  <w:style w:type="character" w:customStyle="1" w:styleId="231">
    <w:name w:val="WW8Num31z6"/>
    <w:qFormat/>
    <w:uiPriority w:val="3"/>
  </w:style>
  <w:style w:type="character" w:customStyle="1" w:styleId="232">
    <w:name w:val="WW8Num31z7"/>
    <w:qFormat/>
    <w:uiPriority w:val="3"/>
  </w:style>
  <w:style w:type="character" w:customStyle="1" w:styleId="233">
    <w:name w:val="WW8Num31z8"/>
    <w:qFormat/>
    <w:uiPriority w:val="3"/>
  </w:style>
  <w:style w:type="character" w:customStyle="1" w:styleId="234">
    <w:name w:val="WW8Num32z0"/>
    <w:qFormat/>
    <w:uiPriority w:val="3"/>
    <w:rPr>
      <w:rFonts w:hint="default" w:ascii="Symbol" w:hAnsi="Symbol" w:cs="Symbol"/>
      <w:u w:val="none" w:color="auto"/>
    </w:rPr>
  </w:style>
  <w:style w:type="character" w:customStyle="1" w:styleId="235">
    <w:name w:val="WW8Num32z1"/>
    <w:qFormat/>
    <w:uiPriority w:val="3"/>
  </w:style>
  <w:style w:type="character" w:customStyle="1" w:styleId="236">
    <w:name w:val="WW8Num32z2"/>
    <w:qFormat/>
    <w:uiPriority w:val="3"/>
  </w:style>
  <w:style w:type="character" w:customStyle="1" w:styleId="237">
    <w:name w:val="WW8Num32z3"/>
    <w:qFormat/>
    <w:uiPriority w:val="3"/>
  </w:style>
  <w:style w:type="character" w:customStyle="1" w:styleId="238">
    <w:name w:val="WW8Num32z4"/>
    <w:qFormat/>
    <w:uiPriority w:val="3"/>
  </w:style>
  <w:style w:type="character" w:customStyle="1" w:styleId="239">
    <w:name w:val="WW8Num32z5"/>
    <w:qFormat/>
    <w:uiPriority w:val="3"/>
  </w:style>
  <w:style w:type="character" w:customStyle="1" w:styleId="240">
    <w:name w:val="WW8Num32z6"/>
    <w:qFormat/>
    <w:uiPriority w:val="3"/>
  </w:style>
  <w:style w:type="character" w:customStyle="1" w:styleId="241">
    <w:name w:val="WW8Num32z7"/>
    <w:qFormat/>
    <w:uiPriority w:val="3"/>
  </w:style>
  <w:style w:type="character" w:customStyle="1" w:styleId="242">
    <w:name w:val="WW8Num32z8"/>
    <w:qFormat/>
    <w:uiPriority w:val="3"/>
  </w:style>
  <w:style w:type="character" w:customStyle="1" w:styleId="243">
    <w:name w:val="WW8Num33z0"/>
    <w:qFormat/>
    <w:uiPriority w:val="3"/>
  </w:style>
  <w:style w:type="character" w:customStyle="1" w:styleId="244">
    <w:name w:val="WW8Num33z1"/>
    <w:qFormat/>
    <w:uiPriority w:val="3"/>
  </w:style>
  <w:style w:type="character" w:customStyle="1" w:styleId="245">
    <w:name w:val="WW8Num33z2"/>
    <w:qFormat/>
    <w:uiPriority w:val="3"/>
  </w:style>
  <w:style w:type="character" w:customStyle="1" w:styleId="246">
    <w:name w:val="WW8Num33z3"/>
    <w:qFormat/>
    <w:uiPriority w:val="3"/>
  </w:style>
  <w:style w:type="character" w:customStyle="1" w:styleId="247">
    <w:name w:val="WW8Num33z4"/>
    <w:qFormat/>
    <w:uiPriority w:val="3"/>
  </w:style>
  <w:style w:type="character" w:customStyle="1" w:styleId="248">
    <w:name w:val="WW8Num33z5"/>
    <w:qFormat/>
    <w:uiPriority w:val="3"/>
  </w:style>
  <w:style w:type="character" w:customStyle="1" w:styleId="249">
    <w:name w:val="WW8Num33z6"/>
    <w:qFormat/>
    <w:uiPriority w:val="3"/>
  </w:style>
  <w:style w:type="character" w:customStyle="1" w:styleId="250">
    <w:name w:val="WW8Num33z7"/>
    <w:qFormat/>
    <w:uiPriority w:val="3"/>
  </w:style>
  <w:style w:type="character" w:customStyle="1" w:styleId="251">
    <w:name w:val="WW8Num33z8"/>
    <w:qFormat/>
    <w:uiPriority w:val="3"/>
  </w:style>
  <w:style w:type="character" w:customStyle="1" w:styleId="252">
    <w:name w:val="WW8Num34z0"/>
    <w:qFormat/>
    <w:uiPriority w:val="3"/>
    <w:rPr>
      <w:rFonts w:hint="default" w:ascii="Calibri" w:hAnsi="Calibri" w:eastAsia="Calibri" w:cs="Times New Roman"/>
    </w:rPr>
  </w:style>
  <w:style w:type="character" w:customStyle="1" w:styleId="253">
    <w:name w:val="WW8Num34z1"/>
    <w:qFormat/>
    <w:uiPriority w:val="3"/>
    <w:rPr>
      <w:rFonts w:hint="default" w:ascii="Courier New" w:hAnsi="Courier New" w:cs="Courier New"/>
    </w:rPr>
  </w:style>
  <w:style w:type="character" w:customStyle="1" w:styleId="254">
    <w:name w:val="WW8Num34z2"/>
    <w:qFormat/>
    <w:uiPriority w:val="3"/>
    <w:rPr>
      <w:rFonts w:hint="default" w:ascii="Wingdings" w:hAnsi="Wingdings" w:cs="Wingdings"/>
    </w:rPr>
  </w:style>
  <w:style w:type="character" w:customStyle="1" w:styleId="255">
    <w:name w:val="WW8Num34z3"/>
    <w:qFormat/>
    <w:uiPriority w:val="3"/>
    <w:rPr>
      <w:rFonts w:hint="default" w:ascii="Symbol" w:hAnsi="Symbol" w:cs="Symbol"/>
    </w:rPr>
  </w:style>
  <w:style w:type="character" w:customStyle="1" w:styleId="256">
    <w:name w:val="Υποσέλιδο Char"/>
    <w:basedOn w:val="18"/>
    <w:qFormat/>
    <w:uiPriority w:val="59"/>
    <w:rPr>
      <w:sz w:val="24"/>
      <w:szCs w:val="24"/>
      <w:lang w:val="en-US"/>
    </w:rPr>
  </w:style>
  <w:style w:type="character" w:customStyle="1" w:styleId="257">
    <w:name w:val="Επικεφαλίδα 3 Char"/>
    <w:basedOn w:val="18"/>
    <w:qFormat/>
    <w:uiPriority w:val="59"/>
    <w:rPr>
      <w:rFonts w:ascii="Cambria" w:hAnsi="Cambria" w:cs="Cambria"/>
      <w:b/>
      <w:bCs/>
      <w:sz w:val="26"/>
      <w:szCs w:val="26"/>
      <w:lang w:val="en-US"/>
    </w:rPr>
  </w:style>
  <w:style w:type="character" w:customStyle="1" w:styleId="258">
    <w:name w:val="Επικεφαλίδα 4 Char"/>
    <w:basedOn w:val="18"/>
    <w:qFormat/>
    <w:uiPriority w:val="59"/>
    <w:rPr>
      <w:rFonts w:ascii="Calibri" w:hAnsi="Calibri" w:eastAsia="Times New Roman" w:cs="Times New Roman"/>
      <w:b/>
      <w:bCs/>
      <w:sz w:val="28"/>
      <w:szCs w:val="28"/>
      <w:lang w:val="en-US"/>
    </w:rPr>
  </w:style>
  <w:style w:type="character" w:customStyle="1" w:styleId="259">
    <w:name w:val="Επικεφαλίδα 5 Char"/>
    <w:basedOn w:val="18"/>
    <w:qFormat/>
    <w:uiPriority w:val="59"/>
    <w:rPr>
      <w:rFonts w:ascii="Calibri" w:hAnsi="Calibri" w:cs="Calibri"/>
      <w:b/>
      <w:bCs/>
      <w:i/>
      <w:iCs/>
      <w:sz w:val="26"/>
      <w:szCs w:val="26"/>
      <w:lang w:val="en-US"/>
    </w:rPr>
  </w:style>
  <w:style w:type="character" w:customStyle="1" w:styleId="260">
    <w:name w:val="Επικεφαλίδα 6 Char"/>
    <w:basedOn w:val="18"/>
    <w:qFormat/>
    <w:uiPriority w:val="59"/>
    <w:rPr>
      <w:rFonts w:ascii="Calibri" w:hAnsi="Calibri" w:cs="Calibri"/>
      <w:b/>
      <w:bCs/>
      <w:sz w:val="22"/>
      <w:szCs w:val="22"/>
      <w:lang w:val="en-US"/>
    </w:rPr>
  </w:style>
  <w:style w:type="character" w:customStyle="1" w:styleId="261">
    <w:name w:val="Επικεφαλίδα 7 Char"/>
    <w:basedOn w:val="18"/>
    <w:qFormat/>
    <w:uiPriority w:val="59"/>
    <w:rPr>
      <w:rFonts w:ascii="Calibri" w:hAnsi="Calibri" w:cs="Calibri"/>
      <w:sz w:val="24"/>
      <w:szCs w:val="24"/>
      <w:lang w:val="en-US"/>
    </w:rPr>
  </w:style>
  <w:style w:type="character" w:customStyle="1" w:styleId="262">
    <w:name w:val="Επικεφαλίδα 8 Char"/>
    <w:basedOn w:val="18"/>
    <w:qFormat/>
    <w:uiPriority w:val="59"/>
    <w:rPr>
      <w:rFonts w:ascii="Calibri" w:hAnsi="Calibri" w:cs="Calibri"/>
      <w:i/>
      <w:iCs/>
      <w:sz w:val="24"/>
      <w:szCs w:val="24"/>
      <w:lang w:val="en-US"/>
    </w:rPr>
  </w:style>
  <w:style w:type="character" w:customStyle="1" w:styleId="263">
    <w:name w:val="Επικεφαλίδα 9 Char"/>
    <w:basedOn w:val="18"/>
    <w:qFormat/>
    <w:uiPriority w:val="59"/>
    <w:rPr>
      <w:rFonts w:ascii="Cambria" w:hAnsi="Cambria" w:cs="Cambria"/>
      <w:sz w:val="22"/>
      <w:szCs w:val="22"/>
      <w:lang w:val="en-US"/>
    </w:rPr>
  </w:style>
  <w:style w:type="character" w:customStyle="1" w:styleId="264">
    <w:name w:val="Επικεφαλίδα 1 Char"/>
    <w:basedOn w:val="18"/>
    <w:qFormat/>
    <w:uiPriority w:val="59"/>
    <w:rPr>
      <w:b/>
      <w:bCs/>
      <w:sz w:val="24"/>
      <w:szCs w:val="24"/>
    </w:rPr>
  </w:style>
  <w:style w:type="character" w:customStyle="1" w:styleId="265">
    <w:name w:val="Index Link"/>
    <w:qFormat/>
    <w:uiPriority w:val="6"/>
  </w:style>
  <w:style w:type="character" w:customStyle="1" w:styleId="266">
    <w:name w:val="Bullets"/>
    <w:qFormat/>
    <w:uiPriority w:val="6"/>
    <w:rPr>
      <w:rFonts w:ascii="OpenSymbol" w:hAnsi="OpenSymbol" w:eastAsia="OpenSymbol" w:cs="OpenSymbol"/>
    </w:rPr>
  </w:style>
  <w:style w:type="character" w:customStyle="1" w:styleId="267">
    <w:name w:val="Numbering Symbols"/>
    <w:qFormat/>
    <w:uiPriority w:val="6"/>
  </w:style>
  <w:style w:type="paragraph" w:customStyle="1" w:styleId="268">
    <w:name w:val="Heading"/>
    <w:basedOn w:val="1"/>
    <w:next w:val="5"/>
    <w:qFormat/>
    <w:uiPriority w:val="6"/>
    <w:pPr>
      <w:keepNext/>
      <w:spacing w:before="240" w:after="120"/>
    </w:pPr>
    <w:rPr>
      <w:rFonts w:ascii="Liberation Sans" w:hAnsi="Liberation Sans" w:eastAsia="Droid Sans Fallback" w:cs="FreeSans"/>
      <w:sz w:val="28"/>
      <w:szCs w:val="28"/>
    </w:rPr>
  </w:style>
  <w:style w:type="paragraph" w:customStyle="1" w:styleId="269">
    <w:name w:val="Index"/>
    <w:basedOn w:val="1"/>
    <w:qFormat/>
    <w:uiPriority w:val="6"/>
    <w:pPr>
      <w:suppressLineNumbers/>
    </w:pPr>
    <w:rPr>
      <w:rFonts w:cs="FreeSans"/>
    </w:rPr>
  </w:style>
  <w:style w:type="paragraph" w:customStyle="1" w:styleId="270">
    <w:name w:val="Προ-διαμορφωμένο HTML"/>
    <w:basedOn w:val="1"/>
    <w:qFormat/>
    <w:uiPriority w:val="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cs="Courier New"/>
      <w:sz w:val="20"/>
      <w:szCs w:val="20"/>
    </w:rPr>
  </w:style>
  <w:style w:type="paragraph" w:customStyle="1" w:styleId="271">
    <w:name w:val="Header and Footer"/>
    <w:basedOn w:val="1"/>
    <w:qFormat/>
    <w:uiPriority w:val="6"/>
    <w:pPr>
      <w:suppressLineNumbers/>
      <w:tabs>
        <w:tab w:val="center" w:pos="4819"/>
        <w:tab w:val="right" w:pos="9638"/>
      </w:tabs>
    </w:pPr>
  </w:style>
  <w:style w:type="paragraph" w:customStyle="1" w:styleId="272">
    <w:name w:val="Σώμα κείμενου με εσοχή 2"/>
    <w:basedOn w:val="1"/>
    <w:qFormat/>
    <w:uiPriority w:val="59"/>
    <w:pPr>
      <w:ind w:left="360" w:right="0" w:firstLine="0"/>
      <w:jc w:val="both"/>
    </w:pPr>
    <w:rPr>
      <w:sz w:val="22"/>
      <w:lang w:val="el-GR"/>
    </w:rPr>
  </w:style>
  <w:style w:type="paragraph" w:customStyle="1" w:styleId="273">
    <w:name w:val="icom_checklist_bullet"/>
    <w:basedOn w:val="1"/>
    <w:qFormat/>
    <w:uiPriority w:val="6"/>
    <w:pPr>
      <w:numPr>
        <w:ilvl w:val="0"/>
        <w:numId w:val="2"/>
      </w:numPr>
      <w:spacing w:before="120" w:after="120" w:line="288" w:lineRule="auto"/>
      <w:jc w:val="both"/>
    </w:pPr>
    <w:rPr>
      <w:rFonts w:ascii="Tahoma" w:hAnsi="Tahoma" w:cs="Arial"/>
      <w:kern w:val="2"/>
      <w:sz w:val="20"/>
      <w:szCs w:val="28"/>
      <w:lang w:val="el-GR"/>
    </w:rPr>
  </w:style>
  <w:style w:type="paragraph" w:customStyle="1" w:styleId="274">
    <w:name w:val=" Char Char Char Char Char Char"/>
    <w:basedOn w:val="1"/>
    <w:qFormat/>
    <w:uiPriority w:val="6"/>
    <w:pPr>
      <w:tabs>
        <w:tab w:val="left" w:pos="709"/>
      </w:tabs>
      <w:spacing w:before="60" w:after="60" w:line="320" w:lineRule="atLeast"/>
      <w:ind w:left="0" w:right="0" w:firstLine="120"/>
      <w:jc w:val="both"/>
    </w:pPr>
    <w:rPr>
      <w:rFonts w:ascii="Arial" w:hAnsi="Arial" w:cs="Arial"/>
      <w:sz w:val="20"/>
      <w:szCs w:val="20"/>
    </w:rPr>
  </w:style>
  <w:style w:type="paragraph" w:customStyle="1" w:styleId="275">
    <w:name w:val="icomchecklistbullet"/>
    <w:basedOn w:val="1"/>
    <w:qFormat/>
    <w:uiPriority w:val="6"/>
    <w:pPr>
      <w:spacing w:before="280" w:after="280"/>
    </w:pPr>
    <w:rPr>
      <w:rFonts w:eastAsia="Calibri"/>
      <w:lang w:val="el-GR"/>
    </w:rPr>
  </w:style>
  <w:style w:type="paragraph" w:customStyle="1" w:styleId="276">
    <w:name w:val="Default"/>
    <w:qFormat/>
    <w:uiPriority w:val="6"/>
    <w:pPr>
      <w:widowControl/>
      <w:suppressAutoHyphens/>
      <w:autoSpaceDE w:val="0"/>
      <w:bidi w:val="0"/>
    </w:pPr>
    <w:rPr>
      <w:rFonts w:ascii="Times New Roman" w:hAnsi="Times New Roman" w:eastAsia="Calibri" w:cs="Times New Roman"/>
      <w:color w:val="000000"/>
      <w:sz w:val="24"/>
      <w:szCs w:val="24"/>
      <w:lang w:val="el-GR" w:eastAsia="zh-CN" w:bidi="ar-SA"/>
    </w:rPr>
  </w:style>
  <w:style w:type="paragraph" w:customStyle="1" w:styleId="277">
    <w:name w:val="CM28"/>
    <w:basedOn w:val="276"/>
    <w:next w:val="276"/>
    <w:qFormat/>
    <w:uiPriority w:val="3"/>
    <w:pPr>
      <w:widowControl w:val="0"/>
      <w:spacing w:before="0" w:after="3318"/>
    </w:pPr>
    <w:rPr>
      <w:rFonts w:eastAsia="Times New Roman"/>
      <w:color w:val="000000"/>
    </w:rPr>
  </w:style>
  <w:style w:type="paragraph" w:customStyle="1" w:styleId="278">
    <w:name w:val="Παράγραφος λίστας"/>
    <w:basedOn w:val="1"/>
    <w:qFormat/>
    <w:uiPriority w:val="60"/>
    <w:pPr>
      <w:spacing w:before="0" w:after="200" w:line="276" w:lineRule="auto"/>
      <w:ind w:left="720" w:right="0" w:firstLine="0"/>
      <w:contextualSpacing/>
    </w:pPr>
    <w:rPr>
      <w:rFonts w:ascii="Calibri" w:hAnsi="Calibri" w:eastAsia="Calibri" w:cs="Times New Roman"/>
      <w:sz w:val="22"/>
      <w:szCs w:val="22"/>
      <w:lang w:val="el-GR"/>
    </w:rPr>
  </w:style>
  <w:style w:type="paragraph" w:customStyle="1" w:styleId="279">
    <w:name w:val="Επικεφαλίδα ΠΠ"/>
    <w:basedOn w:val="4"/>
    <w:next w:val="1"/>
    <w:qFormat/>
    <w:uiPriority w:val="59"/>
    <w:pPr>
      <w:keepLines/>
      <w:spacing w:before="480" w:after="60" w:line="276" w:lineRule="auto"/>
      <w:jc w:val="left"/>
    </w:pPr>
    <w:rPr>
      <w:rFonts w:ascii="Calibri" w:hAnsi="Calibri" w:eastAsia="Times New Roman" w:cs="Times New Roman"/>
      <w:sz w:val="22"/>
      <w:szCs w:val="28"/>
    </w:rPr>
  </w:style>
  <w:style w:type="paragraph" w:customStyle="1" w:styleId="280">
    <w:name w:val="Επικεφαλίδα 1 ΠΤΥΧΙΑΚΗΣ"/>
    <w:basedOn w:val="2"/>
    <w:next w:val="281"/>
    <w:qFormat/>
    <w:uiPriority w:val="59"/>
    <w:pPr>
      <w:numPr>
        <w:ilvl w:val="0"/>
        <w:numId w:val="3"/>
      </w:numPr>
      <w:spacing w:before="720" w:after="240"/>
      <w:ind w:left="431" w:right="0" w:hanging="431"/>
      <w:jc w:val="both"/>
    </w:pPr>
    <w:rPr>
      <w:rFonts w:ascii="Calibri" w:hAnsi="Calibri" w:cs="Calibri"/>
      <w:sz w:val="28"/>
      <w:szCs w:val="20"/>
    </w:rPr>
  </w:style>
  <w:style w:type="paragraph" w:customStyle="1" w:styleId="281">
    <w:name w:val="Κείμενο - ΠΤΥΧΙΑΚΗ"/>
    <w:basedOn w:val="1"/>
    <w:qFormat/>
    <w:uiPriority w:val="58"/>
    <w:pPr>
      <w:spacing w:before="120" w:after="240"/>
      <w:jc w:val="both"/>
    </w:pPr>
    <w:rPr>
      <w:rFonts w:ascii="Calibri" w:hAnsi="Calibri" w:eastAsia="Times New Roman" w:cs="Calibri"/>
      <w:sz w:val="23"/>
      <w:szCs w:val="20"/>
    </w:rPr>
  </w:style>
  <w:style w:type="paragraph" w:customStyle="1" w:styleId="282">
    <w:name w:val="Επικεφαλίδα 2 ΠΤΥΧΙΑΚΗΣ"/>
    <w:basedOn w:val="3"/>
    <w:next w:val="281"/>
    <w:qFormat/>
    <w:uiPriority w:val="59"/>
    <w:pPr>
      <w:numPr>
        <w:ilvl w:val="0"/>
        <w:numId w:val="3"/>
      </w:numPr>
      <w:spacing w:before="480" w:after="120"/>
      <w:ind w:left="578" w:right="0" w:hanging="578"/>
    </w:pPr>
    <w:rPr>
      <w:rFonts w:ascii="Calibri" w:hAnsi="Calibri" w:cs="Calibri"/>
      <w:color w:val="000000"/>
      <w:u w:val="none"/>
    </w:rPr>
  </w:style>
  <w:style w:type="paragraph" w:customStyle="1" w:styleId="283">
    <w:name w:val="Επικεφαλίδα 3 ΠΤΥΧΙΑΚΗΣ"/>
    <w:basedOn w:val="4"/>
    <w:next w:val="281"/>
    <w:qFormat/>
    <w:uiPriority w:val="59"/>
    <w:pPr>
      <w:numPr>
        <w:ilvl w:val="0"/>
        <w:numId w:val="3"/>
      </w:numPr>
      <w:tabs>
        <w:tab w:val="left" w:pos="993"/>
      </w:tabs>
      <w:jc w:val="both"/>
    </w:pPr>
    <w:rPr>
      <w:rFonts w:ascii="Calibri" w:hAnsi="Calibri" w:cs="Calibri"/>
      <w:sz w:val="22"/>
      <w:lang w:val="el-GR"/>
    </w:rPr>
  </w:style>
  <w:style w:type="paragraph" w:customStyle="1" w:styleId="284">
    <w:name w:val="Βασικό με εσοχή"/>
    <w:basedOn w:val="1"/>
    <w:qFormat/>
    <w:uiPriority w:val="60"/>
    <w:pPr>
      <w:ind w:left="720" w:right="0" w:firstLine="0"/>
    </w:pPr>
  </w:style>
  <w:style w:type="paragraph" w:customStyle="1" w:styleId="285">
    <w:name w:val="Επικεφαλίδα 4 - ΠΤΥΧΙΑΚΗΣ"/>
    <w:basedOn w:val="6"/>
    <w:next w:val="281"/>
    <w:qFormat/>
    <w:uiPriority w:val="59"/>
    <w:pPr>
      <w:numPr>
        <w:ilvl w:val="0"/>
        <w:numId w:val="3"/>
      </w:numPr>
      <w:ind w:left="862" w:right="0" w:hanging="238"/>
    </w:pPr>
    <w:rPr>
      <w:sz w:val="22"/>
      <w:szCs w:val="22"/>
      <w:lang w:val="el-GR"/>
    </w:rPr>
  </w:style>
  <w:style w:type="paragraph" w:customStyle="1" w:styleId="286">
    <w:name w:val="Λεζάντα"/>
    <w:basedOn w:val="1"/>
    <w:next w:val="1"/>
    <w:qFormat/>
    <w:uiPriority w:val="59"/>
    <w:rPr>
      <w:b/>
      <w:bCs/>
      <w:sz w:val="20"/>
      <w:szCs w:val="20"/>
    </w:rPr>
  </w:style>
  <w:style w:type="paragraph" w:customStyle="1" w:styleId="287">
    <w:name w:val="Στυλ Λεζάντα + +Σώμα 11 pt"/>
    <w:basedOn w:val="286"/>
    <w:qFormat/>
    <w:uiPriority w:val="60"/>
    <w:pPr>
      <w:spacing w:before="0" w:after="360"/>
    </w:pPr>
    <w:rPr>
      <w:rFonts w:ascii="Calibri" w:hAnsi="Calibri" w:cs="Calibri"/>
      <w:sz w:val="22"/>
    </w:rPr>
  </w:style>
  <w:style w:type="paragraph" w:customStyle="1" w:styleId="288">
    <w:name w:val="Βιβλιογραφία"/>
    <w:basedOn w:val="1"/>
    <w:next w:val="1"/>
    <w:qFormat/>
    <w:uiPriority w:val="59"/>
  </w:style>
  <w:style w:type="paragraph" w:customStyle="1" w:styleId="289">
    <w:name w:val="Πίνακας εικόνων"/>
    <w:basedOn w:val="1"/>
    <w:next w:val="1"/>
    <w:qFormat/>
    <w:uiPriority w:val="59"/>
  </w:style>
  <w:style w:type="paragraph" w:customStyle="1" w:styleId="290">
    <w:name w:val="Frame Contents"/>
    <w:basedOn w:val="1"/>
    <w:qFormat/>
    <w:uiPriority w:val="6"/>
  </w:style>
  <w:style w:type="paragraph" w:customStyle="1" w:styleId="291">
    <w:name w:val="Table Contents"/>
    <w:basedOn w:val="1"/>
    <w:qFormat/>
    <w:uiPriority w:val="6"/>
    <w:pPr>
      <w:suppressLineNumbers/>
    </w:pPr>
  </w:style>
  <w:style w:type="paragraph" w:customStyle="1" w:styleId="292">
    <w:name w:val="Table Heading"/>
    <w:basedOn w:val="291"/>
    <w:qFormat/>
    <w:uiPriority w:val="6"/>
    <w:pPr>
      <w:suppressLineNumbers/>
      <w:jc w:val="center"/>
    </w:pPr>
    <w:rPr>
      <w:b/>
      <w:bCs/>
    </w:rPr>
  </w:style>
  <w:style w:type="paragraph" w:customStyle="1" w:styleId="293">
    <w:name w:val="Preformatted Text"/>
    <w:basedOn w:val="1"/>
    <w:qFormat/>
    <w:uiPriority w:val="6"/>
    <w:pPr>
      <w:spacing w:before="0" w:after="0"/>
    </w:pPr>
    <w:rPr>
      <w:rFonts w:ascii="Liberation Mono" w:hAnsi="Liberation Mono" w:eastAsia="NSimSun" w:cs="Liberation Mono"/>
      <w:sz w:val="20"/>
      <w:szCs w:val="20"/>
    </w:rPr>
  </w:style>
  <w:style w:type="paragraph" w:customStyle="1" w:styleId="294">
    <w:name w:val="Quotations"/>
    <w:basedOn w:val="1"/>
    <w:qFormat/>
    <w:uiPriority w:val="6"/>
    <w:pPr>
      <w:spacing w:before="0" w:after="283"/>
      <w:ind w:left="567" w:right="567" w:firstLine="0"/>
    </w:pPr>
  </w:style>
  <w:style w:type="paragraph" w:customStyle="1" w:styleId="295">
    <w:name w:val="Source Code"/>
    <w:basedOn w:val="1"/>
    <w:link w:val="297"/>
    <w:qFormat/>
    <w:uiPriority w:val="0"/>
    <w:pPr>
      <w:wordWrap w:val="0"/>
    </w:pPr>
  </w:style>
  <w:style w:type="character" w:customStyle="1" w:styleId="296">
    <w:name w:val="ImportTok"/>
    <w:basedOn w:val="297"/>
    <w:qFormat/>
    <w:uiPriority w:val="0"/>
  </w:style>
  <w:style w:type="character" w:customStyle="1" w:styleId="297">
    <w:name w:val="Verbatim Char"/>
    <w:basedOn w:val="298"/>
    <w:link w:val="295"/>
    <w:qFormat/>
    <w:uiPriority w:val="0"/>
  </w:style>
  <w:style w:type="character" w:customStyle="1" w:styleId="298">
    <w:name w:val="Body Text Char"/>
    <w:basedOn w:val="12"/>
    <w:link w:val="5"/>
    <w:qFormat/>
    <w:uiPriority w:val="0"/>
  </w:style>
  <w:style w:type="character" w:customStyle="1" w:styleId="299">
    <w:name w:val="NormalTok"/>
    <w:basedOn w:val="297"/>
    <w:uiPriority w:val="0"/>
  </w:style>
  <w:style w:type="character" w:customStyle="1" w:styleId="300">
    <w:name w:val="CommentTok"/>
    <w:basedOn w:val="297"/>
    <w:qFormat/>
    <w:uiPriority w:val="0"/>
    <w:rPr>
      <w:i/>
      <w:color w:val="60A0B0"/>
    </w:rPr>
  </w:style>
  <w:style w:type="character" w:customStyle="1" w:styleId="301">
    <w:name w:val="OperatorTok"/>
    <w:basedOn w:val="297"/>
    <w:qFormat/>
    <w:uiPriority w:val="0"/>
    <w:rPr>
      <w:color w:val="666666"/>
    </w:rPr>
  </w:style>
  <w:style w:type="character" w:customStyle="1" w:styleId="302">
    <w:name w:val="StringTok"/>
    <w:basedOn w:val="297"/>
    <w:qFormat/>
    <w:uiPriority w:val="0"/>
    <w:rPr>
      <w:color w:val="4070A0"/>
    </w:rPr>
  </w:style>
  <w:style w:type="character" w:customStyle="1" w:styleId="303">
    <w:name w:val="DecValTok"/>
    <w:basedOn w:val="297"/>
    <w:qFormat/>
    <w:uiPriority w:val="0"/>
    <w:rPr>
      <w:color w:val="40A070"/>
    </w:rPr>
  </w:style>
  <w:style w:type="character" w:customStyle="1" w:styleId="304">
    <w:name w:val="VariableTok"/>
    <w:basedOn w:val="297"/>
    <w:qFormat/>
    <w:uiPriority w:val="0"/>
    <w:rPr>
      <w:color w:val="19177C"/>
    </w:rPr>
  </w:style>
  <w:style w:type="character" w:customStyle="1" w:styleId="305">
    <w:name w:val="KeywordTok"/>
    <w:basedOn w:val="297"/>
    <w:qFormat/>
    <w:uiPriority w:val="0"/>
    <w:rPr>
      <w:b/>
      <w:color w:val="007020"/>
    </w:rPr>
  </w:style>
  <w:style w:type="character" w:customStyle="1" w:styleId="306">
    <w:name w:val="ControlFlowTok"/>
    <w:basedOn w:val="297"/>
    <w:qFormat/>
    <w:uiPriority w:val="0"/>
    <w:rPr>
      <w:b/>
      <w:color w:val="007020"/>
    </w:rPr>
  </w:style>
  <w:style w:type="character" w:customStyle="1" w:styleId="307">
    <w:name w:val="BuiltInTok"/>
    <w:basedOn w:val="297"/>
    <w:qFormat/>
    <w:uiPriority w:val="0"/>
  </w:style>
  <w:style w:type="character" w:customStyle="1" w:styleId="308">
    <w:name w:val="SpecialStringTok"/>
    <w:basedOn w:val="297"/>
    <w:qFormat/>
    <w:uiPriority w:val="0"/>
    <w:rPr>
      <w:color w:val="BB6688"/>
    </w:rPr>
  </w:style>
  <w:style w:type="character" w:customStyle="1" w:styleId="309">
    <w:name w:val="SpecialCharTok"/>
    <w:basedOn w:val="297"/>
    <w:uiPriority w:val="0"/>
    <w:rPr>
      <w:color w:val="4070A0"/>
    </w:rPr>
  </w:style>
  <w:style w:type="character" w:customStyle="1" w:styleId="310">
    <w:name w:val="CharTok"/>
    <w:basedOn w:val="297"/>
    <w:qFormat/>
    <w:uiPriority w:val="0"/>
    <w:rPr>
      <w:color w:val="4070A0"/>
    </w:rPr>
  </w:style>
  <w:style w:type="character" w:customStyle="1" w:styleId="311">
    <w:name w:val="FloatTok"/>
    <w:basedOn w:val="297"/>
    <w:qFormat/>
    <w:uiPriority w:val="0"/>
    <w:rPr>
      <w:color w:val="40A070"/>
    </w:rPr>
  </w:style>
  <w:style w:type="paragraph" w:styleId="3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0.png"/><Relationship Id="rId37" Type="http://schemas.openxmlformats.org/officeDocument/2006/relationships/image" Target="media/image29.png"/><Relationship Id="rId36" Type="http://schemas.openxmlformats.org/officeDocument/2006/relationships/image" Target="media/image28.png"/><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2" textRotate="1"/>
    <customShpInfo spid="_x0000_s2057" textRotate="1"/>
    <customShpInfo spid="_x0000_s1028"/>
    <customShpInfo spid="_x0000_s1030"/>
    <customShpInfo spid="_x0000_s1029"/>
    <customShpInfo spid="_x0000_s1031"/>
    <customShpInfo spid="_x0000_s1032"/>
    <customShpInfo spid="_x0000_s1034"/>
    <customShpInfo spid="_x0000_s1037"/>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58</Pages>
  <Words>12332</Words>
  <Characters>73322</Characters>
  <TotalTime>5</TotalTime>
  <ScaleCrop>false</ScaleCrop>
  <LinksUpToDate>false</LinksUpToDate>
  <CharactersWithSpaces>85506</CharactersWithSpaces>
  <Application>WPS Office_11.2.0.11214_F1E327BC-269C-435d-A152-05C5408002CA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2011-10-11T13:09:00Z</dcterms:created>
  <dc:creator>George</dc:creator>
  <cp:lastModifiedBy>George</cp:lastModifiedBy>
  <cp:lastPrinted>1995-11-21T14:41:00Z</cp:lastPrinted>
  <dcterms:modified xsi:type="dcterms:W3CDTF">2022-11-21T18:28:03Z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9AC39EF0CE3A4CA7B677C96928627279</vt:lpwstr>
  </property>
</Properties>
</file>